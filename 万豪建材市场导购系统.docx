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ED22D" w14:textId="77777777" w:rsidR="009C7BB8" w:rsidRDefault="009C7BB8">
      <w:pPr>
        <w:pStyle w:val="11a"/>
        <w:jc w:val="center"/>
        <w:rPr>
          <w:rFonts w:ascii="宋体" w:eastAsia="宋体" w:hAnsi="宋体" w:cs="宋体"/>
          <w:b/>
          <w:bCs/>
          <w:sz w:val="96"/>
          <w:szCs w:val="96"/>
        </w:rPr>
      </w:pPr>
      <w:r>
        <w:rPr>
          <w:rFonts w:ascii="宋体" w:eastAsia="宋体" w:hAnsi="宋体" w:cs="宋体"/>
          <w:b/>
          <w:bCs/>
          <w:sz w:val="96"/>
          <w:szCs w:val="96"/>
        </w:rPr>
        <w:t>万豪建材市场导购系统</w:t>
      </w:r>
    </w:p>
    <w:p w14:paraId="2BD1E290" w14:textId="77777777" w:rsidR="009C7BB8" w:rsidRDefault="009C7BB8">
      <w:pPr>
        <w:pStyle w:val="11a"/>
        <w:jc w:val="center"/>
        <w:rPr>
          <w:lang w:val="en-US"/>
        </w:rPr>
      </w:pP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服务器</w:t>
      </w:r>
      <w:r>
        <w:rPr>
          <w:rFonts w:ascii="宋体" w:eastAsia="宋体" w:hAnsi="宋体" w:cs="宋体"/>
          <w:b/>
          <w:bCs/>
          <w:sz w:val="72"/>
          <w:szCs w:val="72"/>
        </w:rPr>
        <w:t>端</w:t>
      </w:r>
      <w:r>
        <w:rPr>
          <w:rFonts w:ascii="宋体" w:eastAsia="宋体" w:hAnsi="宋体" w:cs="宋体"/>
          <w:b/>
          <w:bCs/>
          <w:sz w:val="72"/>
          <w:szCs w:val="72"/>
          <w:lang w:val="ja-JP" w:eastAsia="ja-JP"/>
        </w:rPr>
        <w:t>接口</w:t>
      </w:r>
      <w:r>
        <w:rPr>
          <w:rFonts w:ascii="宋体" w:eastAsia="宋体" w:hAnsi="宋体" w:cs="宋体"/>
          <w:b/>
          <w:bCs/>
          <w:sz w:val="72"/>
          <w:szCs w:val="72"/>
        </w:rPr>
        <w:t>文档</w:t>
      </w:r>
    </w:p>
    <w:p w14:paraId="2DED7C77" w14:textId="77777777" w:rsidR="009C7BB8" w:rsidRDefault="009C7BB8">
      <w:pPr>
        <w:pStyle w:val="A5"/>
        <w:rPr>
          <w:lang w:val="en-US"/>
        </w:rPr>
      </w:pP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242"/>
        <w:gridCol w:w="2658"/>
        <w:gridCol w:w="1311"/>
        <w:gridCol w:w="3331"/>
      </w:tblGrid>
      <w:tr w:rsidR="009C7BB8" w:rsidRPr="009C7BB8" w14:paraId="2570DFB5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A60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9B78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Marshall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37CBB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4E9F9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201</w:t>
            </w:r>
            <w:r>
              <w:rPr>
                <w:rFonts w:ascii="Times New Roman"/>
                <w:lang w:val="en-US"/>
              </w:rPr>
              <w:t>5</w:t>
            </w:r>
            <w:r>
              <w:rPr>
                <w:rFonts w:ascii="Times New Roman"/>
              </w:rPr>
              <w:t>-0</w:t>
            </w:r>
            <w:r>
              <w:rPr>
                <w:rFonts w:ascii="Times New Roman"/>
                <w:lang w:val="en-US"/>
              </w:rPr>
              <w:t>4</w:t>
            </w:r>
            <w:r>
              <w:rPr>
                <w:rFonts w:ascii="Times New Roman"/>
              </w:rPr>
              <w:t>-2</w:t>
            </w:r>
            <w:r>
              <w:rPr>
                <w:rFonts w:ascii="Times New Roman"/>
                <w:lang w:val="en-US"/>
              </w:rPr>
              <w:t>7</w:t>
            </w:r>
          </w:p>
        </w:tc>
      </w:tr>
      <w:tr w:rsidR="009C7BB8" w:rsidRPr="009C7BB8" w14:paraId="002AF944" w14:textId="77777777">
        <w:trPr>
          <w:cantSplit/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EBF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审批：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3019B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NA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1447D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D5D8E" w14:textId="77777777" w:rsidR="009C7BB8" w:rsidRDefault="009C7BB8">
            <w:pPr>
              <w:pStyle w:val="A5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NA</w:t>
            </w:r>
          </w:p>
        </w:tc>
      </w:tr>
      <w:tr w:rsidR="009C7BB8" w:rsidRPr="009C7BB8" w14:paraId="39160873" w14:textId="77777777">
        <w:trPr>
          <w:cantSplit/>
          <w:trHeight w:val="6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4FBE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当前版本：</w:t>
            </w:r>
          </w:p>
        </w:tc>
        <w:tc>
          <w:tcPr>
            <w:tcW w:w="2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4DBAD" w14:textId="77777777" w:rsidR="009C7BB8" w:rsidRDefault="009C7BB8">
            <w:pPr>
              <w:pStyle w:val="A5"/>
              <w:rPr>
                <w:rFonts w:ascii="宋体" w:eastAsia="宋体" w:hAnsi="宋体" w:cs="宋体"/>
                <w:lang w:val="en-US"/>
              </w:rPr>
            </w:pPr>
            <w:r>
              <w:rPr>
                <w:rFonts w:ascii="宋体" w:eastAsia="宋体" w:hAnsi="宋体" w:cs="宋体"/>
                <w:lang w:val="en-US"/>
              </w:rPr>
              <w:t>0.1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C7825" w14:textId="77777777" w:rsidR="009C7BB8" w:rsidRDefault="009C7BB8">
            <w:pPr>
              <w:pStyle w:val="A5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文件密级：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9FB2E" w14:textId="77777777" w:rsidR="009C7BB8" w:rsidRDefault="009C7BB8">
            <w:pPr>
              <w:pStyle w:val="A5"/>
              <w:rPr>
                <w:rFonts w:ascii="宋体" w:eastAsia="宋体" w:hAnsi="宋体" w:cs="宋体"/>
                <w:lang w:val="ja-JP" w:eastAsia="ja-JP"/>
              </w:rPr>
            </w:pPr>
            <w:r>
              <w:rPr>
                <w:rFonts w:ascii="Times New Roman"/>
              </w:rPr>
              <w:t>[ ]</w:t>
            </w:r>
            <w:r>
              <w:rPr>
                <w:rFonts w:ascii="宋体" w:eastAsia="宋体" w:hAnsi="宋体" w:cs="宋体"/>
                <w:lang w:val="ja-JP" w:eastAsia="ja-JP"/>
              </w:rPr>
              <w:t>普通</w:t>
            </w:r>
            <w:r>
              <w:rPr>
                <w:rFonts w:ascii="Times New Roman"/>
              </w:rPr>
              <w:t xml:space="preserve">   [ ]</w:t>
            </w:r>
            <w:r>
              <w:rPr>
                <w:rFonts w:ascii="宋体" w:eastAsia="宋体" w:hAnsi="宋体" w:cs="宋体"/>
                <w:lang w:val="ja-JP" w:eastAsia="ja-JP"/>
              </w:rPr>
              <w:t>秘密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lang w:val="en-US"/>
              </w:rPr>
              <w:t xml:space="preserve"> </w:t>
            </w:r>
            <w:r>
              <w:rPr>
                <w:rFonts w:ascii="Times New Roman"/>
              </w:rPr>
              <w:t xml:space="preserve"> [</w:t>
            </w:r>
            <w:r>
              <w:t>√</w:t>
            </w:r>
            <w:r>
              <w:rPr>
                <w:rFonts w:ascii="Times New Roman"/>
              </w:rPr>
              <w:t>]</w:t>
            </w:r>
            <w:r>
              <w:rPr>
                <w:rFonts w:ascii="宋体" w:eastAsia="宋体" w:hAnsi="宋体" w:cs="宋体"/>
                <w:lang w:val="ja-JP" w:eastAsia="ja-JP"/>
              </w:rPr>
              <w:t>绝密</w:t>
            </w:r>
          </w:p>
        </w:tc>
      </w:tr>
    </w:tbl>
    <w:p w14:paraId="1D4EFD78" w14:textId="77777777" w:rsidR="009C7BB8" w:rsidRDefault="009C7BB8">
      <w:pPr>
        <w:pStyle w:val="A5"/>
        <w:ind w:left="648" w:hanging="648"/>
        <w:jc w:val="left"/>
        <w:rPr>
          <w:lang w:val="en-US"/>
        </w:rPr>
      </w:pPr>
    </w:p>
    <w:p w14:paraId="7A5EA853" w14:textId="77777777" w:rsidR="009C7BB8" w:rsidRDefault="009C7BB8">
      <w:pPr>
        <w:pStyle w:val="A5"/>
        <w:ind w:left="540" w:hanging="540"/>
        <w:jc w:val="left"/>
        <w:rPr>
          <w:lang w:val="en-US"/>
        </w:rPr>
      </w:pPr>
    </w:p>
    <w:p w14:paraId="1C6C8026" w14:textId="77777777" w:rsidR="009C7BB8" w:rsidRDefault="009C7BB8">
      <w:pPr>
        <w:pStyle w:val="A5"/>
        <w:ind w:left="432" w:hanging="432"/>
        <w:jc w:val="left"/>
        <w:rPr>
          <w:lang w:val="en-US"/>
        </w:rPr>
      </w:pPr>
    </w:p>
    <w:p w14:paraId="097CFF5C" w14:textId="77777777" w:rsidR="009C7BB8" w:rsidRDefault="009C7BB8">
      <w:pPr>
        <w:pStyle w:val="A5"/>
        <w:ind w:left="216" w:hanging="216"/>
        <w:jc w:val="left"/>
        <w:rPr>
          <w:lang w:val="en-US"/>
        </w:rPr>
      </w:pPr>
    </w:p>
    <w:p w14:paraId="1B5D1FD3" w14:textId="77777777" w:rsidR="009C7BB8" w:rsidRDefault="009C7BB8">
      <w:pPr>
        <w:pStyle w:val="A5"/>
        <w:ind w:left="108" w:hanging="108"/>
        <w:jc w:val="left"/>
        <w:rPr>
          <w:lang w:val="en-US"/>
        </w:rPr>
      </w:pPr>
    </w:p>
    <w:p w14:paraId="5E9AAC5B" w14:textId="77777777" w:rsidR="009C7BB8" w:rsidRDefault="009C7BB8">
      <w:pPr>
        <w:pStyle w:val="A5"/>
        <w:rPr>
          <w:lang w:val="en-US"/>
        </w:rPr>
      </w:pPr>
    </w:p>
    <w:p w14:paraId="6ED2FC91" w14:textId="77777777" w:rsidR="009C7BB8" w:rsidRDefault="009C7BB8">
      <w:pPr>
        <w:pStyle w:val="A5"/>
        <w:rPr>
          <w:lang w:val="en-US"/>
        </w:rPr>
      </w:pPr>
    </w:p>
    <w:p w14:paraId="2F303AE4" w14:textId="77777777" w:rsidR="009C7BB8" w:rsidRDefault="009C7BB8">
      <w:pPr>
        <w:pStyle w:val="A5"/>
        <w:rPr>
          <w:lang w:val="en-US"/>
        </w:rPr>
      </w:pPr>
    </w:p>
    <w:p w14:paraId="68500C2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F001E6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  <w:r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  <w:t>修订记录</w:t>
      </w:r>
    </w:p>
    <w:tbl>
      <w:tblPr>
        <w:tblW w:w="0" w:type="auto"/>
        <w:jc w:val="center"/>
        <w:tblInd w:w="756" w:type="dxa"/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3260"/>
        <w:gridCol w:w="1913"/>
      </w:tblGrid>
      <w:tr w:rsidR="009C7BB8" w:rsidRPr="009C7BB8" w14:paraId="298E1953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5AF71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日期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8688D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版本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FD5A6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变更说明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3EE69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  <w:b/>
                <w:bCs/>
                <w:lang w:val="ja-JP" w:eastAsia="ja-JP"/>
              </w:rPr>
            </w:pPr>
            <w:r>
              <w:rPr>
                <w:rFonts w:ascii="宋体" w:eastAsia="宋体" w:hAnsi="宋体" w:cs="宋体"/>
                <w:b/>
                <w:bCs/>
                <w:lang w:val="ja-JP" w:eastAsia="ja-JP"/>
              </w:rPr>
              <w:t>作者</w:t>
            </w:r>
          </w:p>
        </w:tc>
      </w:tr>
      <w:tr w:rsidR="009C7BB8" w:rsidRPr="009C7BB8" w14:paraId="25AD7A05" w14:textId="77777777">
        <w:trPr>
          <w:cantSplit/>
          <w:trHeight w:val="350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E3D46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2015/5/28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8224" w14:textId="77777777" w:rsidR="009C7BB8" w:rsidRDefault="009C7BB8">
            <w:pPr>
              <w:pStyle w:val="A5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8582" w14:textId="77777777" w:rsidR="009C7BB8" w:rsidRDefault="009C7BB8">
            <w:pPr>
              <w:pStyle w:val="A5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lang w:val="ja-JP" w:eastAsia="ja-JP"/>
              </w:rPr>
              <w:t>新增</w:t>
            </w:r>
            <w:r>
              <w:rPr>
                <w:rFonts w:ascii="宋体" w:eastAsia="宋体" w:hAnsi="宋体" w:cs="宋体"/>
              </w:rPr>
              <w:t>文档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8B50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  <w:tr w:rsidR="009C7BB8" w:rsidRPr="009C7BB8" w14:paraId="6A07293B" w14:textId="77777777">
        <w:trPr>
          <w:cantSplit/>
          <w:trHeight w:val="1197"/>
          <w:jc w:val="center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D255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lastRenderedPageBreak/>
              <w:t>2015/08/17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C96B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0.5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6CCBC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  <w:rPr>
                <w:lang w:val="en-US"/>
              </w:rPr>
            </w:pPr>
            <w:r>
              <w:rPr>
                <w:rFonts w:ascii="宋体" w:eastAsia="宋体" w:hAnsi="宋体" w:cs="宋体"/>
              </w:rPr>
              <w:t>刷新</w:t>
            </w:r>
            <w:r>
              <w:rPr>
                <w:rFonts w:ascii="Times New Roman"/>
                <w:lang w:val="en-US"/>
              </w:rPr>
              <w:t>2.1-2.7</w:t>
            </w:r>
            <w:r>
              <w:rPr>
                <w:rFonts w:ascii="宋体" w:eastAsia="宋体" w:hAnsi="宋体" w:cs="宋体"/>
              </w:rPr>
              <w:t>章节响应参数；</w:t>
            </w:r>
          </w:p>
          <w:p w14:paraId="76E93158" w14:textId="77777777" w:rsidR="009C7BB8" w:rsidRDefault="009C7BB8">
            <w:pPr>
              <w:pStyle w:val="A5"/>
              <w:numPr>
                <w:ilvl w:val="0"/>
                <w:numId w:val="3"/>
              </w:numPr>
              <w:jc w:val="left"/>
            </w:pPr>
            <w:r>
              <w:rPr>
                <w:rFonts w:ascii="宋体" w:eastAsia="宋体" w:hAnsi="宋体" w:cs="宋体"/>
              </w:rPr>
              <w:t>新增</w:t>
            </w:r>
            <w:r>
              <w:rPr>
                <w:rFonts w:ascii="Times New Roman"/>
                <w:lang w:val="en-US"/>
              </w:rPr>
              <w:t>2.8</w:t>
            </w:r>
            <w:r>
              <w:rPr>
                <w:rFonts w:ascii="宋体" w:eastAsia="宋体" w:hAnsi="宋体" w:cs="宋体"/>
              </w:rPr>
              <w:t>、</w:t>
            </w:r>
            <w:r>
              <w:rPr>
                <w:rFonts w:ascii="Times New Roman"/>
                <w:lang w:val="en-US"/>
              </w:rPr>
              <w:t>2.9</w:t>
            </w:r>
            <w:r>
              <w:rPr>
                <w:rFonts w:ascii="宋体" w:eastAsia="宋体" w:hAnsi="宋体" w:cs="宋体"/>
              </w:rPr>
              <w:t>章节（获取商户列表、详情）</w:t>
            </w:r>
            <w:r>
              <w:rPr>
                <w:rFonts w:ascii="Times New Roman"/>
                <w:lang w:val="en-US"/>
              </w:rPr>
              <w:t>;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6F022" w14:textId="77777777" w:rsidR="009C7BB8" w:rsidRDefault="009C7BB8">
            <w:pPr>
              <w:pStyle w:val="A5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Marshall</w:t>
            </w:r>
          </w:p>
        </w:tc>
      </w:tr>
    </w:tbl>
    <w:p w14:paraId="2FC5B764" w14:textId="77777777" w:rsidR="009C7BB8" w:rsidRDefault="009C7BB8">
      <w:pPr>
        <w:pStyle w:val="A5"/>
        <w:ind w:left="648" w:hanging="64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4F1953F0" w14:textId="77777777" w:rsidR="009C7BB8" w:rsidRDefault="009C7BB8">
      <w:pPr>
        <w:pStyle w:val="A5"/>
        <w:ind w:left="540" w:hanging="540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9B60B83" w14:textId="77777777" w:rsidR="009C7BB8" w:rsidRDefault="009C7BB8">
      <w:pPr>
        <w:pStyle w:val="A5"/>
        <w:ind w:left="432" w:hanging="432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77E45496" w14:textId="77777777" w:rsidR="009C7BB8" w:rsidRDefault="009C7BB8">
      <w:pPr>
        <w:pStyle w:val="A5"/>
        <w:ind w:left="324" w:hanging="324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0D8E00F2" w14:textId="77777777" w:rsidR="009C7BB8" w:rsidRDefault="009C7BB8">
      <w:pPr>
        <w:pStyle w:val="A5"/>
        <w:ind w:left="216" w:hanging="216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BC70089" w14:textId="77777777" w:rsidR="009C7BB8" w:rsidRDefault="009C7BB8">
      <w:pPr>
        <w:pStyle w:val="A5"/>
        <w:ind w:left="108" w:hanging="108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3C6C3939" w14:textId="77777777" w:rsidR="009C7BB8" w:rsidRDefault="009C7BB8">
      <w:pPr>
        <w:pStyle w:val="A5"/>
        <w:jc w:val="center"/>
        <w:rPr>
          <w:rFonts w:ascii="宋体" w:eastAsia="宋体" w:hAnsi="宋体" w:cs="宋体"/>
          <w:b/>
          <w:bCs/>
          <w:sz w:val="28"/>
          <w:szCs w:val="28"/>
          <w:lang w:val="ja-JP" w:eastAsia="ja-JP"/>
        </w:rPr>
      </w:pPr>
    </w:p>
    <w:p w14:paraId="1EDC150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C20694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274265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3CF04F3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A1CE3BA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1593E1E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7B10627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D45C66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D86AA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17F71D6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13F064C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09E14623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24C6CD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8F8D39D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2CDB27DF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E9556D2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7230BB0F" w14:textId="77777777" w:rsidR="009C7BB8" w:rsidRDefault="009C7BB8">
      <w:pPr>
        <w:pStyle w:val="A5"/>
        <w:jc w:val="center"/>
      </w:pPr>
      <w:r>
        <w:rPr>
          <w:rFonts w:ascii="宋体" w:eastAsia="宋体" w:hAnsi="宋体" w:cs="宋体"/>
          <w:lang w:val="ja-JP" w:eastAsia="ja-JP"/>
        </w:rPr>
        <w:t>贵州凯捷科技有限公司</w:t>
      </w:r>
    </w:p>
    <w:p w14:paraId="5285298E" w14:textId="77777777" w:rsidR="009C7BB8" w:rsidRDefault="009C7BB8">
      <w:pPr>
        <w:pStyle w:val="A5"/>
        <w:widowControl/>
        <w:jc w:val="center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Times New Roman"/>
        </w:rPr>
        <w:t>2015</w:t>
      </w:r>
      <w:r>
        <w:rPr>
          <w:rFonts w:ascii="宋体" w:eastAsia="宋体" w:hAnsi="宋体" w:cs="宋体"/>
          <w:lang w:val="ja-JP" w:eastAsia="ja-JP"/>
        </w:rPr>
        <w:t>年</w:t>
      </w:r>
      <w:r>
        <w:rPr>
          <w:rFonts w:ascii="Times New Roman"/>
          <w:lang w:val="en-US"/>
        </w:rPr>
        <w:t>4</w:t>
      </w:r>
      <w:r>
        <w:rPr>
          <w:rFonts w:ascii="宋体" w:eastAsia="宋体" w:hAnsi="宋体" w:cs="宋体"/>
          <w:lang w:val="ja-JP" w:eastAsia="ja-JP"/>
        </w:rPr>
        <w:t>月</w:t>
      </w:r>
      <w:r>
        <w:rPr>
          <w:rFonts w:ascii="Times New Roman"/>
        </w:rPr>
        <w:t>2</w:t>
      </w:r>
      <w:r>
        <w:rPr>
          <w:rFonts w:ascii="Times New Roman"/>
          <w:lang w:val="en-US"/>
        </w:rPr>
        <w:t>7</w:t>
      </w:r>
      <w:r>
        <w:rPr>
          <w:rFonts w:ascii="宋体" w:eastAsia="宋体" w:hAnsi="宋体" w:cs="宋体"/>
          <w:lang w:val="ja-JP" w:eastAsia="ja-JP"/>
        </w:rPr>
        <w:t>日</w:t>
      </w:r>
    </w:p>
    <w:p w14:paraId="5998173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文档说明&amp;约束条件</w:t>
      </w:r>
    </w:p>
    <w:p w14:paraId="3ABF384D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该文档定义万豪建材导购系统前后台交互的所有API，所有前后台的数据交互均遵循该文档；</w:t>
      </w:r>
    </w:p>
    <w:p w14:paraId="54DFB8F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商管前台、商户前台、装修公司前台、APP客户端使用的API分别按章节说明；</w:t>
      </w:r>
    </w:p>
    <w:p w14:paraId="25C7B127" w14:textId="77777777" w:rsidR="009C7BB8" w:rsidRDefault="009C7BB8">
      <w:pPr>
        <w:pStyle w:val="A5"/>
        <w:numPr>
          <w:ilvl w:val="0"/>
          <w:numId w:val="9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文档中出现的参数字段严格区分大小写；</w:t>
      </w:r>
    </w:p>
    <w:p w14:paraId="78E3DB57" w14:textId="77777777" w:rsidR="009C7BB8" w:rsidRDefault="009C7BB8">
      <w:pPr>
        <w:pStyle w:val="A5"/>
        <w:ind w:left="400"/>
        <w:rPr>
          <w:rFonts w:ascii="宋体" w:eastAsia="宋体" w:hAnsi="宋体" w:cs="宋体"/>
          <w:sz w:val="21"/>
          <w:szCs w:val="21"/>
          <w:lang w:val="en-US"/>
        </w:rPr>
      </w:pPr>
    </w:p>
    <w:p w14:paraId="58627EF5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提供给APP客户端的API</w:t>
      </w:r>
    </w:p>
    <w:p w14:paraId="55AD5BA3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 获取验证码</w:t>
      </w:r>
    </w:p>
    <w:p w14:paraId="76A165DC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8CDAD7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用于实现</w:t>
      </w:r>
      <w:r>
        <w:rPr>
          <w:rFonts w:ascii="宋体" w:eastAsia="宋体" w:hAnsi="宋体" w:cs="宋体"/>
          <w:sz w:val="21"/>
          <w:szCs w:val="21"/>
        </w:rPr>
        <w:t>普通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用户</w:t>
      </w:r>
      <w:r>
        <w:rPr>
          <w:rFonts w:ascii="宋体" w:eastAsia="宋体" w:hAnsi="宋体" w:cs="宋体"/>
          <w:sz w:val="21"/>
          <w:szCs w:val="21"/>
        </w:rPr>
        <w:t>注册时，获取验证码验证手机是否可用</w:t>
      </w:r>
    </w:p>
    <w:p w14:paraId="7584BADE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001D488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/mobile/index.php?act=login&amp;op=getCode</w:t>
      </w:r>
    </w:p>
    <w:p w14:paraId="61431EE0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67045D6D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POST</w:t>
      </w:r>
    </w:p>
    <w:p w14:paraId="2D81156F" w14:textId="77777777" w:rsidR="009C7BB8" w:rsidRDefault="009C7BB8">
      <w:pPr>
        <w:pStyle w:val="A5"/>
        <w:numPr>
          <w:ilvl w:val="0"/>
          <w:numId w:val="15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49DA86C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20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608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6D4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9C5E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B59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9EBCA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13B8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6D0C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A8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BB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53E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59B8368C" w14:textId="77777777" w:rsidR="009C7BB8" w:rsidRDefault="009C7BB8">
      <w:pPr>
        <w:pStyle w:val="A5"/>
        <w:numPr>
          <w:ilvl w:val="0"/>
          <w:numId w:val="16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1177A6" w14:textId="77777777" w:rsidR="009C7BB8" w:rsidRDefault="009C7BB8">
      <w:pPr>
        <w:pStyle w:val="A5"/>
        <w:numPr>
          <w:ilvl w:val="0"/>
          <w:numId w:val="19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827C62A" w14:textId="77777777" w:rsidR="009C7BB8" w:rsidRDefault="009C7BB8">
      <w:pPr>
        <w:pStyle w:val="A5"/>
        <w:numPr>
          <w:ilvl w:val="0"/>
          <w:numId w:val="22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8EA0F33" w14:textId="77777777" w:rsidR="009C7BB8" w:rsidRDefault="009C7BB8">
      <w:pPr>
        <w:pStyle w:val="A5"/>
        <w:numPr>
          <w:ilvl w:val="0"/>
          <w:numId w:val="25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655FE7A" w14:textId="77777777" w:rsidR="009C7BB8" w:rsidRDefault="009C7BB8">
      <w:pPr>
        <w:pStyle w:val="A5"/>
        <w:numPr>
          <w:ilvl w:val="0"/>
          <w:numId w:val="28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C107E30" w14:textId="77777777" w:rsidR="009C7BB8" w:rsidRDefault="009C7BB8">
      <w:pPr>
        <w:pStyle w:val="A5"/>
        <w:numPr>
          <w:ilvl w:val="0"/>
          <w:numId w:val="31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FC5D89E" w14:textId="77777777" w:rsidR="009C7BB8" w:rsidRDefault="009C7BB8">
      <w:pPr>
        <w:pStyle w:val="A5"/>
        <w:numPr>
          <w:ilvl w:val="0"/>
          <w:numId w:val="34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41415CA" w14:textId="77777777" w:rsidR="009C7BB8" w:rsidRDefault="009C7BB8">
      <w:pPr>
        <w:pStyle w:val="A5"/>
        <w:numPr>
          <w:ilvl w:val="0"/>
          <w:numId w:val="37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返回参数说明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141E7DF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4D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7D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A2C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C3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26AF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E22B823" w14:textId="77777777">
        <w:trPr>
          <w:cantSplit/>
          <w:trHeight w:val="149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4413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6501E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C5BD9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C829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A2D1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05800C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该用户已经注册</w:t>
            </w:r>
          </w:p>
          <w:p w14:paraId="1C69288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0944C4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1040501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号码无效</w:t>
            </w:r>
          </w:p>
        </w:tc>
      </w:tr>
      <w:tr w:rsidR="009C7BB8" w:rsidRPr="009C7BB8" w14:paraId="450110BA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EE92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B61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F4F31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DA4D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8B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22320F9E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96D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5DBAA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8FFBF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806F1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F537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758DDEE3" w14:textId="77777777" w:rsidR="009C7BB8" w:rsidRDefault="009C7BB8">
      <w:pPr>
        <w:pStyle w:val="A5"/>
        <w:numPr>
          <w:ilvl w:val="0"/>
          <w:numId w:val="38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EAC9709" w14:textId="77777777" w:rsidR="009C7BB8" w:rsidRDefault="009C7BB8">
      <w:pPr>
        <w:pStyle w:val="A5"/>
        <w:numPr>
          <w:ilvl w:val="0"/>
          <w:numId w:val="41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E2B15C1" w14:textId="77777777" w:rsidR="009C7BB8" w:rsidRDefault="009C7BB8">
      <w:pPr>
        <w:pStyle w:val="A5"/>
        <w:numPr>
          <w:ilvl w:val="0"/>
          <w:numId w:val="44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5EE4CA6" w14:textId="77777777" w:rsidR="009C7BB8" w:rsidRDefault="009C7BB8">
      <w:pPr>
        <w:pStyle w:val="A5"/>
        <w:numPr>
          <w:ilvl w:val="0"/>
          <w:numId w:val="47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FF7DB5" w14:textId="77777777" w:rsidR="009C7BB8" w:rsidRDefault="009C7BB8">
      <w:pPr>
        <w:pStyle w:val="A5"/>
        <w:numPr>
          <w:ilvl w:val="0"/>
          <w:numId w:val="50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8656E7" w14:textId="77777777" w:rsidR="009C7BB8" w:rsidRDefault="009C7BB8">
      <w:pPr>
        <w:pStyle w:val="A5"/>
        <w:numPr>
          <w:ilvl w:val="0"/>
          <w:numId w:val="53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C0C711" w14:textId="77777777" w:rsidR="009C7BB8" w:rsidRDefault="009C7BB8">
      <w:pPr>
        <w:pStyle w:val="A5"/>
        <w:numPr>
          <w:ilvl w:val="0"/>
          <w:numId w:val="56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63A1A74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4B9B08F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5B2B73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042C165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</w:t>
      </w:r>
      <w:r>
        <w:rPr>
          <w:rFonts w:ascii="宋体" w:eastAsia="宋体" w:hAnsi="宋体" w:cs="宋体"/>
          <w:sz w:val="21"/>
          <w:szCs w:val="21"/>
          <w:lang w:val="en-US"/>
        </w:rPr>
        <w:t>}</w:t>
      </w:r>
    </w:p>
    <w:p w14:paraId="2A6110F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中，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eg:</w:t>
      </w:r>
    </w:p>
    <w:p w14:paraId="68D5CBD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", </w:t>
      </w:r>
    </w:p>
    <w:p w14:paraId="6CFAFD8E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"data": {"code":"5198"}, </w:t>
      </w:r>
    </w:p>
    <w:p w14:paraId="73DE1EBA" w14:textId="77777777" w:rsidR="009C7BB8" w:rsidRDefault="009C7BB8">
      <w:pPr>
        <w:pStyle w:val="A5"/>
        <w:ind w:right="210" w:firstLine="42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"statuCode":"200"}</w:t>
      </w:r>
    </w:p>
    <w:p w14:paraId="2B4DC660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61C00DA4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普通用户注册、注册信息</w:t>
      </w:r>
    </w:p>
    <w:p w14:paraId="1FD8325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40FB3FB" w14:textId="77777777" w:rsidR="009C7BB8" w:rsidRDefault="009C7BB8">
      <w:pPr>
        <w:pStyle w:val="A5"/>
        <w:tabs>
          <w:tab w:val="left" w:pos="420"/>
        </w:tabs>
        <w:ind w:right="210"/>
        <w:rPr>
          <w:color w:val="FF0000"/>
          <w:u w:color="FF0000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用户请求验证码之后 注册用户 </w:t>
      </w:r>
    </w:p>
    <w:p w14:paraId="29787A8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Times New Roman"/>
          <w:color w:val="FF0000"/>
          <w:u w:color="FF0000"/>
          <w:lang w:val="en-US"/>
        </w:rPr>
        <w:t xml:space="preserve">        </w:t>
      </w:r>
      <w:r>
        <w:rPr>
          <w:rFonts w:ascii="宋体" w:eastAsia="宋体" w:hAnsi="宋体" w:cs="宋体"/>
          <w:color w:val="FF0000"/>
          <w:u w:color="FF0000"/>
        </w:rPr>
        <w:t>注：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注册成功之后，直接在系统中登录</w:t>
      </w:r>
    </w:p>
    <w:p w14:paraId="0E0063EF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67CB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/mobile/index.php?act=login&amp;op=register</w:t>
      </w:r>
    </w:p>
    <w:p w14:paraId="53EBA830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2A0114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21C2BFF5" w14:textId="77777777" w:rsidR="009C7BB8" w:rsidRDefault="009C7BB8">
      <w:pPr>
        <w:pStyle w:val="A5"/>
        <w:numPr>
          <w:ilvl w:val="0"/>
          <w:numId w:val="59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3"/>
        <w:gridCol w:w="3034"/>
      </w:tblGrid>
      <w:tr w:rsidR="009C7BB8" w:rsidRPr="009C7BB8" w14:paraId="5EDD6E4E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EF9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9E8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E5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E3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56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52A5B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8F88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558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534D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9FD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EF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6B747AF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4BF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E4CA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04B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45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CFC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0D384DFE" w14:textId="77777777">
        <w:trPr>
          <w:cantSplit/>
          <w:trHeight w:val="69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29D8" w14:textId="77777777" w:rsidR="009C7BB8" w:rsidRDefault="009C7BB8">
            <w:pPr>
              <w:pStyle w:val="A5"/>
              <w:widowControl/>
              <w:spacing w:line="300" w:lineRule="auto"/>
            </w:pPr>
            <w: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B299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9C3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98D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1514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手机类型('android', 'wap', 'wechat', 'ios')</w:t>
            </w:r>
          </w:p>
        </w:tc>
      </w:tr>
      <w:tr w:rsidR="009C7BB8" w:rsidRPr="009C7BB8" w14:paraId="6891DEE0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AF0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B1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CDA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96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9B2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6FCD7A0A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1ABB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E4C3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342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1536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5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密码确认</w:t>
            </w:r>
          </w:p>
        </w:tc>
      </w:tr>
    </w:tbl>
    <w:p w14:paraId="38CFBA3C" w14:textId="77777777" w:rsidR="009C7BB8" w:rsidRDefault="009C7BB8">
      <w:pPr>
        <w:pStyle w:val="A5"/>
        <w:numPr>
          <w:ilvl w:val="0"/>
          <w:numId w:val="60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4285928" w14:textId="77777777" w:rsidR="009C7BB8" w:rsidRDefault="009C7BB8">
      <w:pPr>
        <w:pStyle w:val="A5"/>
        <w:numPr>
          <w:ilvl w:val="0"/>
          <w:numId w:val="63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AF10056" w14:textId="77777777" w:rsidR="009C7BB8" w:rsidRDefault="009C7BB8">
      <w:pPr>
        <w:pStyle w:val="A5"/>
        <w:numPr>
          <w:ilvl w:val="0"/>
          <w:numId w:val="66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AA6D4E9" w14:textId="77777777" w:rsidR="009C7BB8" w:rsidRDefault="009C7BB8">
      <w:pPr>
        <w:pStyle w:val="A5"/>
        <w:numPr>
          <w:ilvl w:val="0"/>
          <w:numId w:val="69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D42B740" w14:textId="77777777" w:rsidR="009C7BB8" w:rsidRDefault="009C7BB8">
      <w:pPr>
        <w:pStyle w:val="A5"/>
        <w:numPr>
          <w:ilvl w:val="0"/>
          <w:numId w:val="72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37CEC76" w14:textId="77777777" w:rsidR="009C7BB8" w:rsidRDefault="009C7BB8">
      <w:pPr>
        <w:pStyle w:val="A5"/>
        <w:numPr>
          <w:ilvl w:val="0"/>
          <w:numId w:val="75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A885F62" w14:textId="77777777" w:rsidR="009C7BB8" w:rsidRDefault="009C7BB8">
      <w:pPr>
        <w:pStyle w:val="A5"/>
        <w:numPr>
          <w:ilvl w:val="0"/>
          <w:numId w:val="78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7CBFF775" w14:textId="77777777" w:rsidR="009C7BB8" w:rsidRDefault="009C7BB8">
      <w:pPr>
        <w:pStyle w:val="A5"/>
        <w:numPr>
          <w:ilvl w:val="0"/>
          <w:numId w:val="81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8"/>
        <w:gridCol w:w="734"/>
        <w:gridCol w:w="1027"/>
        <w:gridCol w:w="1440"/>
        <w:gridCol w:w="3030"/>
      </w:tblGrid>
      <w:tr w:rsidR="009C7BB8" w:rsidRPr="009C7BB8" w14:paraId="47874CDD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540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8ED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6C8D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12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131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9FC1F0E" w14:textId="77777777">
        <w:trPr>
          <w:cantSplit/>
          <w:trHeight w:val="658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9C98" w14:textId="77777777" w:rsidR="009C7BB8" w:rsidRDefault="009C7BB8">
            <w:pPr>
              <w:pStyle w:val="A5"/>
              <w:rPr>
                <w:rFonts w:ascii="Times New Roman"/>
              </w:rPr>
            </w:pPr>
            <w:r>
              <w:rPr>
                <w:rFonts w:ascii="Times New Roman"/>
              </w:rPr>
              <w:t>key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032B0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37A5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872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2D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eastAsia="Times New Roman"/>
              </w:rPr>
            </w:pPr>
            <w:r>
              <w:rPr>
                <w:rFonts w:ascii="Times New Roman"/>
              </w:rPr>
              <w:t>md5</w:t>
            </w:r>
            <w:r>
              <w:rPr>
                <w:rFonts w:eastAsia="Times New Roman"/>
              </w:rPr>
              <w:t>值 存取会员信息通信钥匙</w:t>
            </w:r>
          </w:p>
        </w:tc>
      </w:tr>
      <w:tr w:rsidR="009C7BB8" w:rsidRPr="009C7BB8" w14:paraId="7E1D3FDF" w14:textId="77777777">
        <w:trPr>
          <w:cantSplit/>
          <w:trHeight w:val="4475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050D4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statuCode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8858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5BB4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AEA05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0B5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03E5C0D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</w:t>
            </w:r>
          </w:p>
          <w:p w14:paraId="202353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10406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号码已经存在</w:t>
            </w:r>
          </w:p>
          <w:p w14:paraId="06543C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10408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缺少参数</w:t>
            </w:r>
          </w:p>
          <w:p w14:paraId="6897E7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26A8201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10410  两次输入密码不一致</w:t>
            </w:r>
          </w:p>
          <w:p w14:paraId="1AE331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10411  用户名不能为空</w:t>
            </w:r>
          </w:p>
          <w:p w14:paraId="18E52E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10412 密码不能为空</w:t>
            </w:r>
          </w:p>
          <w:p w14:paraId="2B35E4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  <w:p w14:paraId="4D9C3E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10413 电话号码错误或验证码过期</w:t>
            </w:r>
          </w:p>
        </w:tc>
      </w:tr>
      <w:tr w:rsidR="009C7BB8" w:rsidRPr="009C7BB8" w14:paraId="0EC2B60C" w14:textId="77777777">
        <w:trPr>
          <w:cantSplit/>
          <w:trHeight w:val="37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43B9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F7D4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883C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4854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092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3481F68" w14:textId="77777777">
        <w:trPr>
          <w:cantSplit/>
          <w:trHeight w:val="330"/>
        </w:trPr>
        <w:tc>
          <w:tcPr>
            <w:tcW w:w="2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933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BEC7" w14:textId="77777777" w:rsidR="009C7BB8" w:rsidRPr="009C7BB8" w:rsidRDefault="009C7BB8"/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B6D" w14:textId="77777777" w:rsidR="009C7BB8" w:rsidRPr="009C7BB8" w:rsidRDefault="009C7BB8"/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3FC" w14:textId="77777777" w:rsidR="009C7BB8" w:rsidRPr="009C7BB8" w:rsidRDefault="009C7BB8"/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CE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0E9BC37" w14:textId="77777777" w:rsidR="009C7BB8" w:rsidRDefault="009C7BB8">
      <w:pPr>
        <w:pStyle w:val="A5"/>
        <w:numPr>
          <w:ilvl w:val="0"/>
          <w:numId w:val="82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1E63EE1" w14:textId="77777777" w:rsidR="009C7BB8" w:rsidRDefault="009C7BB8">
      <w:pPr>
        <w:pStyle w:val="A5"/>
        <w:numPr>
          <w:ilvl w:val="0"/>
          <w:numId w:val="85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90720B8" w14:textId="77777777" w:rsidR="009C7BB8" w:rsidRDefault="009C7BB8">
      <w:pPr>
        <w:pStyle w:val="A5"/>
        <w:numPr>
          <w:ilvl w:val="0"/>
          <w:numId w:val="88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7F0ABD" w14:textId="77777777" w:rsidR="009C7BB8" w:rsidRDefault="009C7BB8">
      <w:pPr>
        <w:pStyle w:val="A5"/>
        <w:numPr>
          <w:ilvl w:val="0"/>
          <w:numId w:val="91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1CBAA9C" w14:textId="77777777" w:rsidR="009C7BB8" w:rsidRDefault="009C7BB8">
      <w:pPr>
        <w:pStyle w:val="A5"/>
        <w:numPr>
          <w:ilvl w:val="0"/>
          <w:numId w:val="94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5CF41F" w14:textId="77777777" w:rsidR="009C7BB8" w:rsidRDefault="009C7BB8">
      <w:pPr>
        <w:pStyle w:val="A5"/>
        <w:numPr>
          <w:ilvl w:val="0"/>
          <w:numId w:val="97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0E0DBF" w14:textId="77777777" w:rsidR="009C7BB8" w:rsidRDefault="009C7BB8">
      <w:pPr>
        <w:pStyle w:val="A5"/>
        <w:numPr>
          <w:ilvl w:val="0"/>
          <w:numId w:val="100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3232FA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10DA6B7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2658F152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D2EA8C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420D0FB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</w:rPr>
      </w:pPr>
    </w:p>
    <w:p w14:paraId="0A21A9C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 xml:space="preserve">移动端用户登录 </w:t>
      </w:r>
    </w:p>
    <w:p w14:paraId="487A9174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12AF36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</w:rPr>
        <w:t>移动端普通用户和商家登录服务</w:t>
      </w:r>
    </w:p>
    <w:p w14:paraId="07C844E2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290747C0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/mobile/index.php?act=login&amp;op=index</w:t>
      </w:r>
    </w:p>
    <w:p w14:paraId="17586CB1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64E70E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7A4E4D5E" w14:textId="77777777" w:rsidR="009C7BB8" w:rsidRDefault="009C7BB8">
      <w:pPr>
        <w:pStyle w:val="A5"/>
        <w:numPr>
          <w:ilvl w:val="0"/>
          <w:numId w:val="103"/>
        </w:numPr>
        <w:tabs>
          <w:tab w:val="clear" w:pos="349"/>
          <w:tab w:val="num" w:pos="633"/>
          <w:tab w:val="left" w:pos="644"/>
          <w:tab w:val="left" w:pos="655"/>
          <w:tab w:val="left" w:pos="667"/>
          <w:tab w:val="left" w:pos="679"/>
          <w:tab w:val="left" w:pos="692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40"/>
        <w:gridCol w:w="3037"/>
      </w:tblGrid>
      <w:tr w:rsidR="009C7BB8" w:rsidRPr="009C7BB8" w14:paraId="383D57B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B0E3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DA3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ED8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8255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EA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48A959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65B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13F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BE50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F48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CCD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59B61D1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9FA2F" w14:textId="77777777" w:rsidR="009C7BB8" w:rsidRDefault="009C7BB8">
            <w:pPr>
              <w:pStyle w:val="A5"/>
              <w:widowControl/>
              <w:spacing w:line="300" w:lineRule="auto"/>
              <w:rPr>
                <w:rFonts w:ascii="Times New Roman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F8A4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7CDC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D65C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5E5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密码</w:t>
            </w:r>
          </w:p>
        </w:tc>
      </w:tr>
      <w:tr w:rsidR="009C7BB8" w:rsidRPr="009C7BB8" w14:paraId="6EAD1705" w14:textId="77777777">
        <w:trPr>
          <w:cantSplit/>
          <w:trHeight w:val="64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5F6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client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CA90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DCE6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3E1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ascii="Times New Roman"/>
              </w:rPr>
              <w:t>32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B89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Times New Roman"/>
              </w:rPr>
            </w:pPr>
            <w:r>
              <w:rPr>
                <w:rFonts w:eastAsia="Times New Roman"/>
              </w:rPr>
              <w:t>手机型号</w:t>
            </w:r>
            <w:r>
              <w:rPr>
                <w:rFonts w:ascii="Times New Roman"/>
              </w:rPr>
              <w:t>('android', 'wap', 'wechat', 'ios')</w:t>
            </w:r>
          </w:p>
        </w:tc>
      </w:tr>
    </w:tbl>
    <w:p w14:paraId="01591A20" w14:textId="77777777" w:rsidR="009C7BB8" w:rsidRDefault="009C7BB8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524BE21D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42E5DFC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41D85D9F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248C64C5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902A266" w14:textId="77777777" w:rsidR="00DE3EE0" w:rsidRDefault="00DE3EE0" w:rsidP="00DE3EE0">
      <w:pPr>
        <w:pStyle w:val="A5"/>
        <w:ind w:left="420" w:right="210"/>
        <w:rPr>
          <w:rFonts w:ascii="Times" w:eastAsia="Times" w:hAnsi="Times" w:cs="Times"/>
          <w:kern w:val="1"/>
          <w:sz w:val="21"/>
          <w:szCs w:val="21"/>
        </w:rPr>
      </w:pPr>
    </w:p>
    <w:p w14:paraId="351CEBD0" w14:textId="77777777" w:rsidR="00DE3EE0" w:rsidRDefault="00DE3EE0" w:rsidP="00DE3EE0">
      <w:pPr>
        <w:pStyle w:val="A5"/>
        <w:tabs>
          <w:tab w:val="num" w:pos="706"/>
        </w:tabs>
        <w:ind w:left="420" w:right="210"/>
        <w:rPr>
          <w:rFonts w:ascii="宋体" w:eastAsia="宋体" w:hAnsi="宋体" w:cs="宋体"/>
          <w:kern w:val="1"/>
          <w:sz w:val="21"/>
          <w:szCs w:val="21"/>
        </w:rPr>
      </w:pPr>
    </w:p>
    <w:p w14:paraId="318F4C5A" w14:textId="77777777" w:rsidR="009C7BB8" w:rsidRDefault="009C7BB8" w:rsidP="009C7BB8">
      <w:pPr>
        <w:pStyle w:val="A5"/>
        <w:numPr>
          <w:ilvl w:val="0"/>
          <w:numId w:val="11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991"/>
        <w:gridCol w:w="1389"/>
        <w:gridCol w:w="2931"/>
      </w:tblGrid>
      <w:tr w:rsidR="009C7BB8" w:rsidRPr="009C7BB8" w14:paraId="6CE594B9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0DE9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A5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F188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CAA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FA76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2013AD" w14:textId="77777777">
        <w:trPr>
          <w:cantSplit/>
          <w:trHeight w:val="148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75E8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2AC2C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3FE3C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D0D00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A49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294F55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用户名或者密码错误</w:t>
            </w:r>
          </w:p>
          <w:p w14:paraId="63819AC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4041获取信息失败</w:t>
            </w:r>
          </w:p>
          <w:p w14:paraId="7E1B51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4.45 缺少参数</w:t>
            </w:r>
          </w:p>
        </w:tc>
      </w:tr>
      <w:tr w:rsidR="009C7BB8" w:rsidRPr="009C7BB8" w14:paraId="454BD7D8" w14:textId="77777777">
        <w:trPr>
          <w:cantSplit/>
          <w:trHeight w:val="37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FBAD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0F3ED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A88B0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AAD9E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4C8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56EAD191" w14:textId="77777777">
        <w:trPr>
          <w:cantSplit/>
          <w:trHeight w:val="17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45C8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E5F78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12973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1D15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8A10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partyTypeId  </w:t>
            </w:r>
          </w:p>
          <w:p w14:paraId="71370A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PERSON</w:t>
            </w:r>
            <w:r>
              <w:rPr>
                <w:rFonts w:ascii="宋体" w:eastAsia="宋体" w:hAnsi="宋体" w:cs="宋体"/>
                <w:sz w:val="21"/>
                <w:szCs w:val="21"/>
              </w:rPr>
              <w:t>：普通个人用户</w:t>
            </w:r>
          </w:p>
          <w:p w14:paraId="67A7F73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PARTY_GROUP:</w:t>
            </w:r>
            <w:r>
              <w:rPr>
                <w:rFonts w:ascii="宋体" w:eastAsia="宋体" w:hAnsi="宋体" w:cs="宋体"/>
                <w:sz w:val="21"/>
                <w:szCs w:val="21"/>
              </w:rPr>
              <w:t>商户</w:t>
            </w:r>
          </w:p>
          <w:p w14:paraId="31C468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birthDat：生日</w:t>
            </w:r>
          </w:p>
        </w:tc>
      </w:tr>
      <w:tr w:rsidR="009C7BB8" w:rsidRPr="009C7BB8" w14:paraId="3C66E2FE" w14:textId="77777777">
        <w:trPr>
          <w:cantSplit/>
          <w:trHeight w:val="33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68F4E" w14:textId="77777777" w:rsidR="009C7BB8" w:rsidRPr="009C7BB8" w:rsidRDefault="009C7BB8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45ED5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CD66" w14:textId="77777777" w:rsidR="009C7BB8" w:rsidRPr="009C7BB8" w:rsidRDefault="009C7BB8"/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887C" w14:textId="77777777" w:rsidR="009C7BB8" w:rsidRPr="009C7BB8" w:rsidRDefault="009C7BB8"/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AF35C" w14:textId="77777777" w:rsidR="009C7BB8" w:rsidRPr="009C7BB8" w:rsidRDefault="009C7BB8"/>
        </w:tc>
      </w:tr>
    </w:tbl>
    <w:p w14:paraId="521F0A8E" w14:textId="77777777" w:rsidR="009C7BB8" w:rsidRDefault="009C7BB8" w:rsidP="009C7BB8">
      <w:pPr>
        <w:pStyle w:val="A5"/>
        <w:numPr>
          <w:ilvl w:val="0"/>
          <w:numId w:val="11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BE4D317" w14:textId="77777777" w:rsidR="009C7BB8" w:rsidRDefault="009C7BB8" w:rsidP="009C7BB8">
      <w:pPr>
        <w:pStyle w:val="A5"/>
        <w:numPr>
          <w:ilvl w:val="0"/>
          <w:numId w:val="12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482C33D" w14:textId="77777777" w:rsidR="009C7BB8" w:rsidRDefault="009C7BB8" w:rsidP="009C7BB8">
      <w:pPr>
        <w:pStyle w:val="A5"/>
        <w:numPr>
          <w:ilvl w:val="0"/>
          <w:numId w:val="12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788E99C" w14:textId="77777777" w:rsidR="009C7BB8" w:rsidRDefault="009C7BB8" w:rsidP="009C7BB8">
      <w:pPr>
        <w:pStyle w:val="A5"/>
        <w:numPr>
          <w:ilvl w:val="0"/>
          <w:numId w:val="12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A76AF1C" w14:textId="77777777" w:rsidR="009C7BB8" w:rsidRDefault="009C7BB8" w:rsidP="009C7BB8">
      <w:pPr>
        <w:pStyle w:val="A5"/>
        <w:numPr>
          <w:ilvl w:val="0"/>
          <w:numId w:val="13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62889CF" w14:textId="77777777" w:rsidR="009C7BB8" w:rsidRDefault="009C7BB8" w:rsidP="009C7BB8">
      <w:pPr>
        <w:pStyle w:val="A5"/>
        <w:numPr>
          <w:ilvl w:val="0"/>
          <w:numId w:val="13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C3B8C5C" w14:textId="77777777" w:rsidR="009C7BB8" w:rsidRDefault="009C7BB8" w:rsidP="009C7BB8">
      <w:pPr>
        <w:pStyle w:val="A5"/>
        <w:numPr>
          <w:ilvl w:val="0"/>
          <w:numId w:val="13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3848E2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  <w:r>
        <w:rPr>
          <w:rFonts w:ascii="宋体" w:eastAsia="宋体" w:hAnsi="宋体" w:cs="宋体"/>
          <w:sz w:val="21"/>
          <w:szCs w:val="21"/>
        </w:rPr>
        <w:t>：</w:t>
      </w:r>
    </w:p>
    <w:p w14:paraId="5F4F056D" w14:textId="77777777" w:rsidR="009C7BB8" w:rsidRDefault="009C7BB8">
      <w:pPr>
        <w:pStyle w:val="A5"/>
        <w:ind w:left="420" w:right="210" w:firstLine="42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登录成功</w:t>
      </w:r>
      <w:r>
        <w:rPr>
          <w:rFonts w:ascii="宋体" w:eastAsia="宋体" w:hAnsi="宋体" w:cs="宋体"/>
          <w:sz w:val="21"/>
          <w:szCs w:val="21"/>
        </w:rPr>
        <w:t>",</w:t>
      </w: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</w:p>
    <w:p w14:paraId="758FFF76" w14:textId="77777777" w:rsidR="009C7BB8" w:rsidRDefault="009C7BB8">
      <w:pPr>
        <w:pStyle w:val="A5"/>
        <w:tabs>
          <w:tab w:val="left" w:pos="1900"/>
        </w:tabs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"data":{"partyId":"10040",</w:t>
      </w:r>
    </w:p>
    <w:p w14:paraId="30483C0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"partyTypeId":"PERSON",</w:t>
      </w:r>
    </w:p>
    <w:p w14:paraId="5E34344E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"externalId":"13697584512",</w:t>
      </w:r>
    </w:p>
    <w:p w14:paraId="13C78B06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"preferredCurrencyUomId":null,</w:t>
      </w:r>
    </w:p>
    <w:p w14:paraId="692D343A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  <w:lang w:val="fr-FR"/>
        </w:rPr>
        <w:t>"description":null,</w:t>
      </w:r>
    </w:p>
    <w:p w14:paraId="0639871D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</w:t>
      </w:r>
      <w:r>
        <w:rPr>
          <w:rFonts w:ascii="宋体" w:eastAsia="宋体" w:hAnsi="宋体" w:cs="宋体"/>
          <w:sz w:val="21"/>
          <w:szCs w:val="21"/>
        </w:rPr>
        <w:t>"statusId":"PARTY_ENABLED",</w:t>
      </w:r>
    </w:p>
    <w:p w14:paraId="6801288B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"createdDate":1430211355000,</w:t>
      </w:r>
    </w:p>
    <w:p w14:paraId="0F7D4181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"createdByUserLogin":null,</w:t>
      </w:r>
    </w:p>
    <w:p w14:paraId="53469FA5" w14:textId="77777777" w:rsidR="009C7BB8" w:rsidRDefault="009C7BB8">
      <w:pPr>
        <w:pStyle w:val="A5"/>
        <w:ind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    "lastModifiedDate":1430211355000,</w:t>
      </w:r>
    </w:p>
    <w:p w14:paraId="5767561B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"lastModifiedByUserLogin":null,</w:t>
      </w:r>
    </w:p>
    <w:p w14:paraId="325F297E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  <w:lang w:val="fr-FR"/>
        </w:rPr>
        <w:t>"dataSourceId":null,</w:t>
      </w:r>
    </w:p>
    <w:p w14:paraId="07C79EE5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"isUnread":null,</w:t>
      </w:r>
    </w:p>
    <w:p w14:paraId="10275BAF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</w:t>
      </w:r>
      <w:r>
        <w:rPr>
          <w:rFonts w:ascii="宋体" w:eastAsia="宋体" w:hAnsi="宋体" w:cs="宋体"/>
          <w:sz w:val="21"/>
          <w:szCs w:val="21"/>
        </w:rPr>
        <w:t>"salutation":null,</w:t>
      </w:r>
    </w:p>
    <w:p w14:paraId="50F50DA8" w14:textId="77777777" w:rsidR="009C7BB8" w:rsidRDefault="009C7BB8">
      <w:pPr>
        <w:pStyle w:val="A5"/>
        <w:ind w:left="1680" w:right="210" w:hanging="84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"firstName":"13697584512",</w:t>
      </w:r>
    </w:p>
    <w:p w14:paraId="6419D20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"middleName":null,</w:t>
      </w:r>
    </w:p>
    <w:p w14:paraId="4D9A4063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"lastName":null,</w:t>
      </w:r>
    </w:p>
    <w:p w14:paraId="31A4EF8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"personalTitle":null,</w:t>
      </w:r>
    </w:p>
    <w:p w14:paraId="1F85040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"suffix":null,</w:t>
      </w:r>
    </w:p>
    <w:p w14:paraId="4CF8440E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sv-SE"/>
        </w:rPr>
        <w:t>"nickname":null,</w:t>
      </w:r>
    </w:p>
    <w:p w14:paraId="6B5799C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"firstNameLocal":null,</w:t>
      </w:r>
    </w:p>
    <w:p w14:paraId="1AB49A6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nl-NL"/>
        </w:rPr>
        <w:t>"middleNameLocal":null,</w:t>
      </w:r>
    </w:p>
    <w:p w14:paraId="1D94332B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de-DE"/>
        </w:rPr>
        <w:t>"lastNameLocal":null,</w:t>
      </w:r>
    </w:p>
    <w:p w14:paraId="597BB29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"otherLocal":null,</w:t>
      </w:r>
    </w:p>
    <w:p w14:paraId="79802180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"memberId":null,</w:t>
      </w:r>
    </w:p>
    <w:p w14:paraId="43921DFE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"gender":null,</w:t>
      </w:r>
    </w:p>
    <w:p w14:paraId="579561BA" w14:textId="77777777" w:rsidR="009C7BB8" w:rsidRDefault="009C7BB8">
      <w:pPr>
        <w:pStyle w:val="A5"/>
        <w:tabs>
          <w:tab w:val="left" w:pos="2760"/>
        </w:tabs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"birthDate":null,</w:t>
      </w:r>
    </w:p>
    <w:p w14:paraId="18D30F37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"deceasedDate":null,</w:t>
      </w:r>
    </w:p>
    <w:p w14:paraId="73FB6102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"height":null,</w:t>
      </w:r>
    </w:p>
    <w:p w14:paraId="0DC57421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"weight":null,</w:t>
      </w:r>
    </w:p>
    <w:p w14:paraId="6B04C6C4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"mothersMaidenName":null,</w:t>
      </w:r>
    </w:p>
    <w:p w14:paraId="314A308F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"maritalStatus":null,</w:t>
      </w:r>
    </w:p>
    <w:p w14:paraId="0635B266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"socialSecurityNumber":null,</w:t>
      </w:r>
    </w:p>
    <w:p w14:paraId="55099B5D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"passportNumber":null,</w:t>
      </w:r>
    </w:p>
    <w:p w14:paraId="6C9A345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"passportExpireDate":null,</w:t>
      </w:r>
    </w:p>
    <w:p w14:paraId="72D713F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"totalYearsWorkExperience":null,</w:t>
      </w:r>
    </w:p>
    <w:p w14:paraId="40250E0B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fr-FR"/>
        </w:rPr>
        <w:t>"comments":null,</w:t>
      </w:r>
    </w:p>
    <w:p w14:paraId="6898A1D2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"employmentStatusEnumId":null,</w:t>
      </w:r>
    </w:p>
    <w:p w14:paraId="4284EFB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"residenceStatusEnumId":null,</w:t>
      </w:r>
    </w:p>
    <w:p w14:paraId="00ED5E68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it-IT"/>
        </w:rPr>
        <w:t>"occupation":null,</w:t>
      </w:r>
    </w:p>
    <w:p w14:paraId="2D4B7939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"yearsWithEmployer":null,</w:t>
      </w:r>
    </w:p>
    <w:p w14:paraId="43765773" w14:textId="77777777" w:rsidR="009C7BB8" w:rsidRDefault="009C7BB8">
      <w:pPr>
        <w:pStyle w:val="A5"/>
        <w:ind w:left="1814" w:right="210" w:hanging="14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>"monthsWithEmployer":null,</w:t>
      </w:r>
    </w:p>
    <w:p w14:paraId="2E05B0A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"existingCustomer":null,</w:t>
      </w:r>
    </w:p>
    <w:p w14:paraId="2B56DEF8" w14:textId="77777777" w:rsidR="009C7BB8" w:rsidRDefault="009C7BB8">
      <w:pPr>
        <w:pStyle w:val="A5"/>
        <w:ind w:left="1800" w:right="210"/>
        <w:jc w:val="left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"cardId":null},</w:t>
      </w:r>
    </w:p>
    <w:p w14:paraId="3EB4A3F0" w14:textId="77777777" w:rsidR="009C7BB8" w:rsidRDefault="009C7BB8">
      <w:pPr>
        <w:pStyle w:val="A5"/>
        <w:ind w:left="840" w:right="210" w:hanging="840"/>
        <w:jc w:val="left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330211D8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1735545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用户注销登录</w:t>
      </w:r>
    </w:p>
    <w:p w14:paraId="709B350B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0D4EE64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普通用户和商户注销</w:t>
      </w:r>
    </w:p>
    <w:p w14:paraId="26E5E2D4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5C3BA419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/mobile/index.php?act=logout&amp;op=index</w:t>
      </w:r>
    </w:p>
    <w:p w14:paraId="77133F0D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请求方式 </w:t>
      </w:r>
    </w:p>
    <w:p w14:paraId="3866CC1C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  <w:lang w:val="en-US"/>
        </w:rPr>
        <w:t>get</w:t>
      </w:r>
    </w:p>
    <w:p w14:paraId="5AB127B6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p w14:paraId="594D4D4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无</w:t>
      </w:r>
    </w:p>
    <w:p w14:paraId="059A86AC" w14:textId="77777777" w:rsidR="009C7BB8" w:rsidRDefault="009C7BB8" w:rsidP="009C7BB8">
      <w:pPr>
        <w:pStyle w:val="A5"/>
        <w:numPr>
          <w:ilvl w:val="0"/>
          <w:numId w:val="140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5CEDF1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D1AD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BD0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1282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5FE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2AEF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87159EC" w14:textId="77777777">
        <w:trPr>
          <w:cantSplit/>
          <w:trHeight w:val="110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43C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290C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D5F9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900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3D98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t>10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表示注销成功</w:t>
            </w:r>
          </w:p>
          <w:p w14:paraId="49CDEDE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参数注销失败</w:t>
            </w:r>
          </w:p>
          <w:p w14:paraId="7C2BD40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10405 缺少参数</w:t>
            </w:r>
          </w:p>
        </w:tc>
      </w:tr>
      <w:tr w:rsidR="009C7BB8" w:rsidRPr="009C7BB8" w14:paraId="7504455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37CB0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3507F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3C29F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E273A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B14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FE4C098" w14:textId="77777777" w:rsidR="009C7BB8" w:rsidRDefault="009C7BB8" w:rsidP="009C7BB8">
      <w:pPr>
        <w:pStyle w:val="A5"/>
        <w:numPr>
          <w:ilvl w:val="0"/>
          <w:numId w:val="141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5BD64A8" w14:textId="77777777" w:rsidR="009C7BB8" w:rsidRDefault="009C7BB8" w:rsidP="009C7BB8">
      <w:pPr>
        <w:pStyle w:val="A5"/>
        <w:numPr>
          <w:ilvl w:val="0"/>
          <w:numId w:val="144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B47EB" w14:textId="77777777" w:rsidR="009C7BB8" w:rsidRDefault="009C7BB8" w:rsidP="009C7BB8">
      <w:pPr>
        <w:pStyle w:val="A5"/>
        <w:numPr>
          <w:ilvl w:val="0"/>
          <w:numId w:val="147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92AF67" w14:textId="77777777" w:rsidR="009C7BB8" w:rsidRDefault="009C7BB8" w:rsidP="009C7BB8">
      <w:pPr>
        <w:pStyle w:val="A5"/>
        <w:numPr>
          <w:ilvl w:val="0"/>
          <w:numId w:val="150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85FE29F" w14:textId="77777777" w:rsidR="009C7BB8" w:rsidRDefault="009C7BB8" w:rsidP="009C7BB8">
      <w:pPr>
        <w:pStyle w:val="A5"/>
        <w:numPr>
          <w:ilvl w:val="0"/>
          <w:numId w:val="153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185F6A9" w14:textId="77777777" w:rsidR="009C7BB8" w:rsidRDefault="009C7BB8" w:rsidP="009C7BB8">
      <w:pPr>
        <w:pStyle w:val="A5"/>
        <w:numPr>
          <w:ilvl w:val="0"/>
          <w:numId w:val="156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545F79" w14:textId="77777777" w:rsidR="009C7BB8" w:rsidRDefault="009C7BB8" w:rsidP="009C7BB8">
      <w:pPr>
        <w:pStyle w:val="A5"/>
        <w:numPr>
          <w:ilvl w:val="0"/>
          <w:numId w:val="159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EDF99F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73239AD5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</w:t>
      </w:r>
      <w:r>
        <w:rPr>
          <w:rFonts w:ascii="宋体" w:eastAsia="宋体" w:hAnsi="宋体" w:cs="宋体"/>
          <w:sz w:val="21"/>
          <w:szCs w:val="21"/>
        </w:rPr>
        <w:t>{"message":"注册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37F7DD5B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3AF3CF30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</w:t>
      </w:r>
      <w:r>
        <w:rPr>
          <w:rFonts w:ascii="宋体" w:eastAsia="宋体" w:hAnsi="宋体" w:cs="宋体"/>
          <w:sz w:val="21"/>
          <w:szCs w:val="21"/>
        </w:rPr>
        <w:t>"</w:t>
      </w:r>
      <w:r>
        <w:rPr>
          <w:rFonts w:ascii="宋体" w:eastAsia="宋体" w:hAnsi="宋体" w:cs="宋体"/>
          <w:sz w:val="21"/>
          <w:szCs w:val="21"/>
          <w:lang w:val="en-US"/>
        </w:rPr>
        <w:t>statuCode</w:t>
      </w:r>
      <w:r>
        <w:rPr>
          <w:rFonts w:ascii="宋体" w:eastAsia="宋体" w:hAnsi="宋体" w:cs="宋体"/>
          <w:sz w:val="21"/>
          <w:szCs w:val="21"/>
        </w:rPr>
        <w:t>":"200"}</w:t>
      </w:r>
    </w:p>
    <w:p w14:paraId="36604A31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70B06E7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用户修改密码并登录</w:t>
      </w:r>
    </w:p>
    <w:p w14:paraId="6D14A2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BA0BB3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普通用户和商家修改登录密码</w:t>
      </w:r>
    </w:p>
    <w:p w14:paraId="703B7B68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4FA2EBB" w14:textId="77777777" w:rsidR="009C7BB8" w:rsidRDefault="009C7BB8">
      <w:pPr>
        <w:pStyle w:val="A5"/>
        <w:ind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>/mobile/index.php?act=logout&amp;op=changePSW</w:t>
      </w:r>
    </w:p>
    <w:p w14:paraId="7CDF8FC6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79BA8F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用户已经登录</w:t>
      </w:r>
    </w:p>
    <w:p w14:paraId="19AD3C3C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5EC87FD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Post</w:t>
      </w:r>
    </w:p>
    <w:p w14:paraId="7E29C59B" w14:textId="77777777" w:rsidR="009C7BB8" w:rsidRDefault="009C7BB8" w:rsidP="009C7BB8">
      <w:pPr>
        <w:pStyle w:val="A5"/>
        <w:numPr>
          <w:ilvl w:val="0"/>
          <w:numId w:val="162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4"/>
        <w:gridCol w:w="735"/>
        <w:gridCol w:w="1031"/>
        <w:gridCol w:w="1428"/>
        <w:gridCol w:w="3052"/>
      </w:tblGrid>
      <w:tr w:rsidR="009C7BB8" w:rsidRPr="009C7BB8" w14:paraId="37C0A62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EBD3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2AF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60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EB66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97A2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BEF56B5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3118A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C02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BD2D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51B1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CFA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原秘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码</w:t>
            </w:r>
          </w:p>
        </w:tc>
      </w:tr>
      <w:tr w:rsidR="009C7BB8" w:rsidRPr="009C7BB8" w14:paraId="3C69C778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E20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7BF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311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2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0D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新密码</w:t>
            </w:r>
          </w:p>
        </w:tc>
      </w:tr>
      <w:tr w:rsidR="009C7BB8" w:rsidRPr="009C7BB8" w14:paraId="46C105D0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619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newpasswordverify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DF1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F646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CA4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18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新确认密码</w:t>
            </w:r>
          </w:p>
        </w:tc>
      </w:tr>
      <w:tr w:rsidR="009C7BB8" w:rsidRPr="009C7BB8" w14:paraId="45669F97" w14:textId="77777777">
        <w:trPr>
          <w:cantSplit/>
          <w:trHeight w:val="370"/>
        </w:trPr>
        <w:tc>
          <w:tcPr>
            <w:tcW w:w="2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8D5CD" w14:textId="77777777" w:rsidR="009C7BB8" w:rsidRDefault="009C7BB8">
            <w:pPr>
              <w:pStyle w:val="A5"/>
              <w:widowControl/>
              <w:spacing w:line="300" w:lineRule="auto"/>
            </w:pPr>
            <w:r>
              <w:t>key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0020" w14:textId="77777777" w:rsidR="009C7BB8" w:rsidRDefault="009C7BB8">
            <w:pPr>
              <w:pStyle w:val="A5"/>
            </w:pPr>
            <w:r>
              <w:t>true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9FC6" w14:textId="77777777" w:rsidR="009C7BB8" w:rsidRDefault="009C7BB8">
            <w:pPr>
              <w:pStyle w:val="A5"/>
            </w:pPr>
            <w:r>
              <w:t>string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21B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4E29E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md5钥匙</w:t>
            </w:r>
          </w:p>
        </w:tc>
      </w:tr>
    </w:tbl>
    <w:p w14:paraId="0D0535AE" w14:textId="77777777" w:rsidR="009C7BB8" w:rsidRDefault="009C7BB8" w:rsidP="009C7BB8">
      <w:pPr>
        <w:pStyle w:val="A5"/>
        <w:numPr>
          <w:ilvl w:val="0"/>
          <w:numId w:val="163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1BE9152D" w14:textId="77777777" w:rsidR="009C7BB8" w:rsidRDefault="009C7BB8" w:rsidP="009C7BB8">
      <w:pPr>
        <w:pStyle w:val="A5"/>
        <w:numPr>
          <w:ilvl w:val="0"/>
          <w:numId w:val="166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DE2554" w14:textId="77777777" w:rsidR="009C7BB8" w:rsidRDefault="009C7BB8" w:rsidP="009C7BB8">
      <w:pPr>
        <w:pStyle w:val="A5"/>
        <w:numPr>
          <w:ilvl w:val="0"/>
          <w:numId w:val="169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04AFA63" w14:textId="77777777" w:rsidR="009C7BB8" w:rsidRDefault="009C7BB8" w:rsidP="009C7BB8">
      <w:pPr>
        <w:pStyle w:val="A5"/>
        <w:numPr>
          <w:ilvl w:val="0"/>
          <w:numId w:val="172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7744689" w14:textId="77777777" w:rsidR="009C7BB8" w:rsidRDefault="009C7BB8" w:rsidP="009C7BB8">
      <w:pPr>
        <w:pStyle w:val="A5"/>
        <w:numPr>
          <w:ilvl w:val="0"/>
          <w:numId w:val="175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2C2D3CF" w14:textId="77777777" w:rsidR="009C7BB8" w:rsidRDefault="009C7BB8" w:rsidP="009C7BB8">
      <w:pPr>
        <w:pStyle w:val="A5"/>
        <w:numPr>
          <w:ilvl w:val="0"/>
          <w:numId w:val="178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7446C7D" w14:textId="77777777" w:rsidR="009C7BB8" w:rsidRDefault="009C7BB8" w:rsidP="009C7BB8">
      <w:pPr>
        <w:pStyle w:val="A5"/>
        <w:numPr>
          <w:ilvl w:val="0"/>
          <w:numId w:val="181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0702CB69" w14:textId="77777777" w:rsidR="009C7BB8" w:rsidRDefault="009C7BB8" w:rsidP="009C7BB8">
      <w:pPr>
        <w:pStyle w:val="A5"/>
        <w:numPr>
          <w:ilvl w:val="0"/>
          <w:numId w:val="184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5B0AEB72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220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D4A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4E2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452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A4A8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CFC12C" w14:textId="77777777">
        <w:trPr>
          <w:cantSplit/>
          <w:trHeight w:val="262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767A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05971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433D9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5BF9B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8A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表示修改成功</w:t>
            </w:r>
          </w:p>
          <w:p w14:paraId="4C5FBC9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  <w:p w14:paraId="0FD3B0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程序异常</w:t>
            </w:r>
          </w:p>
          <w:p w14:paraId="472E787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原来的密码不对</w:t>
            </w:r>
          </w:p>
        </w:tc>
      </w:tr>
      <w:tr w:rsidR="009C7BB8" w:rsidRPr="009C7BB8" w14:paraId="106944F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965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D796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6D49C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73200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EE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</w:tbl>
    <w:p w14:paraId="31887A4C" w14:textId="77777777" w:rsidR="009C7BB8" w:rsidRDefault="009C7BB8" w:rsidP="009C7BB8">
      <w:pPr>
        <w:pStyle w:val="A5"/>
        <w:numPr>
          <w:ilvl w:val="0"/>
          <w:numId w:val="185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C88E06" w14:textId="77777777" w:rsidR="009C7BB8" w:rsidRDefault="009C7BB8" w:rsidP="009C7BB8">
      <w:pPr>
        <w:pStyle w:val="A5"/>
        <w:numPr>
          <w:ilvl w:val="0"/>
          <w:numId w:val="188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7FD62E8" w14:textId="77777777" w:rsidR="009C7BB8" w:rsidRDefault="009C7BB8" w:rsidP="009C7BB8">
      <w:pPr>
        <w:pStyle w:val="A5"/>
        <w:numPr>
          <w:ilvl w:val="0"/>
          <w:numId w:val="191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EC8393F" w14:textId="77777777" w:rsidR="009C7BB8" w:rsidRDefault="009C7BB8" w:rsidP="009C7BB8">
      <w:pPr>
        <w:pStyle w:val="A5"/>
        <w:numPr>
          <w:ilvl w:val="0"/>
          <w:numId w:val="194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48ECFF" w14:textId="77777777" w:rsidR="009C7BB8" w:rsidRDefault="009C7BB8" w:rsidP="009C7BB8">
      <w:pPr>
        <w:pStyle w:val="A5"/>
        <w:numPr>
          <w:ilvl w:val="0"/>
          <w:numId w:val="197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2B8B493" w14:textId="77777777" w:rsidR="009C7BB8" w:rsidRDefault="009C7BB8" w:rsidP="009C7BB8">
      <w:pPr>
        <w:pStyle w:val="A5"/>
        <w:numPr>
          <w:ilvl w:val="0"/>
          <w:numId w:val="200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72F43F3F" w14:textId="77777777" w:rsidR="009C7BB8" w:rsidRDefault="009C7BB8" w:rsidP="009C7BB8">
      <w:pPr>
        <w:pStyle w:val="A5"/>
        <w:numPr>
          <w:ilvl w:val="0"/>
          <w:numId w:val="203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1F2B378B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57FE9973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{"message":"</w:t>
      </w:r>
      <w:r>
        <w:rPr>
          <w:rFonts w:ascii="宋体" w:eastAsia="宋体" w:hAnsi="宋体" w:cs="宋体"/>
          <w:sz w:val="21"/>
          <w:szCs w:val="21"/>
        </w:rPr>
        <w:t>修改成功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5D51B55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"data":null,</w:t>
      </w:r>
    </w:p>
    <w:p w14:paraId="22A64E94" w14:textId="77777777" w:rsidR="009C7BB8" w:rsidRDefault="009C7BB8">
      <w:pPr>
        <w:pStyle w:val="A5"/>
        <w:tabs>
          <w:tab w:val="left" w:pos="420"/>
        </w:tabs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"statu":"200"}</w:t>
      </w:r>
    </w:p>
    <w:p w14:paraId="61214F4B" w14:textId="77777777" w:rsidR="009C7BB8" w:rsidRDefault="009C7BB8">
      <w:pPr>
        <w:pStyle w:val="A5"/>
        <w:rPr>
          <w:rFonts w:ascii="宋体" w:eastAsia="宋体" w:hAnsi="宋体" w:cs="宋体"/>
          <w:sz w:val="21"/>
          <w:szCs w:val="21"/>
        </w:rPr>
      </w:pPr>
    </w:p>
    <w:p w14:paraId="55EBCDAE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获取忘记密码的验证码</w:t>
      </w:r>
    </w:p>
    <w:p w14:paraId="523E797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1C650E6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 xml:space="preserve">        忘记密码</w:t>
      </w:r>
      <w:r>
        <w:rPr>
          <w:rFonts w:ascii="宋体" w:eastAsia="宋体" w:hAnsi="宋体" w:cs="宋体"/>
          <w:sz w:val="21"/>
          <w:szCs w:val="21"/>
          <w:lang w:val="en-US"/>
        </w:rPr>
        <w:t>,</w:t>
      </w:r>
      <w:r>
        <w:rPr>
          <w:rFonts w:ascii="宋体" w:eastAsia="宋体" w:hAnsi="宋体" w:cs="宋体"/>
          <w:sz w:val="21"/>
          <w:szCs w:val="21"/>
        </w:rPr>
        <w:t>获取验证码以重置密码</w:t>
      </w:r>
    </w:p>
    <w:p w14:paraId="701A67C3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400B865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/mobile/index.php?act=login&amp;op=getPswCode</w:t>
      </w:r>
    </w:p>
    <w:p w14:paraId="152EBEF5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3D608BAE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Get/post</w:t>
      </w:r>
    </w:p>
    <w:p w14:paraId="3BDB6169" w14:textId="77777777" w:rsidR="009C7BB8" w:rsidRDefault="009C7BB8" w:rsidP="009C7BB8">
      <w:pPr>
        <w:pStyle w:val="A5"/>
        <w:numPr>
          <w:ilvl w:val="0"/>
          <w:numId w:val="206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5"/>
        <w:gridCol w:w="3052"/>
      </w:tblGrid>
      <w:tr w:rsidR="009C7BB8" w:rsidRPr="009C7BB8" w14:paraId="05498F96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D2C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63F9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3031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949E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56C5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4B34752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6227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192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3CD8E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1A43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A85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</w:tbl>
    <w:p w14:paraId="367E724B" w14:textId="77777777" w:rsidR="009C7BB8" w:rsidRDefault="009C7BB8" w:rsidP="009C7BB8">
      <w:pPr>
        <w:pStyle w:val="A5"/>
        <w:numPr>
          <w:ilvl w:val="0"/>
          <w:numId w:val="207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2BF37207" w14:textId="77777777" w:rsidR="009C7BB8" w:rsidRDefault="009C7BB8" w:rsidP="009C7BB8">
      <w:pPr>
        <w:pStyle w:val="A5"/>
        <w:numPr>
          <w:ilvl w:val="0"/>
          <w:numId w:val="210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56A34A9" w14:textId="77777777" w:rsidR="009C7BB8" w:rsidRDefault="009C7BB8" w:rsidP="009C7BB8">
      <w:pPr>
        <w:pStyle w:val="A5"/>
        <w:numPr>
          <w:ilvl w:val="0"/>
          <w:numId w:val="213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6730120" w14:textId="77777777" w:rsidR="009C7BB8" w:rsidRDefault="009C7BB8" w:rsidP="009C7BB8">
      <w:pPr>
        <w:pStyle w:val="A5"/>
        <w:numPr>
          <w:ilvl w:val="0"/>
          <w:numId w:val="216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4FEF846" w14:textId="77777777" w:rsidR="009C7BB8" w:rsidRDefault="009C7BB8" w:rsidP="009C7BB8">
      <w:pPr>
        <w:pStyle w:val="A5"/>
        <w:numPr>
          <w:ilvl w:val="0"/>
          <w:numId w:val="219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487727F" w14:textId="77777777" w:rsidR="009C7BB8" w:rsidRDefault="009C7BB8" w:rsidP="009C7BB8">
      <w:pPr>
        <w:pStyle w:val="A5"/>
        <w:numPr>
          <w:ilvl w:val="0"/>
          <w:numId w:val="222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B40162D" w14:textId="77777777" w:rsidR="009C7BB8" w:rsidRDefault="009C7BB8" w:rsidP="009C7BB8">
      <w:pPr>
        <w:pStyle w:val="A5"/>
        <w:numPr>
          <w:ilvl w:val="0"/>
          <w:numId w:val="225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449FA459" w14:textId="77777777" w:rsidR="009C7BB8" w:rsidRDefault="009C7BB8" w:rsidP="009C7BB8">
      <w:pPr>
        <w:pStyle w:val="A5"/>
        <w:numPr>
          <w:ilvl w:val="0"/>
          <w:numId w:val="228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338" w:right="210" w:firstLine="82"/>
        <w:rPr>
          <w:rFonts w:ascii="Times" w:eastAsia="Times" w:hAnsi="Times" w:cs="Times"/>
          <w:kern w:val="1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56"/>
        <w:gridCol w:w="735"/>
        <w:gridCol w:w="1029"/>
        <w:gridCol w:w="1426"/>
        <w:gridCol w:w="3054"/>
      </w:tblGrid>
      <w:tr w:rsidR="009C7BB8" w:rsidRPr="009C7BB8" w14:paraId="1CF7FA05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C8A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15E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7E0D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3CB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84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0E50EE03" w14:textId="77777777">
        <w:trPr>
          <w:cantSplit/>
          <w:trHeight w:val="1495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F4A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737C5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362F2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7CAB5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781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表示成功</w:t>
            </w:r>
          </w:p>
          <w:p w14:paraId="3742F6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用户名为空</w:t>
            </w:r>
          </w:p>
          <w:p w14:paraId="1F00DDA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用户不存在</w:t>
            </w:r>
          </w:p>
          <w:p w14:paraId="7F44D29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6239CF2E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7B13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94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EB18B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E0A78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489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4D4965AB" w14:textId="77777777">
        <w:trPr>
          <w:cantSplit/>
          <w:trHeight w:val="370"/>
        </w:trPr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E072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5AA7" w14:textId="77777777" w:rsidR="009C7BB8" w:rsidRPr="009C7BB8" w:rsidRDefault="009C7BB8"/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66E17" w14:textId="77777777" w:rsidR="009C7BB8" w:rsidRPr="009C7BB8" w:rsidRDefault="009C7BB8"/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A55BF" w14:textId="77777777" w:rsidR="009C7BB8" w:rsidRPr="009C7BB8" w:rsidRDefault="009C7BB8"/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8881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返回数据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13CE3B5F" w14:textId="77777777" w:rsidR="009C7BB8" w:rsidRDefault="009C7BB8" w:rsidP="009C7BB8">
      <w:pPr>
        <w:pStyle w:val="A5"/>
        <w:numPr>
          <w:ilvl w:val="0"/>
          <w:numId w:val="229"/>
        </w:numPr>
        <w:tabs>
          <w:tab w:val="clear" w:pos="349"/>
          <w:tab w:val="num" w:pos="633"/>
          <w:tab w:val="left" w:pos="667"/>
          <w:tab w:val="left" w:pos="679"/>
          <w:tab w:val="left" w:pos="706"/>
          <w:tab w:val="left" w:pos="706"/>
        </w:tabs>
        <w:ind w:left="986" w:right="210" w:hanging="56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69C874B7" w14:textId="77777777" w:rsidR="009C7BB8" w:rsidRDefault="009C7BB8" w:rsidP="009C7BB8">
      <w:pPr>
        <w:pStyle w:val="A5"/>
        <w:numPr>
          <w:ilvl w:val="0"/>
          <w:numId w:val="232"/>
        </w:numPr>
        <w:tabs>
          <w:tab w:val="clear" w:pos="644"/>
          <w:tab w:val="left" w:pos="655"/>
          <w:tab w:val="left" w:pos="667"/>
          <w:tab w:val="left" w:pos="679"/>
          <w:tab w:val="left" w:pos="692"/>
          <w:tab w:val="left" w:pos="706"/>
        </w:tabs>
        <w:ind w:left="889" w:right="210" w:hanging="469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A327C14" w14:textId="77777777" w:rsidR="009C7BB8" w:rsidRDefault="009C7BB8" w:rsidP="009C7BB8">
      <w:pPr>
        <w:pStyle w:val="A5"/>
        <w:numPr>
          <w:ilvl w:val="0"/>
          <w:numId w:val="235"/>
        </w:numPr>
        <w:tabs>
          <w:tab w:val="clear" w:pos="655"/>
          <w:tab w:val="left" w:pos="667"/>
          <w:tab w:val="left" w:pos="679"/>
          <w:tab w:val="left" w:pos="692"/>
          <w:tab w:val="left" w:pos="706"/>
        </w:tabs>
        <w:ind w:left="792" w:right="210" w:hanging="372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0DCEDED0" w14:textId="77777777" w:rsidR="009C7BB8" w:rsidRDefault="009C7BB8" w:rsidP="009C7BB8">
      <w:pPr>
        <w:pStyle w:val="A5"/>
        <w:numPr>
          <w:ilvl w:val="0"/>
          <w:numId w:val="238"/>
        </w:numPr>
        <w:tabs>
          <w:tab w:val="clear" w:pos="667"/>
          <w:tab w:val="left" w:pos="679"/>
          <w:tab w:val="left" w:pos="692"/>
          <w:tab w:val="left" w:pos="706"/>
        </w:tabs>
        <w:ind w:left="696" w:right="210" w:hanging="276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54469958" w14:textId="77777777" w:rsidR="009C7BB8" w:rsidRDefault="009C7BB8" w:rsidP="009C7BB8">
      <w:pPr>
        <w:pStyle w:val="A5"/>
        <w:numPr>
          <w:ilvl w:val="0"/>
          <w:numId w:val="241"/>
        </w:numPr>
        <w:tabs>
          <w:tab w:val="left" w:pos="679"/>
          <w:tab w:val="left" w:pos="692"/>
          <w:tab w:val="left" w:pos="706"/>
        </w:tabs>
        <w:ind w:right="210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33759F42" w14:textId="77777777" w:rsidR="009C7BB8" w:rsidRDefault="009C7BB8" w:rsidP="009C7BB8">
      <w:pPr>
        <w:pStyle w:val="A5"/>
        <w:numPr>
          <w:ilvl w:val="0"/>
          <w:numId w:val="244"/>
        </w:numPr>
        <w:tabs>
          <w:tab w:val="clear" w:pos="505"/>
          <w:tab w:val="num" w:pos="692"/>
          <w:tab w:val="left" w:pos="706"/>
        </w:tabs>
        <w:ind w:right="210" w:hanging="85"/>
        <w:jc w:val="left"/>
        <w:rPr>
          <w:rFonts w:ascii="Times" w:eastAsia="Times" w:hAnsi="Times" w:cs="Times"/>
          <w:kern w:val="1"/>
          <w:sz w:val="21"/>
          <w:szCs w:val="21"/>
        </w:rPr>
      </w:pPr>
    </w:p>
    <w:p w14:paraId="426B7C18" w14:textId="77777777" w:rsidR="009C7BB8" w:rsidRDefault="009C7BB8" w:rsidP="009C7BB8">
      <w:pPr>
        <w:pStyle w:val="A5"/>
        <w:numPr>
          <w:ilvl w:val="0"/>
          <w:numId w:val="247"/>
        </w:numPr>
        <w:tabs>
          <w:tab w:val="clear" w:pos="411"/>
          <w:tab w:val="num" w:pos="706"/>
        </w:tabs>
        <w:ind w:right="210" w:firstLine="9"/>
        <w:rPr>
          <w:rFonts w:ascii="宋体" w:eastAsia="宋体" w:hAnsi="宋体" w:cs="宋体"/>
          <w:kern w:val="1"/>
          <w:sz w:val="21"/>
          <w:szCs w:val="21"/>
        </w:rPr>
      </w:pPr>
    </w:p>
    <w:p w14:paraId="30848BBF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7F1EED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</w:rPr>
      </w:pPr>
    </w:p>
    <w:p w14:paraId="47654AE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{"message":"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验证码创建成功</w:t>
      </w:r>
      <w:r>
        <w:rPr>
          <w:rFonts w:ascii="宋体" w:eastAsia="宋体" w:hAnsi="宋体" w:cs="宋体"/>
          <w:sz w:val="21"/>
          <w:szCs w:val="21"/>
        </w:rPr>
        <w:t>",</w:t>
      </w:r>
    </w:p>
    <w:p w14:paraId="13F7901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1B5F3B64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"statuCode":"200"}</w:t>
      </w:r>
    </w:p>
    <w:p w14:paraId="2F7622ED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</w:t>
      </w:r>
      <w:r>
        <w:rPr>
          <w:rFonts w:ascii="Times New Roman"/>
          <w:color w:val="FF0000"/>
          <w:u w:color="FF0000"/>
          <w:lang w:val="en-US"/>
        </w:rPr>
        <w:t xml:space="preserve"> </w:t>
      </w:r>
      <w:r>
        <w:rPr>
          <w:rFonts w:ascii="宋体" w:eastAsia="宋体" w:hAnsi="宋体" w:cs="宋体"/>
          <w:color w:val="FF0000"/>
          <w:u w:color="FF0000"/>
        </w:rPr>
        <w:t>注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：当前由于没有短信发送平台  故暂时将生成是验证码放在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data</w:t>
      </w:r>
      <w:r>
        <w:rPr>
          <w:rFonts w:ascii="宋体" w:eastAsia="宋体" w:hAnsi="宋体" w:cs="宋体"/>
          <w:color w:val="FF0000"/>
          <w:sz w:val="21"/>
          <w:szCs w:val="21"/>
          <w:u w:color="FF0000"/>
        </w:rPr>
        <w:t>中</w:t>
      </w:r>
      <w:r>
        <w:rPr>
          <w:rFonts w:ascii="宋体" w:eastAsia="宋体" w:hAnsi="宋体" w:cs="宋体"/>
          <w:color w:val="FF0000"/>
          <w:sz w:val="21"/>
          <w:szCs w:val="21"/>
          <w:u w:color="FF0000"/>
          <w:lang w:val="en-US"/>
        </w:rPr>
        <w:t>,eg:</w:t>
      </w:r>
    </w:p>
    <w:p w14:paraId="6226AF65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{"message":"</w:t>
      </w:r>
      <w:r>
        <w:rPr>
          <w:rFonts w:ascii="宋体" w:eastAsia="宋体" w:hAnsi="宋体" w:cs="宋体"/>
          <w:sz w:val="21"/>
          <w:szCs w:val="21"/>
        </w:rPr>
        <w:t>验证码创建成功</w:t>
      </w:r>
      <w:r>
        <w:rPr>
          <w:rFonts w:ascii="宋体" w:eastAsia="宋体" w:hAnsi="宋体" w:cs="宋体"/>
          <w:sz w:val="21"/>
          <w:szCs w:val="21"/>
          <w:lang w:val="en-US"/>
        </w:rPr>
        <w:t>",</w:t>
      </w:r>
    </w:p>
    <w:p w14:paraId="0123929B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"data":</w:t>
      </w:r>
    </w:p>
    <w:p w14:paraId="4CBC00C6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      {"code":"5198"},</w:t>
      </w:r>
    </w:p>
    <w:p w14:paraId="63769C2C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"statu":"10200"}</w:t>
      </w:r>
    </w:p>
    <w:p w14:paraId="58522D08" w14:textId="77777777" w:rsidR="009C7BB8" w:rsidRDefault="009C7BB8">
      <w:pPr>
        <w:pStyle w:val="A5"/>
        <w:ind w:left="420" w:right="210" w:firstLine="420"/>
        <w:rPr>
          <w:rFonts w:ascii="宋体" w:eastAsia="宋体" w:hAnsi="宋体" w:cs="宋体"/>
          <w:sz w:val="21"/>
          <w:szCs w:val="21"/>
          <w:lang w:val="en-US"/>
        </w:rPr>
      </w:pPr>
    </w:p>
    <w:p w14:paraId="63967F12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手机端重新重置登录密码</w:t>
      </w:r>
    </w:p>
    <w:p w14:paraId="1F95B659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4D8141E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 </w:t>
      </w:r>
      <w:r>
        <w:rPr>
          <w:rFonts w:ascii="宋体" w:eastAsia="宋体" w:hAnsi="宋体" w:cs="宋体"/>
          <w:sz w:val="21"/>
          <w:szCs w:val="21"/>
        </w:rPr>
        <w:t>重置密码  已经获取验证码</w:t>
      </w:r>
    </w:p>
    <w:p w14:paraId="72C954DD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30C9935A" w14:textId="77777777" w:rsidR="009C7BB8" w:rsidRDefault="009C7BB8" w:rsidP="009C7BB8">
      <w:pPr>
        <w:pStyle w:val="A5"/>
        <w:numPr>
          <w:ilvl w:val="0"/>
          <w:numId w:val="250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/mobile/index.php?act=login&amp;op=resetPassword</w:t>
      </w:r>
    </w:p>
    <w:p w14:paraId="4026C148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29D1BBFA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 xml:space="preserve">        </w:t>
      </w:r>
      <w:r>
        <w:rPr>
          <w:rFonts w:ascii="宋体" w:eastAsia="宋体" w:hAnsi="宋体" w:cs="宋体"/>
          <w:sz w:val="21"/>
          <w:szCs w:val="21"/>
          <w:lang w:val="en-US"/>
        </w:rPr>
        <w:t>post</w:t>
      </w:r>
    </w:p>
    <w:p w14:paraId="6E2530F9" w14:textId="77777777" w:rsidR="009C7BB8" w:rsidRDefault="009C7BB8" w:rsidP="009C7BB8">
      <w:pPr>
        <w:pStyle w:val="A5"/>
        <w:numPr>
          <w:ilvl w:val="0"/>
          <w:numId w:val="25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2060"/>
        <w:gridCol w:w="735"/>
        <w:gridCol w:w="1028"/>
        <w:gridCol w:w="1422"/>
        <w:gridCol w:w="3055"/>
      </w:tblGrid>
      <w:tr w:rsidR="009C7BB8" w:rsidRPr="009C7BB8" w14:paraId="415E0029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4A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3B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6D9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2362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3674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D4CBD5C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8F7F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username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F9B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8205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CE3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112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用户名</w:t>
            </w:r>
          </w:p>
        </w:tc>
      </w:tr>
      <w:tr w:rsidR="009C7BB8" w:rsidRPr="009C7BB8" w14:paraId="2AFBD56B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768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code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4AF2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00EB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712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验证码</w:t>
            </w:r>
          </w:p>
        </w:tc>
      </w:tr>
      <w:tr w:rsidR="009C7BB8" w:rsidRPr="009C7BB8" w14:paraId="5961CD72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72538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password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B83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BB4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3BA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692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  <w:tr w:rsidR="009C7BB8" w:rsidRPr="009C7BB8" w14:paraId="2E9C6374" w14:textId="77777777">
        <w:trPr>
          <w:cantSplit/>
          <w:trHeight w:val="370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3700C" w14:textId="77777777" w:rsidR="009C7BB8" w:rsidRDefault="009C7BB8">
            <w:pPr>
              <w:pStyle w:val="A5"/>
              <w:widowControl/>
              <w:spacing w:line="300" w:lineRule="auto"/>
            </w:pPr>
            <w:r>
              <w:t>password_confirm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E49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698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4A1F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32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6112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t>重置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</w:t>
            </w:r>
          </w:p>
        </w:tc>
      </w:tr>
    </w:tbl>
    <w:p w14:paraId="40A016A8" w14:textId="77777777" w:rsidR="009C7BB8" w:rsidRDefault="009C7BB8" w:rsidP="009C7BB8">
      <w:pPr>
        <w:pStyle w:val="A5"/>
        <w:numPr>
          <w:ilvl w:val="0"/>
          <w:numId w:val="254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89209BD" w14:textId="77777777" w:rsidR="009C7BB8" w:rsidRDefault="009C7BB8" w:rsidP="009C7BB8">
      <w:pPr>
        <w:pStyle w:val="A5"/>
        <w:numPr>
          <w:ilvl w:val="0"/>
          <w:numId w:val="257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58C8846" w14:textId="77777777" w:rsidR="009C7BB8" w:rsidRDefault="009C7BB8" w:rsidP="009C7BB8">
      <w:pPr>
        <w:pStyle w:val="A5"/>
        <w:numPr>
          <w:ilvl w:val="0"/>
          <w:numId w:val="260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B54E5DC" w14:textId="77777777" w:rsidR="009C7BB8" w:rsidRDefault="009C7BB8" w:rsidP="009C7BB8">
      <w:pPr>
        <w:pStyle w:val="A5"/>
        <w:numPr>
          <w:ilvl w:val="0"/>
          <w:numId w:val="26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302E948" w14:textId="77777777" w:rsidR="009C7BB8" w:rsidRDefault="009C7BB8" w:rsidP="009C7BB8">
      <w:pPr>
        <w:pStyle w:val="A5"/>
        <w:numPr>
          <w:ilvl w:val="0"/>
          <w:numId w:val="266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BC707B" w14:textId="77777777" w:rsidR="009C7BB8" w:rsidRDefault="009C7BB8" w:rsidP="009C7BB8">
      <w:pPr>
        <w:pStyle w:val="A5"/>
        <w:numPr>
          <w:ilvl w:val="0"/>
          <w:numId w:val="269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5340C4E" w14:textId="77777777" w:rsidR="009C7BB8" w:rsidRDefault="009C7BB8" w:rsidP="009C7BB8">
      <w:pPr>
        <w:pStyle w:val="A5"/>
        <w:numPr>
          <w:ilvl w:val="0"/>
          <w:numId w:val="272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78C8DC35" w14:textId="77777777" w:rsidR="009C7BB8" w:rsidRDefault="009C7BB8" w:rsidP="009C7BB8">
      <w:pPr>
        <w:pStyle w:val="A5"/>
        <w:numPr>
          <w:ilvl w:val="0"/>
          <w:numId w:val="275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95"/>
        <w:gridCol w:w="709"/>
        <w:gridCol w:w="991"/>
        <w:gridCol w:w="1374"/>
        <w:gridCol w:w="2946"/>
      </w:tblGrid>
      <w:tr w:rsidR="009C7BB8" w:rsidRPr="009C7BB8" w14:paraId="38B01578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4CF3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E7B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1176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A4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3A64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29BDFCA" w14:textId="77777777">
        <w:trPr>
          <w:cantSplit/>
          <w:trHeight w:val="262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5E4E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2BBA4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54C3C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A627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0C3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表示注册成功</w:t>
            </w:r>
          </w:p>
          <w:p w14:paraId="50B8F5E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10405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参数校验错误（验证码或者用户名为空）</w:t>
            </w:r>
          </w:p>
          <w:p w14:paraId="62BE17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10409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密码长度过短（默认最小为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5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）</w:t>
            </w:r>
          </w:p>
          <w:p w14:paraId="3192A44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10410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两次输入秘密不一致</w:t>
            </w:r>
          </w:p>
          <w:p w14:paraId="61B4DD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10500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程序错误</w:t>
            </w:r>
          </w:p>
        </w:tc>
      </w:tr>
      <w:tr w:rsidR="009C7BB8" w:rsidRPr="009C7BB8" w14:paraId="5F1EF8BC" w14:textId="77777777">
        <w:trPr>
          <w:cantSplit/>
          <w:trHeight w:val="37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54762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764F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8A44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03D2C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7C57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消息</w:t>
            </w:r>
          </w:p>
        </w:tc>
      </w:tr>
      <w:tr w:rsidR="009C7BB8" w:rsidRPr="009C7BB8" w14:paraId="3900B43F" w14:textId="77777777">
        <w:trPr>
          <w:cantSplit/>
          <w:trHeight w:val="330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93F5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F741A" w14:textId="77777777" w:rsidR="009C7BB8" w:rsidRPr="009C7BB8" w:rsidRDefault="009C7BB8"/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5C338" w14:textId="77777777" w:rsidR="009C7BB8" w:rsidRPr="009C7BB8" w:rsidRDefault="009C7BB8"/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EF08B" w14:textId="77777777" w:rsidR="009C7BB8" w:rsidRPr="009C7BB8" w:rsidRDefault="009C7BB8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DC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null</w:t>
            </w:r>
          </w:p>
        </w:tc>
      </w:tr>
    </w:tbl>
    <w:p w14:paraId="6B0FA2A9" w14:textId="77777777" w:rsidR="009C7BB8" w:rsidRDefault="009C7BB8" w:rsidP="009C7BB8">
      <w:pPr>
        <w:pStyle w:val="A5"/>
        <w:numPr>
          <w:ilvl w:val="0"/>
          <w:numId w:val="27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1E01C10" w14:textId="77777777" w:rsidR="009C7BB8" w:rsidRDefault="009C7BB8" w:rsidP="009C7BB8">
      <w:pPr>
        <w:pStyle w:val="A5"/>
        <w:numPr>
          <w:ilvl w:val="0"/>
          <w:numId w:val="279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DA17698" w14:textId="77777777" w:rsidR="009C7BB8" w:rsidRDefault="009C7BB8" w:rsidP="009C7BB8">
      <w:pPr>
        <w:pStyle w:val="A5"/>
        <w:numPr>
          <w:ilvl w:val="0"/>
          <w:numId w:val="282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64F6475" w14:textId="77777777" w:rsidR="009C7BB8" w:rsidRDefault="009C7BB8" w:rsidP="009C7BB8">
      <w:pPr>
        <w:pStyle w:val="A5"/>
        <w:numPr>
          <w:ilvl w:val="0"/>
          <w:numId w:val="285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ECDC208" w14:textId="77777777" w:rsidR="009C7BB8" w:rsidRDefault="009C7BB8" w:rsidP="009C7BB8">
      <w:pPr>
        <w:pStyle w:val="A5"/>
        <w:numPr>
          <w:ilvl w:val="0"/>
          <w:numId w:val="288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6998B76" w14:textId="77777777" w:rsidR="009C7BB8" w:rsidRDefault="009C7BB8" w:rsidP="009C7BB8">
      <w:pPr>
        <w:pStyle w:val="A5"/>
        <w:numPr>
          <w:ilvl w:val="0"/>
          <w:numId w:val="291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B8836E8" w14:textId="77777777" w:rsidR="009C7BB8" w:rsidRDefault="009C7BB8" w:rsidP="009C7BB8">
      <w:pPr>
        <w:pStyle w:val="A5"/>
        <w:numPr>
          <w:ilvl w:val="0"/>
          <w:numId w:val="294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33AF6B07" w14:textId="77777777" w:rsidR="009C7BB8" w:rsidRDefault="009C7BB8">
      <w:pPr>
        <w:pStyle w:val="A5"/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</w:t>
      </w:r>
      <w:r>
        <w:rPr>
          <w:rFonts w:ascii="宋体" w:eastAsia="宋体" w:hAnsi="宋体" w:cs="宋体"/>
          <w:sz w:val="21"/>
          <w:szCs w:val="21"/>
        </w:rPr>
        <w:t>JSON</w:t>
      </w:r>
      <w:r>
        <w:rPr>
          <w:rFonts w:ascii="宋体" w:eastAsia="宋体" w:hAnsi="宋体" w:cs="宋体"/>
          <w:sz w:val="21"/>
          <w:szCs w:val="21"/>
          <w:lang w:val="ja-JP" w:eastAsia="ja-JP"/>
        </w:rPr>
        <w:t>示例</w:t>
      </w:r>
    </w:p>
    <w:p w14:paraId="6BA9B20C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</w:t>
      </w:r>
      <w:r>
        <w:rPr>
          <w:rFonts w:ascii="宋体" w:eastAsia="宋体" w:hAnsi="宋体" w:cs="宋体"/>
          <w:sz w:val="21"/>
          <w:szCs w:val="21"/>
        </w:rPr>
        <w:t>{"message":"找回成功",</w:t>
      </w:r>
    </w:p>
    <w:p w14:paraId="682073A3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"data":</w:t>
      </w:r>
      <w:r>
        <w:rPr>
          <w:rFonts w:ascii="宋体" w:eastAsia="宋体" w:hAnsi="宋体" w:cs="宋体"/>
          <w:sz w:val="21"/>
          <w:szCs w:val="21"/>
          <w:lang w:val="en-US"/>
        </w:rPr>
        <w:t>null</w:t>
      </w:r>
      <w:r>
        <w:rPr>
          <w:rFonts w:ascii="宋体" w:eastAsia="宋体" w:hAnsi="宋体" w:cs="宋体"/>
          <w:sz w:val="21"/>
          <w:szCs w:val="21"/>
        </w:rPr>
        <w:t>,</w:t>
      </w:r>
    </w:p>
    <w:p w14:paraId="40012907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   </w:t>
      </w:r>
      <w:r>
        <w:rPr>
          <w:rFonts w:ascii="宋体" w:eastAsia="宋体" w:hAnsi="宋体" w:cs="宋体"/>
          <w:sz w:val="21"/>
          <w:szCs w:val="21"/>
        </w:rPr>
        <w:t>“statuCode":"200"}</w:t>
      </w:r>
    </w:p>
    <w:p w14:paraId="078FD234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8 获取用户信息</w:t>
      </w:r>
    </w:p>
    <w:p w14:paraId="337FD48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1 获取用户信息</w:t>
      </w:r>
    </w:p>
    <w:p w14:paraId="4A083ADF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ab/>
        <w:t>2 URL</w:t>
      </w:r>
    </w:p>
    <w:p w14:paraId="38C746F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 xml:space="preserve"> /mobile/index.php?act=member_index&amp;op=index</w:t>
      </w:r>
    </w:p>
    <w:p w14:paraId="4FFA564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3 </w:t>
      </w:r>
      <w:r>
        <w:rPr>
          <w:rFonts w:ascii="宋体" w:eastAsia="宋体" w:hAnsi="宋体" w:cs="宋体"/>
          <w:sz w:val="21"/>
          <w:szCs w:val="21"/>
        </w:rPr>
        <w:t>请求方式</w:t>
      </w:r>
    </w:p>
    <w:p w14:paraId="51CCFF37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post</w:t>
      </w:r>
    </w:p>
    <w:p w14:paraId="4067D2DF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4 </w:t>
      </w:r>
      <w:r>
        <w:rPr>
          <w:rFonts w:ascii="宋体" w:eastAsia="宋体" w:hAnsi="宋体" w:cs="宋体"/>
          <w:sz w:val="21"/>
          <w:szCs w:val="21"/>
        </w:rPr>
        <w:t>前值条件</w:t>
      </w:r>
    </w:p>
    <w:p w14:paraId="6A119272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ab/>
      </w:r>
      <w:r>
        <w:rPr>
          <w:rFonts w:ascii="宋体" w:eastAsia="宋体" w:hAnsi="宋体" w:cs="宋体"/>
          <w:sz w:val="21"/>
          <w:szCs w:val="21"/>
        </w:rPr>
        <w:tab/>
        <w:t xml:space="preserve">  无</w:t>
      </w:r>
    </w:p>
    <w:p w14:paraId="3F2C0CA9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5 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26697AC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82C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C5F9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066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D85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122F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EE4BE4" w14:textId="77777777">
        <w:trPr>
          <w:cantSplit/>
          <w:trHeight w:val="745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81B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D45D4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CD0C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11D7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3E4D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握手钥匙</w:t>
            </w:r>
          </w:p>
        </w:tc>
      </w:tr>
    </w:tbl>
    <w:p w14:paraId="3CE2507B" w14:textId="77777777" w:rsidR="009C7BB8" w:rsidRDefault="009C7BB8">
      <w:pPr>
        <w:pStyle w:val="A5"/>
        <w:tabs>
          <w:tab w:val="left" w:pos="420"/>
        </w:tabs>
        <w:ind w:left="216" w:right="210" w:hanging="216"/>
        <w:jc w:val="left"/>
        <w:rPr>
          <w:rFonts w:ascii="宋体" w:eastAsia="宋体" w:hAnsi="宋体" w:cs="宋体"/>
          <w:sz w:val="21"/>
          <w:szCs w:val="21"/>
        </w:rPr>
      </w:pPr>
    </w:p>
    <w:p w14:paraId="513652AD" w14:textId="77777777" w:rsidR="009C7BB8" w:rsidRDefault="009C7BB8">
      <w:pPr>
        <w:pStyle w:val="A5"/>
        <w:tabs>
          <w:tab w:val="left" w:pos="420"/>
        </w:tabs>
        <w:ind w:left="108" w:right="210" w:hanging="108"/>
        <w:jc w:val="left"/>
        <w:rPr>
          <w:rFonts w:ascii="宋体" w:eastAsia="宋体" w:hAnsi="宋体" w:cs="宋体"/>
          <w:sz w:val="21"/>
          <w:szCs w:val="21"/>
        </w:rPr>
      </w:pPr>
    </w:p>
    <w:p w14:paraId="2C0EA871" w14:textId="77777777" w:rsidR="009C7BB8" w:rsidRDefault="009C7BB8">
      <w:pPr>
        <w:pStyle w:val="A5"/>
        <w:ind w:right="210" w:firstLine="420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</w:r>
    </w:p>
    <w:p w14:paraId="4960B89D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返回字段</w:t>
      </w: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317C77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7366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F5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EE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A014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1A6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47DDA42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0D106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FAD5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8E9FA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4BE5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C58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0430F04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10407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没有登录</w:t>
            </w:r>
          </w:p>
        </w:tc>
      </w:tr>
      <w:tr w:rsidR="009C7BB8" w:rsidRPr="009C7BB8" w14:paraId="6AC62957" w14:textId="77777777">
        <w:trPr>
          <w:cantSplit/>
          <w:trHeight w:val="112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AFE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9D8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363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FA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264E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用户信息</w:t>
            </w:r>
          </w:p>
        </w:tc>
      </w:tr>
    </w:tbl>
    <w:p w14:paraId="4F2CE19F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216" w:firstLine="184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07D863B6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left="108" w:firstLine="292"/>
        <w:jc w:val="left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1375F385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2F0BE3D9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630CDF3" w14:textId="77777777" w:rsidR="009C7BB8" w:rsidRDefault="009C7BB8">
      <w:pPr>
        <w:pStyle w:val="A5"/>
        <w:tabs>
          <w:tab w:val="left" w:pos="676"/>
          <w:tab w:val="left" w:pos="690"/>
          <w:tab w:val="left" w:pos="705"/>
        </w:tabs>
        <w:ind w:firstLine="400"/>
        <w:outlineLvl w:val="2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4959E67A" w14:textId="77777777" w:rsidR="009C7BB8" w:rsidRDefault="009C7BB8">
      <w:pPr>
        <w:pStyle w:val="A5"/>
        <w:numPr>
          <w:ilvl w:val="0"/>
          <w:numId w:val="12"/>
        </w:numPr>
        <w:tabs>
          <w:tab w:val="clear" w:pos="250"/>
          <w:tab w:val="num" w:pos="638"/>
          <w:tab w:val="left" w:pos="650"/>
          <w:tab w:val="left" w:pos="663"/>
          <w:tab w:val="left" w:pos="676"/>
          <w:tab w:val="left" w:pos="690"/>
          <w:tab w:val="left" w:pos="705"/>
        </w:tabs>
        <w:ind w:left="238" w:firstLine="162"/>
        <w:outlineLvl w:val="2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获取所有商户</w:t>
      </w:r>
    </w:p>
    <w:p w14:paraId="18EBB243" w14:textId="77777777" w:rsidR="009C7BB8" w:rsidRDefault="009C7BB8" w:rsidP="009C7BB8">
      <w:pPr>
        <w:pStyle w:val="A5"/>
        <w:numPr>
          <w:ilvl w:val="0"/>
          <w:numId w:val="297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52262F2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lang w:val="en-US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获取所有商户列表信息</w:t>
      </w:r>
    </w:p>
    <w:p w14:paraId="333AB701" w14:textId="77777777" w:rsidR="009C7BB8" w:rsidRDefault="009C7BB8" w:rsidP="009C7BB8">
      <w:pPr>
        <w:pStyle w:val="A5"/>
        <w:numPr>
          <w:ilvl w:val="0"/>
          <w:numId w:val="30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6E8B7A13" w14:textId="77777777" w:rsidR="009C7BB8" w:rsidRDefault="009C7BB8">
      <w:pPr>
        <w:pStyle w:val="A5"/>
        <w:tabs>
          <w:tab w:val="left" w:pos="420"/>
        </w:tabs>
        <w:ind w:right="21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/mobile/index.php?act=store&amp;op=storeBasiclist</w:t>
      </w:r>
    </w:p>
    <w:p w14:paraId="77D72D80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14F9786B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418D7085" w14:textId="77777777" w:rsidR="009C7BB8" w:rsidRDefault="009C7BB8" w:rsidP="009C7BB8">
      <w:pPr>
        <w:pStyle w:val="A5"/>
        <w:numPr>
          <w:ilvl w:val="0"/>
          <w:numId w:val="303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6A227B60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47E402A4" w14:textId="77777777" w:rsidR="009C7BB8" w:rsidRDefault="009C7BB8" w:rsidP="009C7BB8">
      <w:pPr>
        <w:pStyle w:val="A5"/>
        <w:numPr>
          <w:ilvl w:val="0"/>
          <w:numId w:val="306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97A6C61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6359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4D1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AC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CF0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8AC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1678090" w14:textId="77777777">
        <w:trPr>
          <w:cantSplit/>
          <w:trHeight w:val="242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CAEE2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param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E18A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da-DK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7E9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8F1A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26C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查询参数 通过店铺名称查询店铺</w:t>
            </w:r>
          </w:p>
          <w:p w14:paraId="6E5B5FF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[</w:t>
            </w:r>
          </w:p>
          <w:p w14:paraId="427E09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‘store_id’:1,</w:t>
            </w:r>
          </w:p>
          <w:p w14:paraId="78322FC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‘store_name’:[‘like’:’卖春店’]</w:t>
            </w:r>
          </w:p>
          <w:p w14:paraId="3860B7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]</w:t>
            </w:r>
          </w:p>
        </w:tc>
      </w:tr>
      <w:tr w:rsidR="009C7BB8" w:rsidRPr="009C7BB8" w14:paraId="7BE4E62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C1856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E772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F4AF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D904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B2B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7BAA5D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F16D4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B8BC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DECB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F14C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F5A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</w:tbl>
    <w:p w14:paraId="5B436915" w14:textId="77777777" w:rsidR="009C7BB8" w:rsidRDefault="009C7BB8" w:rsidP="009C7BB8">
      <w:pPr>
        <w:pStyle w:val="A5"/>
        <w:numPr>
          <w:ilvl w:val="0"/>
          <w:numId w:val="307"/>
        </w:numPr>
        <w:tabs>
          <w:tab w:val="clear" w:pos="381"/>
          <w:tab w:val="num" w:pos="549"/>
          <w:tab w:val="left" w:pos="590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423266B" w14:textId="77777777" w:rsidR="009C7BB8" w:rsidRDefault="009C7BB8" w:rsidP="009C7BB8">
      <w:pPr>
        <w:pStyle w:val="A5"/>
        <w:numPr>
          <w:ilvl w:val="0"/>
          <w:numId w:val="310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13859DE8" w14:textId="77777777" w:rsidR="009C7BB8" w:rsidRDefault="009C7BB8" w:rsidP="009C7BB8">
      <w:pPr>
        <w:pStyle w:val="A5"/>
        <w:numPr>
          <w:ilvl w:val="0"/>
          <w:numId w:val="313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821" w:right="210" w:hanging="421"/>
        <w:jc w:val="left"/>
        <w:rPr>
          <w:rFonts w:ascii="Times" w:eastAsia="Times" w:hAnsi="Times" w:cs="Times"/>
          <w:sz w:val="21"/>
          <w:szCs w:val="21"/>
        </w:rPr>
      </w:pPr>
    </w:p>
    <w:p w14:paraId="08078841" w14:textId="77777777" w:rsidR="009C7BB8" w:rsidRDefault="009C7BB8" w:rsidP="009C7BB8">
      <w:pPr>
        <w:pStyle w:val="A5"/>
        <w:numPr>
          <w:ilvl w:val="0"/>
          <w:numId w:val="316"/>
        </w:numPr>
        <w:tabs>
          <w:tab w:val="clear" w:pos="572"/>
          <w:tab w:val="left" w:pos="581"/>
          <w:tab w:val="left" w:pos="590"/>
          <w:tab w:val="left" w:pos="600"/>
        </w:tabs>
        <w:ind w:left="721" w:right="210" w:hanging="321"/>
        <w:jc w:val="left"/>
        <w:rPr>
          <w:rFonts w:ascii="Times" w:eastAsia="Times" w:hAnsi="Times" w:cs="Times"/>
          <w:sz w:val="21"/>
          <w:szCs w:val="21"/>
        </w:rPr>
      </w:pPr>
    </w:p>
    <w:p w14:paraId="2402D738" w14:textId="77777777" w:rsidR="009C7BB8" w:rsidRDefault="009C7BB8" w:rsidP="009C7BB8">
      <w:pPr>
        <w:pStyle w:val="A5"/>
        <w:numPr>
          <w:ilvl w:val="0"/>
          <w:numId w:val="319"/>
        </w:numPr>
        <w:tabs>
          <w:tab w:val="clear" w:pos="581"/>
          <w:tab w:val="left" w:pos="590"/>
          <w:tab w:val="left" w:pos="600"/>
        </w:tabs>
        <w:ind w:left="622" w:right="210" w:hanging="222"/>
        <w:jc w:val="left"/>
        <w:rPr>
          <w:rFonts w:ascii="Times" w:eastAsia="Times" w:hAnsi="Times" w:cs="Times"/>
          <w:sz w:val="21"/>
          <w:szCs w:val="21"/>
        </w:rPr>
      </w:pPr>
    </w:p>
    <w:p w14:paraId="1C073C43" w14:textId="77777777" w:rsidR="009C7BB8" w:rsidRDefault="009C7BB8" w:rsidP="009C7BB8">
      <w:pPr>
        <w:pStyle w:val="A5"/>
        <w:numPr>
          <w:ilvl w:val="0"/>
          <w:numId w:val="322"/>
        </w:numPr>
        <w:tabs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</w:rPr>
      </w:pPr>
    </w:p>
    <w:p w14:paraId="5C9FA3AA" w14:textId="77777777" w:rsidR="009C7BB8" w:rsidRDefault="009C7BB8" w:rsidP="009C7BB8">
      <w:pPr>
        <w:pStyle w:val="A5"/>
        <w:numPr>
          <w:ilvl w:val="0"/>
          <w:numId w:val="325"/>
        </w:numPr>
        <w:tabs>
          <w:tab w:val="clear" w:pos="425"/>
          <w:tab w:val="num" w:pos="600"/>
        </w:tabs>
        <w:ind w:right="210" w:hanging="25"/>
        <w:rPr>
          <w:rFonts w:ascii="宋体" w:eastAsia="宋体" w:hAnsi="宋体" w:cs="宋体"/>
          <w:sz w:val="21"/>
          <w:szCs w:val="21"/>
        </w:rPr>
      </w:pPr>
    </w:p>
    <w:p w14:paraId="73569BFA" w14:textId="77777777" w:rsidR="009C7BB8" w:rsidRDefault="009C7BB8" w:rsidP="009C7BB8">
      <w:pPr>
        <w:pStyle w:val="A5"/>
        <w:numPr>
          <w:ilvl w:val="0"/>
          <w:numId w:val="328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56FB3C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AC34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14AC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EE76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05F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E35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33F5D23" w14:textId="77777777">
        <w:trPr>
          <w:cantSplit/>
          <w:trHeight w:val="74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FEE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C80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E818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D39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1F1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获取数据成功</w:t>
            </w:r>
          </w:p>
          <w:p w14:paraId="5B0B155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2E2F5612" w14:textId="77777777">
        <w:trPr>
          <w:cantSplit/>
          <w:trHeight w:val="418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4E51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message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4F02E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EEC3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94CE8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81FF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查询错误时返回错误原因</w:t>
            </w:r>
          </w:p>
        </w:tc>
      </w:tr>
      <w:tr w:rsidR="009C7BB8" w:rsidRPr="009C7BB8" w14:paraId="15E70EC8" w14:textId="77777777">
        <w:trPr>
          <w:cantSplit/>
          <w:trHeight w:val="218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5B65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datas[storeBasiclist]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23F71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9F39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1515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AEF7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store_id 店铺id</w:t>
            </w:r>
          </w:p>
          <w:p w14:paraId="04A0A4A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store_logo 店铺logo</w:t>
            </w:r>
          </w:p>
          <w:p w14:paraId="21D99C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store_credit_percent 店铺百分比评分</w:t>
            </w:r>
          </w:p>
          <w:p w14:paraId="3450AC1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search_list_goods 店铺热销8件商品</w:t>
            </w:r>
          </w:p>
        </w:tc>
      </w:tr>
      <w:tr w:rsidR="009C7BB8" w:rsidRPr="009C7BB8" w14:paraId="125A46A1" w14:textId="77777777">
        <w:trPr>
          <w:cantSplit/>
          <w:trHeight w:val="486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EBE0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C4B2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B539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25B1E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E352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总记录条数</w:t>
            </w:r>
          </w:p>
        </w:tc>
      </w:tr>
    </w:tbl>
    <w:p w14:paraId="2C545512" w14:textId="77777777" w:rsidR="009C7BB8" w:rsidRDefault="009C7BB8" w:rsidP="009C7BB8">
      <w:pPr>
        <w:pStyle w:val="A5"/>
        <w:numPr>
          <w:ilvl w:val="0"/>
          <w:numId w:val="329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A50716D" w14:textId="77777777" w:rsidR="009C7BB8" w:rsidRDefault="009C7BB8" w:rsidP="009C7BB8">
      <w:pPr>
        <w:pStyle w:val="A5"/>
        <w:numPr>
          <w:ilvl w:val="0"/>
          <w:numId w:val="332"/>
        </w:numPr>
        <w:tabs>
          <w:tab w:val="clear" w:pos="549"/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B1C2CED" w14:textId="77777777" w:rsidR="009C7BB8" w:rsidRDefault="009C7BB8" w:rsidP="009C7BB8">
      <w:pPr>
        <w:pStyle w:val="A5"/>
        <w:numPr>
          <w:ilvl w:val="0"/>
          <w:numId w:val="335"/>
        </w:numPr>
        <w:tabs>
          <w:tab w:val="clear" w:pos="556"/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2F46121" w14:textId="77777777" w:rsidR="009C7BB8" w:rsidRDefault="009C7BB8" w:rsidP="009C7BB8">
      <w:pPr>
        <w:pStyle w:val="A5"/>
        <w:numPr>
          <w:ilvl w:val="0"/>
          <w:numId w:val="338"/>
        </w:numPr>
        <w:tabs>
          <w:tab w:val="clear" w:pos="564"/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343F1172" w14:textId="77777777" w:rsidR="009C7BB8" w:rsidRDefault="009C7BB8" w:rsidP="009C7BB8">
      <w:pPr>
        <w:pStyle w:val="A5"/>
        <w:numPr>
          <w:ilvl w:val="0"/>
          <w:numId w:val="341"/>
        </w:numPr>
        <w:tabs>
          <w:tab w:val="clear" w:pos="572"/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28D0FD0" w14:textId="77777777" w:rsidR="009C7BB8" w:rsidRDefault="009C7BB8" w:rsidP="009C7BB8">
      <w:pPr>
        <w:pStyle w:val="A5"/>
        <w:numPr>
          <w:ilvl w:val="0"/>
          <w:numId w:val="344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8A490C1" w14:textId="77777777" w:rsidR="009C7BB8" w:rsidRDefault="009C7BB8" w:rsidP="009C7BB8">
      <w:pPr>
        <w:pStyle w:val="A5"/>
        <w:numPr>
          <w:ilvl w:val="0"/>
          <w:numId w:val="347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4C520F0F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</w:t>
      </w:r>
      <w:r>
        <w:rPr>
          <w:rFonts w:ascii="宋体" w:eastAsia="宋体" w:hAnsi="宋体" w:cs="宋体"/>
          <w:sz w:val="21"/>
          <w:szCs w:val="21"/>
          <w:lang w:val="en-US"/>
        </w:rPr>
        <w:t>:</w:t>
      </w:r>
    </w:p>
    <w:p w14:paraId="03188F3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</w:p>
    <w:p w14:paraId="603ADF82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array(1) { [1]=&gt; array(7) { ["store_id"]=&gt; string(1) "1" ["store_logo"]=&gt; string(71) "http://localhost/33hao/data/upload/shop/common/default_store_avatar.gif" ["store_credit"]=&gt; array(3) { ["store_desccredit"]=&gt; array(2) { ["text"]=&gt; string(12) "鎻忚堪鐩哥" ["credit"]=&gt; float(5) } ["store_servicecredit"]=&gt; array(2) { ["text"]=&gt; string(12) "鏈嶅姟鎬佸害" ["credit"]=&gt; float(5) } ["store_deliverycredit"]=&gt; array(2) { ["text"]=&gt; string(12) "鍙戣揣閫熷害" ["credit"]=&gt; float(5) } } ["store_credit_average"]=&gt; float(5) ["store_credit_percent"]=&gt; int(100) ["goods_count"]=&gt; string(2) "18" ["search_list_goods"]=&gt; array(8) { [0]=&gt; array(6) { ["goods_id"]=&gt; string(3) "231" ["store_id"]=&gt; string(1) "1" ["goods_name"]=&gt; string(91) "鑷冲皧閲戝 娉曞浗鍘熺摱杩涘彛AOC绾㈤厭 浠婚€変竴绠 绾㈡矙鍩庡牎绾㈣憽钀勯厭 鍘熻杩涘彛" ["goods_image"]=&gt; string(23) "1_04423392298369303.jpg" ["goods_price"]=&gt; string(6) "899.00" ["goods_salenum"]=&gt; string(2) "12" } [1]=&gt; array(6) { ["goods_id"]=&gt; string(3) "232" ["store_id"]=&gt; string(1) "1" ["goods_name"]=&gt; string(50) "涓崕鑰佸瓧鍙 涓滈樋闃胯兌妗冭姳濮樋鑳剁硶300g" ["goods_image"]=&gt; string(23) "1_04423411880302392.png" ["goods_price"]=&gt; string(6) "150.00" ["goods_salenum"]=&gt; string(1) "2" } [2]=&gt; array(6) { ["goods_id"]=&gt; string(2) "53" ["store_id"]=&gt; string(1) "1" ["goods_name"]=&gt; string(69) "鏂版 濂虫 鎷兼帴 涓嶈鍒欐憜 闀胯閽堢粐琛紑琛 鏉忛洦 绱壊" ["goods_image"]=&gt; string(23) "1_04418254088878407.jpg" ["goods_price"]=&gt; string(5) "99.00" ["goods_salenum"]=&gt; string(1) "1" } [3]=&gt; array(6) { ["goods_id"]=&gt; string(2) "49" ["store_id"]=&gt; string(1) "1" ["goods_name"]=&gt; string(64) "鏄ヨ 鎶偐寮 瓒呯煭娆 閽堢粐 琛紑琛 濂宠 闈掗笩 榛戣壊" ["goods_image"]=&gt; string(23) "1_04418240955916042.jpg" ["goods_price"]=&gt; string(6) "129.00" ["goods_salenum"]=&gt; string(1) "1" } [4]=&gt; array(6) { ["goods_id"]=&gt; string(2) "48" ["store_id"]=&gt; string(1) "1" ["goods_name"]=&gt; string(64) "鏄ヨ 鎶偐寮 瓒呯煭娆 閽堢粐 琛紑琛 濂宠 闈掗笩 钃濊壊" ["goods_image"]=&gt; string(23) "1_04418240795665638.jpg" ["goods_price"]=&gt; string(6) "129.00" ["goods_salenum"]=&gt; string(1) "1" } [5]=&gt; array(6) { ["goods_id"]=&gt; string(2) "43" ["store_id"]=&gt; string(1) "1" ["goods_name"]=&gt; string(67) "2014鏄ユ鎵撳簳姣涜～鎷艰壊姣涜。 闀胯濂楀ご閽堢粐琛 鑾 缁胯壊" ["goods_image"]=&gt; string(23) "1_04418211211965600.jpg" ["goods_price"]=&gt; string(6) "179.00" ["goods_salenum"]=&gt; string(1) "0" } [6]=&gt; array(6) { ["goods_id"]=&gt; string(2) "39" ["store_id"]=&gt; string(1) "1" ["goods_name"]=&gt; string(72) "姝ｅ搧 2014鏄ヨ鏂版 濂 缁ｈ姳閽堢粐琛 寮€琛濂楁诞妗戝垵 缁胯壊" ["goods_image"]=&gt; string(23) "1_04418206625430066.jpg" ["goods_price"]=&gt; string(6) "189.00" ["goods_salenum"]=&gt; string(1) "0" } [7]=&gt; array(6) { ["goods_id"]=&gt; string(2) "54" ["store_id"]=&gt; string(1) "1" ["goods_name"]=&gt; string(69) "鏂版 濂虫 鎷兼帴 涓嶈鍒欐憜 闀胯閽堢粐琛紑琛 鏉忛洦 绮夎壊" ["goods_image"]=&gt; string(23) "1_04418254218437108.jpg" ["goods_price"]=&gt; string(5) "99.00" ["goods_salenum"]=&gt; string(1) "0" } } } }</w:t>
      </w:r>
    </w:p>
    <w:p w14:paraId="4D9D76B7" w14:textId="77777777" w:rsidR="009C7BB8" w:rsidRDefault="009C7BB8">
      <w:pPr>
        <w:pStyle w:val="A5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ab/>
      </w:r>
    </w:p>
    <w:p w14:paraId="2CE017F5" w14:textId="77777777" w:rsidR="009C7BB8" w:rsidRDefault="009C7BB8">
      <w:pPr>
        <w:pStyle w:val="A5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获取商户详细信息</w:t>
      </w:r>
    </w:p>
    <w:p w14:paraId="2C03E4CD" w14:textId="77777777" w:rsidR="009C7BB8" w:rsidRDefault="009C7BB8" w:rsidP="009C7BB8">
      <w:pPr>
        <w:pStyle w:val="A5"/>
        <w:numPr>
          <w:ilvl w:val="0"/>
          <w:numId w:val="350"/>
        </w:numPr>
        <w:tabs>
          <w:tab w:val="clear" w:pos="374"/>
          <w:tab w:val="num" w:pos="542"/>
          <w:tab w:val="left" w:pos="556"/>
          <w:tab w:val="left" w:pos="564"/>
          <w:tab w:val="left" w:pos="572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描述</w:t>
      </w:r>
    </w:p>
    <w:p w14:paraId="2C6D5B4C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lang w:val="ja-JP" w:eastAsia="ja-JP"/>
        </w:rPr>
      </w:pPr>
      <w:r>
        <w:tab/>
      </w: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ja-JP" w:eastAsia="ja-JP"/>
        </w:rPr>
        <w:t>通过商店ＩＤ获取所有信息</w:t>
      </w:r>
    </w:p>
    <w:p w14:paraId="7A544FBE" w14:textId="77777777" w:rsidR="009C7BB8" w:rsidRDefault="009C7BB8" w:rsidP="009C7BB8">
      <w:pPr>
        <w:pStyle w:val="A5"/>
        <w:numPr>
          <w:ilvl w:val="0"/>
          <w:numId w:val="353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URL</w:t>
      </w:r>
    </w:p>
    <w:p w14:paraId="0F8423C3" w14:textId="77777777" w:rsidR="009C7BB8" w:rsidRDefault="009C7BB8">
      <w:pPr>
        <w:pStyle w:val="A5"/>
      </w:pPr>
      <w:r>
        <w:rPr>
          <w:rFonts w:ascii="Times New Roman"/>
          <w:lang w:val="en-US"/>
        </w:rPr>
        <w:t xml:space="preserve">   </w:t>
      </w:r>
      <w:r>
        <w:rPr>
          <w:rFonts w:ascii="宋体" w:eastAsia="宋体" w:hAnsi="宋体" w:cs="宋体"/>
          <w:lang w:val="en-US"/>
        </w:rPr>
        <w:t xml:space="preserve">  /index.php?act=store&amp;op=store_detail</w:t>
      </w:r>
    </w:p>
    <w:p w14:paraId="5B5CAD81" w14:textId="77777777" w:rsidR="009C7BB8" w:rsidRDefault="009C7BB8">
      <w:pPr>
        <w:pStyle w:val="A5"/>
        <w:rPr>
          <w:rFonts w:ascii="宋体" w:eastAsia="宋体" w:hAnsi="宋体" w:cs="宋体"/>
          <w:lang w:val="en-US"/>
        </w:rPr>
      </w:pPr>
    </w:p>
    <w:p w14:paraId="0D791A83" w14:textId="77777777" w:rsidR="009C7BB8" w:rsidRDefault="009C7BB8">
      <w:pPr>
        <w:pStyle w:val="A5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请求方式</w:t>
      </w:r>
    </w:p>
    <w:p w14:paraId="79FAD599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post</w:t>
      </w:r>
    </w:p>
    <w:p w14:paraId="26E14FC3" w14:textId="77777777" w:rsidR="009C7BB8" w:rsidRDefault="009C7BB8" w:rsidP="009C7BB8">
      <w:pPr>
        <w:pStyle w:val="A5"/>
        <w:numPr>
          <w:ilvl w:val="0"/>
          <w:numId w:val="35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前置条件</w:t>
      </w:r>
    </w:p>
    <w:p w14:paraId="2CBDA503" w14:textId="77777777" w:rsidR="009C7BB8" w:rsidRDefault="009C7BB8">
      <w:pPr>
        <w:pStyle w:val="A5"/>
        <w:tabs>
          <w:tab w:val="left" w:pos="420"/>
          <w:tab w:val="left" w:pos="425"/>
        </w:tabs>
        <w:ind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  <w:lang w:val="en-US"/>
        </w:rPr>
        <w:tab/>
        <w:t xml:space="preserve">   </w:t>
      </w:r>
      <w:r>
        <w:rPr>
          <w:rFonts w:ascii="宋体" w:eastAsia="宋体" w:hAnsi="宋体" w:cs="宋体"/>
          <w:sz w:val="21"/>
          <w:szCs w:val="21"/>
        </w:rPr>
        <w:t>无</w:t>
      </w:r>
    </w:p>
    <w:p w14:paraId="02702E46" w14:textId="77777777" w:rsidR="009C7BB8" w:rsidRDefault="009C7BB8" w:rsidP="009C7BB8">
      <w:pPr>
        <w:pStyle w:val="A5"/>
        <w:numPr>
          <w:ilvl w:val="0"/>
          <w:numId w:val="359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374" w:right="210" w:firstLine="26"/>
        <w:rPr>
          <w:rFonts w:ascii="Times" w:eastAsia="Times" w:hAnsi="Times" w:cs="Times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请求参数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27"/>
        <w:gridCol w:w="913"/>
        <w:gridCol w:w="1126"/>
        <w:gridCol w:w="1099"/>
        <w:gridCol w:w="2955"/>
      </w:tblGrid>
      <w:tr w:rsidR="009C7BB8" w:rsidRPr="009C7BB8" w14:paraId="44E0963D" w14:textId="77777777">
        <w:trPr>
          <w:cantSplit/>
          <w:trHeight w:val="37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BE02A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36F9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FDE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445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E2F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DC84B42" w14:textId="77777777">
        <w:trPr>
          <w:cantSplit/>
          <w:trHeight w:val="398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06DA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store_id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661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8E7D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String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2B0B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20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3509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商店信息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</w:tbl>
    <w:p w14:paraId="67FC140B" w14:textId="77777777" w:rsidR="009C7BB8" w:rsidRDefault="009C7BB8" w:rsidP="009C7BB8">
      <w:pPr>
        <w:pStyle w:val="A5"/>
        <w:numPr>
          <w:ilvl w:val="0"/>
          <w:numId w:val="360"/>
        </w:numPr>
        <w:tabs>
          <w:tab w:val="clear" w:pos="381"/>
          <w:tab w:val="num" w:pos="549"/>
          <w:tab w:val="left" w:pos="564"/>
          <w:tab w:val="left" w:pos="572"/>
          <w:tab w:val="left" w:pos="600"/>
          <w:tab w:val="left" w:pos="590"/>
          <w:tab w:val="left" w:pos="600"/>
        </w:tabs>
        <w:ind w:left="1022" w:right="210" w:hanging="622"/>
        <w:jc w:val="left"/>
        <w:rPr>
          <w:rFonts w:ascii="Times" w:eastAsia="Times" w:hAnsi="Times" w:cs="Times"/>
          <w:sz w:val="21"/>
          <w:szCs w:val="21"/>
        </w:rPr>
      </w:pPr>
    </w:p>
    <w:p w14:paraId="4C99C782" w14:textId="77777777" w:rsidR="009C7BB8" w:rsidRDefault="009C7BB8" w:rsidP="009C7BB8">
      <w:pPr>
        <w:pStyle w:val="A5"/>
        <w:numPr>
          <w:ilvl w:val="0"/>
          <w:numId w:val="363"/>
        </w:numPr>
        <w:tabs>
          <w:tab w:val="clear" w:pos="556"/>
          <w:tab w:val="left" w:pos="564"/>
          <w:tab w:val="left" w:pos="600"/>
          <w:tab w:val="left" w:pos="590"/>
          <w:tab w:val="left" w:pos="600"/>
        </w:tabs>
        <w:ind w:left="921" w:right="210" w:hanging="521"/>
        <w:jc w:val="left"/>
        <w:rPr>
          <w:rFonts w:ascii="Times" w:eastAsia="Times" w:hAnsi="Times" w:cs="Times"/>
          <w:sz w:val="21"/>
          <w:szCs w:val="21"/>
        </w:rPr>
      </w:pPr>
    </w:p>
    <w:p w14:paraId="42879414" w14:textId="77777777" w:rsidR="009C7BB8" w:rsidRDefault="009C7BB8">
      <w:pPr>
        <w:pStyle w:val="A5"/>
        <w:tabs>
          <w:tab w:val="left" w:pos="600"/>
        </w:tabs>
        <w:ind w:right="210" w:firstLine="175"/>
        <w:rPr>
          <w:rFonts w:ascii="宋体" w:eastAsia="宋体" w:hAnsi="宋体" w:cs="宋体"/>
          <w:sz w:val="21"/>
          <w:szCs w:val="21"/>
        </w:rPr>
      </w:pPr>
    </w:p>
    <w:p w14:paraId="6648928A" w14:textId="77777777" w:rsidR="009C7BB8" w:rsidRDefault="009C7BB8" w:rsidP="009C7BB8">
      <w:pPr>
        <w:pStyle w:val="A5"/>
        <w:numPr>
          <w:ilvl w:val="0"/>
          <w:numId w:val="366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367" w:right="210" w:firstLine="33"/>
        <w:rPr>
          <w:rFonts w:ascii="Times" w:eastAsia="Times" w:hAnsi="Times" w:cs="Times"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</w:rPr>
        <w:t>返回参数</w:t>
      </w:r>
    </w:p>
    <w:tbl>
      <w:tblPr>
        <w:tblW w:w="0" w:type="auto"/>
        <w:tblInd w:w="75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012985B9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A98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837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E38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BCFB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C613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821E437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BB36B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EE5F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90EC3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F85A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F60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60E280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6BDF5793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CE5C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datas[store]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6D36F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A3D9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8647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E2E4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store_id</w:t>
            </w:r>
          </w:p>
          <w:p w14:paraId="205153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store_name</w:t>
            </w:r>
          </w:p>
          <w:p w14:paraId="6AE9E33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member_id</w:t>
            </w:r>
          </w:p>
          <w:p w14:paraId="29BF9C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member_name</w:t>
            </w:r>
          </w:p>
          <w:p w14:paraId="36F18DF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…..</w:t>
            </w:r>
          </w:p>
        </w:tc>
      </w:tr>
    </w:tbl>
    <w:p w14:paraId="722F9A5C" w14:textId="77777777" w:rsidR="009C7BB8" w:rsidRDefault="009C7BB8" w:rsidP="009C7BB8">
      <w:pPr>
        <w:pStyle w:val="A5"/>
        <w:numPr>
          <w:ilvl w:val="0"/>
          <w:numId w:val="367"/>
        </w:numPr>
        <w:tabs>
          <w:tab w:val="clear" w:pos="374"/>
          <w:tab w:val="num" w:pos="542"/>
          <w:tab w:val="left" w:pos="564"/>
          <w:tab w:val="left" w:pos="590"/>
          <w:tab w:val="left" w:pos="600"/>
          <w:tab w:val="left" w:pos="590"/>
          <w:tab w:val="left" w:pos="600"/>
        </w:tabs>
        <w:ind w:left="1015" w:right="210" w:hanging="615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2741B448" w14:textId="77777777" w:rsidR="009C7BB8" w:rsidRDefault="009C7BB8" w:rsidP="009C7BB8">
      <w:pPr>
        <w:pStyle w:val="A5"/>
        <w:numPr>
          <w:ilvl w:val="0"/>
          <w:numId w:val="370"/>
        </w:numPr>
        <w:tabs>
          <w:tab w:val="left" w:pos="556"/>
          <w:tab w:val="left" w:pos="572"/>
          <w:tab w:val="left" w:pos="600"/>
          <w:tab w:val="left" w:pos="590"/>
          <w:tab w:val="left" w:pos="600"/>
        </w:tabs>
        <w:ind w:left="914" w:right="210" w:hanging="514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EAE078C" w14:textId="77777777" w:rsidR="009C7BB8" w:rsidRDefault="009C7BB8" w:rsidP="009C7BB8">
      <w:pPr>
        <w:pStyle w:val="A5"/>
        <w:numPr>
          <w:ilvl w:val="0"/>
          <w:numId w:val="373"/>
        </w:numPr>
        <w:tabs>
          <w:tab w:val="left" w:pos="564"/>
          <w:tab w:val="left" w:pos="572"/>
          <w:tab w:val="left" w:pos="581"/>
          <w:tab w:val="left" w:pos="590"/>
          <w:tab w:val="left" w:pos="600"/>
        </w:tabs>
        <w:ind w:left="813" w:right="210" w:hanging="4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15645416" w14:textId="77777777" w:rsidR="009C7BB8" w:rsidRDefault="009C7BB8" w:rsidP="009C7BB8">
      <w:pPr>
        <w:pStyle w:val="A5"/>
        <w:numPr>
          <w:ilvl w:val="0"/>
          <w:numId w:val="376"/>
        </w:numPr>
        <w:tabs>
          <w:tab w:val="left" w:pos="572"/>
          <w:tab w:val="left" w:pos="581"/>
          <w:tab w:val="left" w:pos="590"/>
          <w:tab w:val="left" w:pos="600"/>
        </w:tabs>
        <w:ind w:left="713" w:right="210" w:hanging="3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44FA9BBF" w14:textId="77777777" w:rsidR="009C7BB8" w:rsidRDefault="009C7BB8" w:rsidP="009C7BB8">
      <w:pPr>
        <w:pStyle w:val="A5"/>
        <w:numPr>
          <w:ilvl w:val="0"/>
          <w:numId w:val="379"/>
        </w:numPr>
        <w:tabs>
          <w:tab w:val="left" w:pos="581"/>
          <w:tab w:val="left" w:pos="590"/>
          <w:tab w:val="left" w:pos="600"/>
        </w:tabs>
        <w:ind w:left="613" w:right="210" w:hanging="213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5D35BA5D" w14:textId="77777777" w:rsidR="009C7BB8" w:rsidRDefault="009C7BB8" w:rsidP="009C7BB8">
      <w:pPr>
        <w:pStyle w:val="A5"/>
        <w:numPr>
          <w:ilvl w:val="0"/>
          <w:numId w:val="382"/>
        </w:numPr>
        <w:tabs>
          <w:tab w:val="left" w:pos="581"/>
          <w:tab w:val="left" w:pos="590"/>
          <w:tab w:val="left" w:pos="600"/>
        </w:tabs>
        <w:ind w:right="210"/>
        <w:jc w:val="left"/>
        <w:rPr>
          <w:rFonts w:ascii="Times" w:eastAsia="Times" w:hAnsi="Times" w:cs="Times"/>
          <w:sz w:val="21"/>
          <w:szCs w:val="21"/>
          <w:lang w:val="en-US"/>
        </w:rPr>
      </w:pPr>
    </w:p>
    <w:p w14:paraId="713B62AA" w14:textId="77777777" w:rsidR="009C7BB8" w:rsidRDefault="009C7BB8" w:rsidP="009C7BB8">
      <w:pPr>
        <w:pStyle w:val="A5"/>
        <w:numPr>
          <w:ilvl w:val="0"/>
          <w:numId w:val="385"/>
        </w:numPr>
        <w:tabs>
          <w:tab w:val="clear" w:pos="415"/>
          <w:tab w:val="num" w:pos="590"/>
          <w:tab w:val="left" w:pos="600"/>
        </w:tabs>
        <w:ind w:right="210" w:hanging="15"/>
        <w:rPr>
          <w:rFonts w:ascii="宋体" w:eastAsia="宋体" w:hAnsi="宋体" w:cs="宋体"/>
          <w:sz w:val="21"/>
          <w:szCs w:val="21"/>
          <w:lang w:val="en-US"/>
        </w:rPr>
      </w:pPr>
    </w:p>
    <w:p w14:paraId="0E450EA5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sz w:val="21"/>
          <w:szCs w:val="21"/>
          <w:lang w:val="en-US"/>
        </w:rPr>
        <w:t xml:space="preserve">    json</w:t>
      </w:r>
      <w:r>
        <w:rPr>
          <w:rFonts w:ascii="宋体" w:eastAsia="宋体" w:hAnsi="宋体" w:cs="宋体"/>
          <w:sz w:val="21"/>
          <w:szCs w:val="21"/>
        </w:rPr>
        <w:t>示例：</w:t>
      </w:r>
    </w:p>
    <w:p w14:paraId="0A4F7F3A" w14:textId="77777777" w:rsidR="009C7BB8" w:rsidRDefault="009C7BB8">
      <w:pPr>
        <w:pStyle w:val="A5"/>
      </w:pPr>
      <w:r>
        <w:rPr>
          <w:rFonts w:ascii="宋体" w:eastAsia="宋体" w:hAnsi="宋体" w:cs="宋体"/>
          <w:b/>
          <w:bCs/>
          <w:sz w:val="21"/>
          <w:szCs w:val="21"/>
          <w:lang w:val="en-US"/>
        </w:rPr>
        <w:tab/>
      </w:r>
      <w:r>
        <w:rPr>
          <w:rFonts w:ascii="宋体" w:eastAsia="宋体" w:hAnsi="宋体" w:cs="宋体"/>
        </w:rPr>
        <w:t>{"statuCode":200,"datas":["store",{"store_id":"1","store_name":"admin","grade_id":"1","member_id":"1","member_name":"admin","seller_name":"admin","sc_id":"0","store_company_name":null,"province_id":"0","area_info":"","store_address":"","store_zip":"","store_state":"1","store_close_info":null,"store_sort":"0","store_time":"1441039206","store_end_time":null,"store_label":null,"store_banner":null,"store_avatar":null,"store_keywords":"","store_description":"","store_qq":null,"store_ww":null,"store_phone":null,"store_zy":null,"store_domain":null,"store_domain_times":"0","store_recommend":"0","store_theme":"default","store_credit":{"store_desccredit":{"text":"\u63cf\u8ff0\u76f8\u7b26","credit":5},"store_servicecredit":{"text":"\u670d\u52a1\u6001\u5ea6","credit":5},"store_deliverycredit":{"text":"\u53d1\u8d27\u901f\u5ea6","credit":5}},"store_desccredit":"0","store_servicecredit":"0","store_deliverycredit":"0","store_collect":"0","store_slide":"04962545455090187.jpg,,,,","store_slide_url":"http:\/\/,http:\/\/,http:\/\/,http:\/\/,http:\/\/","store_stamp":null,"store_printdesc":null,"store_sales":"0","store_presales":null,"store_aftersales":null,"store_workingtime":null,"store_free_price":"0.00","store_decoration_switch":"0","store_decoration_only":"0","store_decoration_image_count":"0","live_store_name":"\u4fcf\u6c5f\u5357","live_store_address":"\u5929\u6d25\u5e02\u5357\u5f00\u533a\u5357\u95e8\u5916\u5927\u88572\u53f7\u5927\u60a6\u57ce\u8d2d\u7269\u4e2d\u5fc3\u5317\u533a4L-27","live_store_tel":"400-800800","live_store_bus":"829\u8def\u3001832\u8def\u3001837\u8def\u3001855\u8def\u3001841\u8def\u3001860\u8def \u5730\u94c12\u53f7\u7ebf","is_own_shop":"1","bind_all_gc":"1","store_vrcode_prefix":null,"store_baozh":"0","store_baozhopen":"0","store_baozhrmb":"\u96f6","store_qtian":"0","store_zhping":"0","store_erxiaoshi":"0","store_tuihuo":"0","store_shiyong":"0","store_shiti":"0","store_xiaoxie":"0","store_huodaofk":"0","store_free_time":null,"goods_count":"6","store_credit_average":5,"store_credit_percent":100}]}</w:t>
      </w:r>
    </w:p>
    <w:p w14:paraId="26D078C9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提供给商管前台的API</w:t>
      </w:r>
    </w:p>
    <w:p w14:paraId="26B69103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提供给商户前台的API</w:t>
      </w:r>
    </w:p>
    <w:p w14:paraId="44E5D956" w14:textId="77777777" w:rsidR="009C7BB8" w:rsidRDefault="009C7BB8">
      <w:pPr>
        <w:pStyle w:val="A5"/>
        <w:numPr>
          <w:ilvl w:val="0"/>
          <w:numId w:val="6"/>
        </w:numPr>
        <w:tabs>
          <w:tab w:val="num" w:pos="537"/>
          <w:tab w:val="left" w:pos="564"/>
          <w:tab w:val="left" w:pos="592"/>
          <w:tab w:val="left" w:pos="622"/>
          <w:tab w:val="left" w:pos="653"/>
          <w:tab w:val="left" w:pos="686"/>
        </w:tabs>
        <w:ind w:left="537" w:hanging="537"/>
        <w:outlineLvl w:val="1"/>
        <w:rPr>
          <w:rFonts w:ascii="Times" w:eastAsia="Times" w:hAnsi="Times" w:cs="Times"/>
          <w:b/>
          <w:bCs/>
          <w:sz w:val="21"/>
          <w:szCs w:val="21"/>
          <w:lang w:val="en-US"/>
        </w:rPr>
      </w:pPr>
      <w:r>
        <w:rPr>
          <w:rFonts w:ascii="宋体" w:eastAsia="宋体" w:hAnsi="宋体" w:cs="宋体"/>
          <w:b/>
          <w:bCs/>
          <w:sz w:val="21"/>
          <w:szCs w:val="21"/>
        </w:rPr>
        <w:t>提供给装修公司前台的API</w:t>
      </w:r>
    </w:p>
    <w:p w14:paraId="40CF8964" w14:textId="77777777" w:rsidR="009C7BB8" w:rsidRDefault="009C7BB8">
      <w:pPr>
        <w:pStyle w:val="A5"/>
        <w:rPr>
          <w:rFonts w:ascii="宋体" w:eastAsia="宋体" w:hAnsi="宋体" w:cs="宋体"/>
          <w:b/>
          <w:bCs/>
          <w:sz w:val="21"/>
          <w:szCs w:val="21"/>
          <w:lang w:val="en-US"/>
        </w:rPr>
      </w:pPr>
    </w:p>
    <w:p w14:paraId="74D6904D" w14:textId="77777777" w:rsidR="009C7BB8" w:rsidRDefault="009C7BB8">
      <w:pPr>
        <w:pStyle w:val="A5"/>
        <w:jc w:val="left"/>
        <w:rPr>
          <w:rFonts w:ascii="宋体" w:eastAsia="宋体" w:hAnsi="宋体" w:cs="宋体"/>
          <w:lang w:val="en-US"/>
        </w:rPr>
      </w:pPr>
    </w:p>
    <w:p w14:paraId="666AC50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916269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10.获取设计师</w:t>
      </w:r>
    </w:p>
    <w:p w14:paraId="51D24DE9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40B37CA9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3B73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79A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220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7DF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39F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508658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3C6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33F09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2865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8625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262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2AAA6A0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35CC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997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B5992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8331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CFF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8F92AD4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1FC2F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8405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991B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770B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23E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3CD9616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FAC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D967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2E5FE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E1E0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3142A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7A79A312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2771EBC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86E8C5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40B43D8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46E0AB6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85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EC2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79F1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005C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AB93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6F667DBE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B82D4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6C9A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957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D880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7F6B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1FF0AE9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27AA7A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2C64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6D22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074EF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2EEE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340D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0E6FE49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C8B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91C2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99C5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0B5B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6FE6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0B596FC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12138E0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28FA338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B757DE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56ADA5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5F47C90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5FF8B217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62D5094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1D2ACD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2A3E3E4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8B5F29D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67293E6F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344D1A84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CFF0CE7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2F9EB0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{“code":200,"hasmore":true,"page_total":3,"datas":{"desginers_list":[{"id":"7","sn_title":"6","sn_head":"","sn_content":"6","sn_add_time":"1443585818","sn_store_id":"1","sn_if_show":"1","sn_sort":"255","sn_label":null},{"id":"8","sn_title":"7","sn_head":"","sn_content":"7","sn_add_time":"1443585824","sn_store_id":"1","sn_if_show":"1","sn_sort":"255","sn_label":null},{"id":"9","sn_title":"8","sn_head":"","sn_content":"8","sn_add_time":"1443585830","sn_store_id":"1","sn_if_show":"1","sn_sort":"255","sn_label":null},{"id":"10","sn_title":"9","sn_head":"","sn_content":"9","sn_add_time":"1443585835","sn_store_id":"1","sn_if_show":"1","sn_sort":"255","sn_label":null},{"id":"11","sn_title":"10","sn_head":"","sn_content":"10","sn_add_time":"1443585844","sn_store_id":"1","sn_if_show":"1","sn_sort":"255","sn_label":null}]}}</w:t>
      </w:r>
    </w:p>
    <w:p w14:paraId="75DEE851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38363EA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11.获取设计师作品</w:t>
      </w:r>
    </w:p>
    <w:p w14:paraId="629CBE7B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1B9295D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4508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2D8D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64D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9E9B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7220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5C9C71C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AD3EF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16393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5B986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093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D846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6315FA80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BDF8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D08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813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015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5F85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7751444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7DDDC" w14:textId="77777777" w:rsidR="009C7BB8" w:rsidRDefault="009C7BB8">
            <w:pPr>
              <w:pStyle w:val="A5"/>
            </w:pPr>
            <w: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72733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A70C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030D4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1B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用户id</w:t>
            </w:r>
          </w:p>
        </w:tc>
      </w:tr>
      <w:tr w:rsidR="009C7BB8" w:rsidRPr="009C7BB8" w14:paraId="074017A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611BF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382D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0DC9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DA6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CAA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</w:tbl>
    <w:p w14:paraId="40D8B544" w14:textId="77777777" w:rsidR="009C7BB8" w:rsidRDefault="009C7BB8">
      <w:pPr>
        <w:pStyle w:val="A5"/>
        <w:ind w:left="108" w:hanging="108"/>
        <w:jc w:val="left"/>
        <w:rPr>
          <w:rFonts w:ascii="宋体" w:eastAsia="宋体" w:hAnsi="宋体" w:cs="宋体"/>
        </w:rPr>
      </w:pPr>
    </w:p>
    <w:p w14:paraId="54AEC9BE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507E6845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1C730EA3" w14:textId="77777777" w:rsidR="009C7BB8" w:rsidRDefault="009C7BB8">
      <w:pPr>
        <w:pStyle w:val="A5"/>
        <w:jc w:val="left"/>
        <w:rPr>
          <w:rFonts w:ascii="宋体" w:eastAsia="宋体" w:hAnsi="宋体" w:cs="宋体"/>
        </w:rPr>
      </w:pPr>
    </w:p>
    <w:p w14:paraId="05054874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36B9375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216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FD419C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C32E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AD51C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8EB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63A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95D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0BE7D6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E6767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18834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2E5B1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96FC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730AA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6782D1FB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B48213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800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1BC8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A1474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93A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8FD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60153E3F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38D5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desginers_list’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709A9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A80C5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AE075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8A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236F88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sn_title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标题</w:t>
            </w:r>
          </w:p>
          <w:p w14:paraId="08C13B79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>sn_head</w:t>
            </w:r>
            <w:r>
              <w:rPr>
                <w:rFonts w:eastAsia="Courier New"/>
                <w:lang w:val="zh-CN"/>
              </w:rPr>
              <w:t xml:space="preserve"> 头像地址</w:t>
            </w:r>
          </w:p>
          <w:p w14:paraId="781351C4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1834D0F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sn_content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介绍</w:t>
            </w:r>
          </w:p>
          <w:p w14:paraId="3D41DB9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sn_store_id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负责人邮件</w:t>
            </w:r>
          </w:p>
          <w:p w14:paraId="22910DD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responsibleName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负责人姓名</w:t>
            </w:r>
          </w:p>
          <w:p w14:paraId="31CD9600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businessesNo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营业执照编号</w:t>
            </w:r>
          </w:p>
          <w:p w14:paraId="3700591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title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商店标题</w:t>
            </w:r>
          </w:p>
          <w:p w14:paraId="2367829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customerServicePhone: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客服号码</w:t>
            </w:r>
          </w:p>
          <w:p w14:paraId="550947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detailedAddress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详细地址</w:t>
            </w:r>
          </w:p>
        </w:tc>
      </w:tr>
    </w:tbl>
    <w:p w14:paraId="2A01D380" w14:textId="77777777" w:rsidR="009C7BB8" w:rsidRDefault="009C7BB8">
      <w:pPr>
        <w:pStyle w:val="A5"/>
        <w:ind w:left="108" w:hanging="108"/>
        <w:jc w:val="left"/>
        <w:rPr>
          <w:rFonts w:ascii="Times New Roman" w:eastAsia="Times New Roman" w:hAnsi="Times New Roman" w:cs="Times New Roman"/>
        </w:rPr>
      </w:pPr>
    </w:p>
    <w:p w14:paraId="231B9C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54E0ED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E9D36B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049AD4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589549C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207FBA0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F100F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62BEE7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获取商品列表（所有）</w:t>
      </w:r>
    </w:p>
    <w:p w14:paraId="5E67EB0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http://192.168.1.2:88/whshop/mobile/index.php?act=goods&amp;op=goods_list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00A58F4E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F397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B60B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B37C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8D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6F22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481E8DC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7467A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7976D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9257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FEDAD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DC16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8645BC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F023B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5881E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DC5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7B4D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081E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64E57DB6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29BFE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34EB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5E673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A3C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75D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0B8D78D8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8998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F5F8A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10A5F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7C52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3B04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9292487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1B808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DE246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E6954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B837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E94A3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17A5B148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3DCA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E33B2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1E7D0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70095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E552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</w:tbl>
    <w:p w14:paraId="4A8ED12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63FA8F4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E573C8F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B02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8581C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6C2F6CD0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41D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FBF8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8F0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4FCB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FF323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122D7FB9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E655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3A017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15D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1A5B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EB000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2A22C006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FDAE851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99201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A3D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262F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B582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283E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38BBC212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5C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2B5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83D3E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3EAD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B53C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490AE1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4172FEAD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73A0FE4C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0248A6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3826083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61593D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24D5DE5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BBEDE9C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46ED2F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4A9F8AA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6597AC8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06C2417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655608D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309EB438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53748915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1611056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6092A9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8B3CB7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</w:t>
      </w:r>
      <w:r>
        <w:t>”</w:t>
      </w:r>
      <w:r>
        <w:rPr>
          <w:rFonts w:ascii="Times New Roman"/>
        </w:rPr>
        <w:t>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349110D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C409B1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58AB30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eastAsia="Times New Roman"/>
        </w:rPr>
        <w:t>店铺内获取商品列表</w:t>
      </w:r>
    </w:p>
    <w:p w14:paraId="0502B5B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http://192.168.1.2:88/whshop/mobile/index.php?act=store&amp;op=goods_list</w:t>
      </w:r>
    </w:p>
    <w:p w14:paraId="5401DA5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32F00295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2F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9A7D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9768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5813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240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3D549C4E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FCB45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5F84C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35A77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85C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341E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每页多少条</w:t>
            </w:r>
          </w:p>
        </w:tc>
      </w:tr>
      <w:tr w:rsidR="009C7BB8" w:rsidRPr="009C7BB8" w14:paraId="1EEB2703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D1E32" w14:textId="77777777" w:rsidR="009C7BB8" w:rsidRDefault="009C7BB8">
            <w:pPr>
              <w:pStyle w:val="A5"/>
            </w:pPr>
            <w: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768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F258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F15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94224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当前页数</w:t>
            </w:r>
          </w:p>
        </w:tc>
      </w:tr>
      <w:tr w:rsidR="009C7BB8" w:rsidRPr="009C7BB8" w14:paraId="3CC2225B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45FF4" w14:textId="77777777" w:rsidR="009C7BB8" w:rsidRDefault="009C7BB8">
            <w:pPr>
              <w:pStyle w:val="A5"/>
            </w:pPr>
            <w:r>
              <w:t>gc_id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1E08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0FBB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B425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DC3EC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rPr>
                <w:lang w:val="zh-CN" w:eastAsia="zh-CN"/>
              </w:rPr>
              <w:t>商品分类</w:t>
            </w:r>
            <w:r>
              <w:t>id</w:t>
            </w:r>
          </w:p>
        </w:tc>
      </w:tr>
      <w:tr w:rsidR="009C7BB8" w:rsidRPr="009C7BB8" w14:paraId="3961F0B1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CCD01" w14:textId="77777777" w:rsidR="009C7BB8" w:rsidRDefault="009C7BB8">
            <w:pPr>
              <w:pStyle w:val="A5"/>
            </w:pPr>
            <w:r>
              <w:t>keyword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1984C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7C0A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F8312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4118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关键字</w:t>
            </w:r>
          </w:p>
        </w:tc>
      </w:tr>
      <w:tr w:rsidR="009C7BB8" w:rsidRPr="009C7BB8" w14:paraId="50F7E012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B7F0E" w14:textId="77777777" w:rsidR="009C7BB8" w:rsidRDefault="009C7BB8">
            <w:pPr>
              <w:pStyle w:val="A5"/>
            </w:pPr>
            <w:r>
              <w:t>order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6243D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8FE37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D7DD0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7BB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顺序 2 倒叙 1正序</w:t>
            </w:r>
          </w:p>
        </w:tc>
      </w:tr>
      <w:tr w:rsidR="009C7BB8" w:rsidRPr="009C7BB8" w14:paraId="4217AB0F" w14:textId="77777777">
        <w:trPr>
          <w:cantSplit/>
          <w:trHeight w:val="6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BE748" w14:textId="77777777" w:rsidR="009C7BB8" w:rsidRDefault="009C7BB8">
            <w:pPr>
              <w:pStyle w:val="A5"/>
            </w:pPr>
            <w: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49FB4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A178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53C8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BAB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排序方式 0默认1销量2人气3价格</w:t>
            </w:r>
          </w:p>
        </w:tc>
      </w:tr>
      <w:tr w:rsidR="009C7BB8" w:rsidRPr="009C7BB8" w14:paraId="1F7D6CBF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336C" w14:textId="77777777" w:rsidR="009C7BB8" w:rsidRDefault="009C7BB8">
            <w:pPr>
              <w:pStyle w:val="A5"/>
            </w:pPr>
            <w:r>
              <w:t>store_id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68F7" w14:textId="77777777" w:rsidR="009C7BB8" w:rsidRDefault="009C7BB8">
            <w:pPr>
              <w:pStyle w:val="A5"/>
            </w:pPr>
            <w: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7E15" w14:textId="77777777" w:rsidR="009C7BB8" w:rsidRDefault="009C7BB8">
            <w:pPr>
              <w:pStyle w:val="A5"/>
            </w:pPr>
            <w: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7C7DD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5A21" w14:textId="77777777" w:rsidR="009C7BB8" w:rsidRDefault="009C7BB8">
            <w:pPr>
              <w:pStyle w:val="A5"/>
              <w:widowControl/>
              <w:spacing w:line="300" w:lineRule="auto"/>
              <w:jc w:val="left"/>
            </w:pPr>
            <w:r>
              <w:t>店铺id</w:t>
            </w:r>
          </w:p>
        </w:tc>
      </w:tr>
    </w:tbl>
    <w:p w14:paraId="29C19D2D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3B78D4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3B2E28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0A884A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BF58B9B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65F96EE1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7043FC32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FA91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F0A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D2935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28C2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6987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284DEF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F0ABD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BE92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D2836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C5053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2362D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4AB54BC3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44088E2B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2985A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page_total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B75F5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19DB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1EF7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C0996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总页数</w:t>
            </w:r>
          </w:p>
        </w:tc>
      </w:tr>
      <w:tr w:rsidR="009C7BB8" w:rsidRPr="009C7BB8" w14:paraId="46F8648D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D6D3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goods_list’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0FE6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6F40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D5631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0438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id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设计师id</w:t>
            </w:r>
          </w:p>
          <w:p w14:paraId="7D9AA46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goods_name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商品名</w:t>
            </w:r>
          </w:p>
          <w:p w14:paraId="30A2A70A" w14:textId="77777777" w:rsidR="009C7BB8" w:rsidRDefault="009C7BB8">
            <w:pPr>
              <w:pStyle w:val="HTML"/>
              <w:widowControl/>
              <w:tabs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800"/>
              </w:tabs>
              <w:rPr>
                <w:rFonts w:ascii="宋体" w:eastAsia="宋体" w:hAnsi="宋体" w:cs="宋体"/>
                <w:sz w:val="21"/>
                <w:szCs w:val="21"/>
                <w:lang w:val="zh-Hans" w:eastAsia="zh-Hans"/>
              </w:rPr>
            </w:pPr>
            <w:r>
              <w:t xml:space="preserve">goods_price </w:t>
            </w:r>
            <w:r>
              <w:rPr>
                <w:rFonts w:eastAsia="Courier New"/>
                <w:lang w:val="zh-CN"/>
              </w:rPr>
              <w:t>市级价格</w:t>
            </w:r>
          </w:p>
          <w:p w14:paraId="6AEF025F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</w:p>
          <w:p w14:paraId="6E3AEB3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goods_marketprice 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市场价</w:t>
            </w:r>
          </w:p>
          <w:p w14:paraId="655FD01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goods_image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商品主图</w:t>
            </w:r>
          </w:p>
          <w:p w14:paraId="27BED41B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goods_salenum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销售数量</w:t>
            </w:r>
          </w:p>
          <w:p w14:paraId="5EDBC9CD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evaluation_good_star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星级评价</w:t>
            </w:r>
          </w:p>
          <w:p w14:paraId="30D9ADF1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 xml:space="preserve">evaluation_count 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评价数</w:t>
            </w:r>
          </w:p>
          <w:p w14:paraId="29F2C2AE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is_virtual: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是否为虚拟商品 1是，0否</w:t>
            </w:r>
          </w:p>
          <w:p w14:paraId="612355AA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fr-FR"/>
              </w:rPr>
              <w:t>is_presell</w:t>
            </w: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 是否是预售商品 1是，0否</w:t>
            </w:r>
          </w:p>
          <w:p w14:paraId="239A4D66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is_fcode 是否为F码商品 1是，0否</w:t>
            </w:r>
          </w:p>
          <w:p w14:paraId="71981872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 xml:space="preserve">have_gift </w:t>
            </w:r>
          </w:p>
          <w:p w14:paraId="72EEB7CF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group_flag 团购标记</w:t>
            </w:r>
          </w:p>
          <w:p w14:paraId="4B0E7DB4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xianshi_flag 限时标记</w:t>
            </w:r>
          </w:p>
          <w:p w14:paraId="05F945D3" w14:textId="77777777" w:rsidR="009C7BB8" w:rsidRDefault="009C7BB8">
            <w:pPr>
              <w:pStyle w:val="A5"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ja-JP" w:eastAsia="ja-JP"/>
              </w:rPr>
              <w:t>goods_image_url 商品图片地址</w:t>
            </w:r>
          </w:p>
        </w:tc>
      </w:tr>
    </w:tbl>
    <w:p w14:paraId="42365834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9E29AB5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555E719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{"code":200,"hasmore":true,"page_total":2,"datas":{"goods_list":[{"goods_id":"232","goods_name":"\u4e2d\u534e\u8001\u5b57\u53f7 \u4e1c\u963f\u963f\u80f6\u6843\u82b1\u59ec\u963f\u80f6\u7cd5300g","goods_price":"95.00","goods_marketprice":"168.00","goods_image":"1_04423411880302392.png","goods_salenum":"2","evaluation_good_star":"5","evaluation_count":"0","is_virtual":"0","is_presell":"0","is_fcode":"0","have_gift":"0","group_flag":true,"xianshi_flag":false,"goods_image_url":"http:\/\/localhost\/33hao\/data\/upload\/shop\/common\/default_goods_image_360.gif"},{"goods_id":"231","goods_name":"\u81f3\u5c0a\u91d1\u5956 \u6cd5\u56fd\u539f\u74f6\u8fdb\u53e3AOC\u7ea2\u9152 \u4efb\u9009\u4e00\u7bb1 \u7ea2\u6c99\u57ce\u5821\u7ea2\u8461\u8404\u9152 \u539f\u88c5\u8fdb\u53e3","goods_price":"228.00","goods_marketprice":"1688.00","goods_image":"1_04423392298369303.jpg","goods_salenum":"12","evaluation_good_star":"5","evaluation_count":"1","is_virtual":"0","is_presell":"0","is_fcode":"0","have_gift":"0","group_flag":true,"xianshi_flag":false,"goods_image_url":"http:\/\/localhost\/33hao\/data\/upload\/shop\/store\/goods\/1\/1_04423392298369303_360.jpg"},{"goods_id":"52","goods_name":"\u65b0\u6b3e \u5973\u6b3e \u62fc\u63a5 \u4e0d\u89c4\u5219\u6446 \u957f\u8896\u9488\u7ec7\u886b\u5f00\u886b \u674f\u96e8 \u767d\u8272","goods_price":"58.00","goods_marketprice":"483.00","goods_image":"1_04418253240878850.jpg","goods_salenum":"0","evaluation_good_star":"5","evaluation_count":"0","is_virtual":"0","is_presell":"0","is_fcode":"0","have_gift":"0","group_flag":false,"xianshi_flag":true,"goods_image_url":"http:\/\/localhost\/33hao\/data\/upload\/shop\/store\/goods\/1\/1_04418253240878850_360.jpg"},{"goods_id":"46","goods_name":"\u6625\u88c5 \u62ab\u80a9\u5f0f \u8d85\u77ed\u6b3e \u9488\u7ec7 \u886b\u5f00\u886b \u5973\u88c5 \u9752\u9e1f \u7eff\u8272","goods_price":"129.00","goods_marketprice":"358.00","goods_image":"1_04418240378724556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,{"goods_id":"42","goods_name":"2014\u6625\u6b3e\u6253\u5e95\u6bdb\u886b\u62fc\u8272\u6bdb\u8863 \u957f\u8896\u5957\u5934\u9488\u7ec7\u886b \u83ba \u84dd\u8272</w:t>
      </w:r>
      <w:r>
        <w:t>”</w:t>
      </w:r>
      <w:r>
        <w:rPr>
          <w:rFonts w:ascii="Times New Roman"/>
        </w:rPr>
        <w:t>,"goods_price":"179.00","goods_marketprice":"568.00","goods_image":"1_04418211646104580.jpg","goods_salenum":"0","evaluation_good_star":"5","evaluation_count":"0","is_virtual":"0","is_presell":"0","is_fcode":"0","have_gift":"0","group_flag":false,"xianshi_flag":false,"goods_image_url":"http:\/\/localhost\/33hao\/data\/upload\/shop\/common\/default_goods_image_360.gif"}]}}</w:t>
      </w:r>
    </w:p>
    <w:p w14:paraId="0B8F7F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B20ED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594EC96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3E9153A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13 </w:t>
      </w:r>
      <w:r>
        <w:rPr>
          <w:rFonts w:eastAsia="Times New Roman"/>
        </w:rPr>
        <w:t>商品详情页</w:t>
      </w:r>
    </w:p>
    <w:p w14:paraId="68430256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http://192.168.1.2:88/whshop/mobile/index.php?act=store&amp;op=goods_detail</w:t>
      </w:r>
    </w:p>
    <w:p w14:paraId="6DBD80D2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C7BB8" w:rsidRPr="009C7BB8" w14:paraId="6E874D60" w14:textId="77777777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3E17E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532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8B15F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57D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994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791FA1E5" w14:textId="77777777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03D21" w14:textId="77777777" w:rsidR="009C7BB8" w:rsidRDefault="009C7BB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61280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877A" w14:textId="77777777" w:rsidR="009C7BB8" w:rsidRDefault="009C7BB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1808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409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商品id</w:t>
            </w:r>
          </w:p>
        </w:tc>
      </w:tr>
    </w:tbl>
    <w:p w14:paraId="4D92CC4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13B44E1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0723761C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7676CFC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70E3407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  <w:r>
        <w:rPr>
          <w:rFonts w:eastAsia="Times New Roman"/>
        </w:rPr>
        <w:t>返回</w:t>
      </w:r>
    </w:p>
    <w:p w14:paraId="06EEBA80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8"/>
        <w:gridCol w:w="700"/>
        <w:gridCol w:w="1000"/>
        <w:gridCol w:w="1375"/>
        <w:gridCol w:w="2935"/>
      </w:tblGrid>
      <w:tr w:rsidR="009C7BB8" w:rsidRPr="009C7BB8" w14:paraId="2D4F4B13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57EB2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1D00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75487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29C7B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9E191" w14:textId="77777777" w:rsidR="009C7BB8" w:rsidRDefault="009C7BB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C7BB8" w:rsidRPr="009C7BB8" w14:paraId="289BEBBD" w14:textId="77777777">
        <w:trPr>
          <w:cantSplit/>
          <w:trHeight w:val="9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FD1B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statuCode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E6EEB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201B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99DBB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4E255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10200   </w:t>
            </w:r>
            <w:r>
              <w:rPr>
                <w:rFonts w:ascii="宋体" w:eastAsia="宋体" w:hAnsi="宋体" w:cs="宋体"/>
                <w:sz w:val="21"/>
                <w:szCs w:val="21"/>
              </w:rPr>
              <w:t>获取数据成功</w:t>
            </w:r>
          </w:p>
          <w:p w14:paraId="3B6B90B9" w14:textId="77777777" w:rsidR="009C7BB8" w:rsidRDefault="009C7BB8">
            <w:pPr>
              <w:pStyle w:val="A5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 xml:space="preserve">10404  </w:t>
            </w:r>
            <w:r>
              <w:rPr>
                <w:rFonts w:ascii="宋体" w:eastAsia="宋体" w:hAnsi="宋体" w:cs="宋体"/>
                <w:sz w:val="21"/>
                <w:szCs w:val="21"/>
              </w:rPr>
              <w:t xml:space="preserve">获取数据失败 </w:t>
            </w:r>
          </w:p>
        </w:tc>
      </w:tr>
      <w:tr w:rsidR="009C7BB8" w:rsidRPr="009C7BB8" w14:paraId="7E3E4F9A" w14:textId="77777777">
        <w:trPr>
          <w:cantSplit/>
          <w:trHeight w:val="370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F8609" w14:textId="77777777" w:rsidR="009C7BB8" w:rsidRPr="009C7BB8" w:rsidRDefault="009C7BB8"/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5A89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625C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421C4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47A" w14:textId="77777777" w:rsidR="009C7BB8" w:rsidRPr="009C7BB8" w:rsidRDefault="009C7BB8"/>
        </w:tc>
      </w:tr>
      <w:tr w:rsidR="009C7BB8" w:rsidRPr="009C7BB8" w14:paraId="41743B21" w14:textId="77777777">
        <w:trPr>
          <w:cantSplit/>
          <w:trHeight w:val="7765"/>
        </w:trPr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CB7F" w14:textId="77777777" w:rsidR="009C7BB8" w:rsidRDefault="009C7BB8">
            <w:pPr>
              <w:pStyle w:val="A5"/>
              <w:widowControl/>
              <w:spacing w:line="30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datas</w:t>
            </w:r>
            <w:r>
              <w:rPr>
                <w:rFonts w:ascii="宋体" w:eastAsia="宋体" w:hAnsi="宋体" w:cs="宋体"/>
                <w:sz w:val="21"/>
                <w:szCs w:val="21"/>
              </w:rPr>
              <w:t>［</w:t>
            </w:r>
            <w:r>
              <w:rPr>
                <w:rFonts w:ascii="宋体" w:eastAsia="宋体" w:hAnsi="宋体" w:cs="宋体"/>
                <w:sz w:val="21"/>
                <w:szCs w:val="21"/>
                <w:lang w:val="en-US"/>
              </w:rPr>
              <w:t>’ good’</w:t>
            </w:r>
            <w:r>
              <w:rPr>
                <w:rFonts w:ascii="宋体" w:eastAsia="宋体" w:hAnsi="宋体" w:cs="宋体"/>
                <w:sz w:val="21"/>
                <w:szCs w:val="21"/>
              </w:rPr>
              <w:t>］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70C" w14:textId="77777777" w:rsidR="009C7BB8" w:rsidRPr="009C7BB8" w:rsidRDefault="009C7BB8"/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8D53D" w14:textId="77777777" w:rsidR="009C7BB8" w:rsidRPr="009C7BB8" w:rsidRDefault="009C7BB8"/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964FF" w14:textId="77777777" w:rsidR="009C7BB8" w:rsidRPr="009C7BB8" w:rsidRDefault="009C7BB8"/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44A53" w14:textId="77777777" w:rsidR="009C7BB8" w:rsidRDefault="009C7BB8">
            <w:pPr>
              <w:pStyle w:val="A5"/>
              <w:spacing w:line="300" w:lineRule="auto"/>
            </w:pPr>
          </w:p>
        </w:tc>
      </w:tr>
    </w:tbl>
    <w:p w14:paraId="230D26D3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4A972B38" w14:textId="77777777" w:rsidR="009C7BB8" w:rsidRDefault="009C7BB8">
      <w:pPr>
        <w:pStyle w:val="A5"/>
        <w:jc w:val="left"/>
        <w:rPr>
          <w:rFonts w:ascii="Times New Roman" w:eastAsia="Times New Roman" w:hAnsi="Times New Roman" w:cs="Times New Roman"/>
        </w:rPr>
      </w:pPr>
    </w:p>
    <w:p w14:paraId="2461D086" w14:textId="77777777" w:rsidR="009C7BB8" w:rsidRDefault="009C7BB8">
      <w:pPr>
        <w:pStyle w:val="A5"/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/>
        </w:rPr>
        <w:t>{"statuCode":200,"datas":["good",{"goods_info":{"goods_name":"2014\u6625\u6b3e\u6253\u5e95\u6bdb\u886b\u62fc\u8272\u6bdb\u8863 \u957f\u8896\u5957\u5934\u9488\u7ec7\u886b \u83ba \u84dd\u8272","goods_jingle":"","gc_id_1":"1","gc_id_2":"4","gc_id_3":"14","store_id":"1","spec_name":{"1":"\u989c\u8272"},"spec_value":{"1":{"222":"\u84dd\u8272","224":"\u7eff\u8272","227":"\u6a59\u8272"}},"goods_attr":{"206":{"name":"\u6b3e\u5f0f","3050":"\u6bdb\u8863"},"207":{"name":"\u6750\u8d28","3064":"\u7f8a\u6bdb\/\u7f8a\u7ed2"},"208":{"name":"\u4ef7\u683c","3069":"100-199"},"209":{"name":"\u8896\u957f","3076":"\u957f\u8896"},"210":{"name":"\u98ce\u683c","3087":"\u539f\u521b\u8bbe\u8ba1"}},"mobile_body":"","goods_specname":"","goods_price":"179.00","goods_marketprice":"568.00","goods_costprice":"0.00","goods_discount":"31","goods_serial":"","goods_storage_alarm":"0","transport_id":"0","transport_title":"","goods_freight":"0.00","goods_vat":"0","areaid_1":"1","areaid_2":"36","goods_stcids":",0,","plateid_top":"0","plateid_bottom":"0","is_virtual":"0","virtual_indate":"0","virtual_limit":"0","virtual_invalid_refund":"1","is_fcode":"0","is_appoint":"0","appoint_satedate":"0","is_presell":"0","presell_deliverdate":"0","is_own_shop":"1","goods_id":"42","goods_promotion_price":"179.00","goods_promotion_type":"0","goods_click":3,"goods_salenum":"0","goods_collect":"0","goods_spec":{"222":"\u84dd\u8272"},"goods_storage":"100","color_id":"222","evaluation_good_star":"5","evaluation_count":"0","have_gift":"0","groupbuy_info":null,"xianshi_info":null,"goods_url":"http:\/\/localhost\/33hao\/shop\/index.php?act=goods&amp;op=index&amp;goods_id=42"},"spec_image":{"222":"http:\/\/localhost\/33hao\/data\/upload\/shop\/store\/goods\/1\/1_04418211646104580_60.jpg","224":"http:\/\/localhost\/33hao\/data\/upload\/shop\/store\/goods\/1\/1_04418211211965600_60.jpg","227":"http:\/\/localhost\/33hao\/data\/upload\/shop\/store\/goods\/1\/1_04418211855225368_60.jpg"},"mansong_info":null,"gift_array":[],"goods_commend_list":[{"goods_id":"231","goods_name":"\u81f3\u5c0a\u91d1\u5956 \u6cd5\u56fd\u539f\u74f6\u8fdb\u53e3AOC\u7ea2\u9152 \u4efb\u9009\u4e00\u7bb1 \u7ea2\u6c99\u57ce\u5821\u7ea2\u8461\u8404\u9152 \u539f\u88c5\u8fdb\u53e3","goods_price":"899.00","goods_image_url":"http:\/\/localhost\/33hao\/data\/upload\/shop\/store\/goods\/1\/1_04423392298369303_240.jpg"},{"goods_id":"232","goods_name":"\u4e2d\u534e\u8001\u5b57\u53f7 \u4e1c\u963f\u963f\u80f6\u6843\u82b1\u59ec\u963f\u80f6\u7cd5300g","goods_price":"150.00","goods_image_url":"http:\/\/localhost\/33hao\/data\/upload\/shop\/store\/goods\/1\/1_04423411880302392_240.png"},{"goods_id":"48","goods_name":"\u6625\u88c5 \u62ab\u80a9\u5f0f \u8d85\u77ed\u6b3e \u9488\u7ec7 \u886b\u5f00\u886b \u5973\u88c5 \u9752\u9e1f \u84dd\u8272","goods_price":"129.00","goods_image_url":"http:\/\/localhost\/33hao\/data\/upload\/shop\/store\/goods\/1\/1_04418240795665638_240.jpg"},{"goods_id":"49","goods_name":"\u6625\u88c5 \u62ab\u80a9\u5f0f \u8d85\u77ed\u6b3e \u9488\u7ec7 \u886b\u5f00\u886b \u5973\u88c5 \u9752\u9e1f \u9ed1\u8272","goods_price":"129.00","goods_image_url":"http:\/\/localhost\/33hao\/data\/upload\/shop\/store\/goods\/1\/1_04418240955916042_240.jpg"},{"goods_id":"53","goods_name":"\u65b0\u6b3e \u5973\u6b3e \u62fc\u63a5 \u4e0d\u89c4\u5219\u6446 \u957f\u8896\u9488\u7ec7\u886b\u5f00\u886b \u674f\u96e8 \u7d2b\u8272","goods_price":"99.00","goods_image_url":"http:\/\/localhost\/33hao\/data\/upload\/shop\/store\/goods\/1\/1_04418254088878407_240.jpg"},{"goods_id":"38","goods_name":"\u6b63\u54c1 2014\u6625\u88c5\u65b0\u6b3e \u5973 \u7ee3\u82b1\u9488\u7ec7\u886b \u5f00\u886b\u5916\u5957\u6d6e\u6851\u521d \u84dd\u8272","goods_price":"189.00","goods_image_url":"http:\/\/localhost\/33hao\/data\/upload\/shop\/store\/goods\/1\/1_04418207207476705_240.jpg"}],"store_info":{"store_id":"1","store_name":"admin","member_id":"1","store_qq":null,"store_ww":null,"store_phone":null,"member_name":"admin","avatar":"http:\/\/localhost\/33hao\/data\/upload\/shop\/common\/default_user_portrait.gif"},"spec_list":{"222":"42","224":"43","227":"44"},"goods_image":"http:\/\/localhost\/33hao\/data\/upload\/shop\/common\/default_goods_image_360.gif,http:\/\/localhost\/33hao\/data\/upload\/shop\/common\/default_goods_image_360.gif,http:\/\/localhost\/33hao\/data\/upload\/shop\/store\/goods\/1\/1_04418211670177204_360.jpg,http:\/\/localhost\/33hao\/data\/upload\/shop\/store\/goods\/1\/1_04418211696227370_360.jpg","IsHaveBuy":0}]}</w:t>
      </w:r>
      <w:r>
        <w:rPr>
          <w:rFonts w:ascii="宋体" w:eastAsia="宋体" w:hAnsi="宋体" w:cs="宋体"/>
          <w:sz w:val="21"/>
          <w:szCs w:val="21"/>
          <w:lang w:val="en-US"/>
        </w:rPr>
        <w:br w:type="page"/>
      </w:r>
    </w:p>
    <w:p w14:paraId="57895B9A" w14:textId="77777777" w:rsidR="009C7BB8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获取店铺动态</w:t>
      </w:r>
    </w:p>
    <w:p w14:paraId="4B8C0241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index.php?act=store&amp;op=sns</w:t>
      </w:r>
    </w:p>
    <w:p w14:paraId="553F5340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699DB5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3D41253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9CFF7CE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151EC" w:rsidRPr="009C7BB8" w14:paraId="2911E5E2" w14:textId="77777777" w:rsidTr="002151E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28B2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03D0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2907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DB5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6AC6E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5E413EA8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CD47D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07A8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972F3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B88F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1C6B7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2151EC" w:rsidRPr="009C7BB8" w14:paraId="3A7D5992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AD9E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402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8D2F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11C9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1AE0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2151EC" w:rsidRPr="009C7BB8" w14:paraId="62A6094D" w14:textId="77777777" w:rsidTr="002151E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1FD9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A9B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E345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BA15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93A14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16BFA85D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1AAC602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099"/>
        <w:gridCol w:w="992"/>
        <w:gridCol w:w="1134"/>
        <w:gridCol w:w="836"/>
        <w:gridCol w:w="298"/>
        <w:gridCol w:w="2649"/>
      </w:tblGrid>
      <w:tr w:rsidR="002151EC" w:rsidRPr="009C7BB8" w14:paraId="526328EE" w14:textId="77777777" w:rsidTr="000479A8">
        <w:trPr>
          <w:cantSplit/>
          <w:trHeight w:val="3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B2CD8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4267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C44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E6C2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703A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151EC" w:rsidRPr="009C7BB8" w14:paraId="0706D3FF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60C73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8776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E21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7419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BE32C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动态id</w:t>
            </w:r>
          </w:p>
        </w:tc>
      </w:tr>
      <w:tr w:rsidR="002151EC" w:rsidRPr="009C7BB8" w14:paraId="69C189E9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F9C47" w14:textId="77777777" w:rsidR="002151EC" w:rsidRP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strace_storeid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3F1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875B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6761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9CC5B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店铺id</w:t>
            </w:r>
          </w:p>
        </w:tc>
      </w:tr>
      <w:tr w:rsidR="002151EC" w:rsidRPr="009C7BB8" w14:paraId="5B3DB7D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49B18" w14:textId="77777777" w:rsidR="002151EC" w:rsidRDefault="002151EC" w:rsidP="002151EC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strace_storename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AD54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C3F8A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E6AAC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24A6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店铺名称</w:t>
            </w:r>
          </w:p>
        </w:tc>
      </w:tr>
      <w:tr w:rsidR="002151EC" w:rsidRPr="009C7BB8" w14:paraId="1B6B8BD5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199A6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strace_storelogo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07582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8CDE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FC9F2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31723" w14:textId="77777777" w:rsidR="002151EC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L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ogo</w:t>
            </w:r>
          </w:p>
        </w:tc>
      </w:tr>
      <w:tr w:rsidR="002151EC" w:rsidRPr="009C7BB8" w14:paraId="66A42610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0366F" w14:textId="77777777" w:rsidR="002151EC" w:rsidRPr="002151EC" w:rsidRDefault="002151EC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strace_title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501D0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358F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8AB63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3BC85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动态标题</w:t>
            </w:r>
          </w:p>
        </w:tc>
      </w:tr>
      <w:tr w:rsidR="002151EC" w:rsidRPr="009C7BB8" w14:paraId="4360E524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154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strace_content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EC4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7C0D8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DEC8A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74AD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动态内容</w:t>
            </w:r>
          </w:p>
        </w:tc>
      </w:tr>
      <w:tr w:rsidR="002151EC" w:rsidRPr="009C7BB8" w14:paraId="09FC22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37D2D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strace_time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25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C221C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5570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86CA1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动态发表时间</w:t>
            </w:r>
          </w:p>
        </w:tc>
      </w:tr>
      <w:tr w:rsidR="002151EC" w:rsidRPr="009C7BB8" w14:paraId="6B59ECBE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4E91B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strace_comment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8A59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B547E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4FA6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D6008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动态评论数</w:t>
            </w:r>
          </w:p>
        </w:tc>
      </w:tr>
      <w:tr w:rsidR="002151EC" w:rsidRPr="009C7BB8" w14:paraId="7BBF55D6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C2D0E" w14:textId="77777777" w:rsidR="002151EC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971FD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6D326" w14:textId="77777777" w:rsidR="002151EC" w:rsidRDefault="002151EC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F2349" w14:textId="77777777" w:rsidR="002151EC" w:rsidRDefault="002151EC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7020" w14:textId="77777777" w:rsidR="002151EC" w:rsidRDefault="0006386F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店铺总动态数量</w:t>
            </w:r>
          </w:p>
        </w:tc>
      </w:tr>
      <w:tr w:rsidR="006E2EB2" w:rsidRPr="009C7BB8" w14:paraId="5161631A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CE741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093D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44FE2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7488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860AC" w14:textId="77777777" w:rsidR="006E2EB2" w:rsidRDefault="000479A8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动态码</w:t>
            </w:r>
          </w:p>
        </w:tc>
      </w:tr>
      <w:tr w:rsidR="006E2EB2" w:rsidRPr="009C7BB8" w14:paraId="241E441D" w14:textId="77777777" w:rsidTr="000479A8">
        <w:trPr>
          <w:cantSplit/>
          <w:trHeight w:val="55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3B443" w14:textId="77777777" w:rsidR="006E2EB2" w:rsidRPr="002151EC" w:rsidRDefault="006E2EB2" w:rsidP="002151EC">
            <w:pPr>
              <w:pStyle w:val="A5"/>
              <w:rPr>
                <w:rFonts w:ascii="Courier" w:hAnsi="Courier" w:cs="Courier"/>
                <w:lang w:eastAsia="zh-CN"/>
              </w:rPr>
            </w:pPr>
            <w:r w:rsidRPr="002151EC">
              <w:rPr>
                <w:rFonts w:ascii="Courier" w:hAnsi="Courier" w:cs="Courier"/>
                <w:lang w:eastAsia="zh-CN"/>
              </w:rPr>
              <w:t>nchash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743B0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C6625" w14:textId="77777777" w:rsidR="006E2EB2" w:rsidRDefault="006E2EB2" w:rsidP="002151E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5D8D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CC855" w14:textId="77777777" w:rsidR="006E2EB2" w:rsidRDefault="006E2EB2" w:rsidP="002151E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3827E134" w14:textId="77777777" w:rsidR="002151EC" w:rsidRPr="002151EC" w:rsidRDefault="002151EC" w:rsidP="002151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color w:val="000000"/>
          <w:sz w:val="20"/>
          <w:szCs w:val="20"/>
          <w:lang w:eastAsia="zh-CN"/>
        </w:rPr>
      </w:pPr>
      <w:r w:rsidRPr="002151EC">
        <w:rPr>
          <w:rFonts w:ascii="Courier" w:hAnsi="Courier" w:cs="Courier"/>
          <w:color w:val="000000"/>
          <w:sz w:val="20"/>
          <w:szCs w:val="20"/>
          <w:lang w:eastAsia="zh-CN"/>
        </w:rPr>
        <w:t>{"statuCode":200,"datas":{"strace_array":[{"strace_id":"12","strace_storeid":"1","strace_storename":"admin","strace_storelogo":"04977874046991826_sm.jpg","strace_title":"asdfasdfasdfasdf","strace_content":"&lt;div class=\"fd-media\"&gt;\r\n\t\t\t\t\t\t\t\t\t&lt;div class=\"thumb-image\"&gt;&lt;a href=\"javascript:void(0);\" nc_type=\"thumb-image\"&gt;&lt;img src=\"http:\/\/localhost\/33hao\/data\/upload\/shop\/store\/goods\/1\/1_05001256475231774_240.png\" \/&gt;&lt;i&gt;&lt;\/i&gt;&lt;\/a&gt;&lt;\/div&gt;\r\n\t\t\t\t\t\t\t\t\t&lt;div class=\"origin-image\"&gt;&lt;a href=\"javascript:void(0);\" nc_type=\"origin-image\"&gt;&lt;\/a&gt;&lt;\/div&gt;\r\n\t\t\t\t\t\t\t\t&lt;\/div&gt;","strace_time":"1446781649","strace_cool":"0","strace_spread":"0","strace_comment":"0","strace_type":"2","strace_goodsdata":"","strace_state":"1"}],"total":"1","max_recordnum":20,"nchash":"9659ea60"}}</w:t>
      </w:r>
    </w:p>
    <w:p w14:paraId="6CF76B78" w14:textId="77777777" w:rsidR="002151EC" w:rsidRDefault="002151E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E2C3CA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87E1D7D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3DF6B0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2D9335" w14:textId="77777777" w:rsidR="001701D1" w:rsidRDefault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7526DC" w14:textId="7EF48989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获取平台</w:t>
      </w:r>
      <w:r w:rsidR="002F6935">
        <w:rPr>
          <w:rFonts w:ascii="Times New Roman" w:hAnsi="Times New Roman" w:cs="Times New Roman" w:hint="eastAsia"/>
          <w:color w:val="auto"/>
          <w:lang w:val="en-US" w:eastAsia="zh-CN"/>
        </w:rPr>
        <w:t>商品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分类</w:t>
      </w:r>
    </w:p>
    <w:p w14:paraId="1D6067CB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index.php?act=goods_class&amp;op=</w:t>
      </w:r>
      <w:r w:rsidRPr="001701D1">
        <w:rPr>
          <w:rFonts w:ascii="Times New Roman" w:hAnsi="Times New Roman" w:cs="Times New Roman"/>
          <w:color w:val="auto"/>
          <w:lang w:val="en-US" w:eastAsia="zh-CN"/>
        </w:rPr>
        <w:t>index</w:t>
      </w:r>
    </w:p>
    <w:p w14:paraId="167A8E1F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6AAF7A7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EBAAF2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4709C155" w14:textId="77777777" w:rsidR="001701D1" w:rsidRDefault="001701D1" w:rsidP="001701D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1701D1" w:rsidRPr="009C7BB8" w14:paraId="79F2F361" w14:textId="77777777" w:rsidTr="001701D1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54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9C8CD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300C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5127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BAA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1701D1" w:rsidRPr="009C7BB8" w14:paraId="19534971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D874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 w:rsidRPr="002151EC">
              <w:rPr>
                <w:rFonts w:ascii="Times New Roman"/>
                <w:lang w:val="en-US"/>
              </w:rPr>
              <w:t>sid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FE3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A4B7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CCF3A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6E09B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店铺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</w:rPr>
              <w:t>id</w:t>
            </w:r>
          </w:p>
        </w:tc>
      </w:tr>
      <w:tr w:rsidR="001701D1" w:rsidRPr="009C7BB8" w14:paraId="06E267EB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3132" w14:textId="77777777" w:rsidR="001701D1" w:rsidRPr="002151EC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D0708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39CC4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1E365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D6B82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每页显示条目</w:t>
            </w:r>
          </w:p>
        </w:tc>
      </w:tr>
      <w:tr w:rsidR="001701D1" w:rsidRPr="009C7BB8" w14:paraId="3AFD13FE" w14:textId="77777777" w:rsidTr="001701D1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9686E" w14:textId="77777777" w:rsidR="001701D1" w:rsidRDefault="001701D1" w:rsidP="001701D1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8176F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7BE23" w14:textId="77777777" w:rsidR="001701D1" w:rsidRDefault="001701D1" w:rsidP="001701D1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62320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E6E5F" w14:textId="77777777" w:rsidR="001701D1" w:rsidRDefault="001701D1" w:rsidP="001701D1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</w:tbl>
    <w:p w14:paraId="46C0DCF2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FE90867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B8D43E" w14:textId="77777777" w:rsidR="002F6935" w:rsidRDefault="002F6935" w:rsidP="002F6935">
      <w:pPr>
        <w:pStyle w:val="HTML0"/>
        <w:rPr>
          <w:color w:val="000000"/>
        </w:rPr>
      </w:pPr>
      <w:r>
        <w:rPr>
          <w:color w:val="000000"/>
        </w:rPr>
        <w:t>{"statuCode":200,"datas":{"class_list":[{"gc_id":"256","gc_name":"\u6570\u7801\u529e\u516c","type_id":"0","type_name":"","gc_parent_id":"0","commis_rate":"5","gc_sort":"1","gc_virtual":"0","gc_title":"","gc_keywords":"","gc_description":"","gc_show":"1","image":"","text":"\u624b\u673a\u914d\u4ef6\/\u6444\u5f71\u6444\u50cf\/\u6570\u7801\u914d\u4ef6\/\u65f6\u5c1a\u5f71\u97f3\/\u7535\u8111\u6574\u673a\/\u7535\u8111\u914d\u4ef6\/\u5916\u8bbe\u4ea7\u54c1\/\u7f51\u7edc\u4ea7\u54c1\/\u529e\u516c\u6253\u5370\/\u529e\u516c\u6587\u4eea\/\u624b\u673a\u901a\u8baf","children":[{"gc_id":"258","gc_name":"\u624b\u673a\u914d\u4ef6"},{"gc_id":"259","gc_name":"\u6444\u5f71\u6444\u50cf"},</w:t>
      </w:r>
    </w:p>
    <w:p w14:paraId="59F4451D" w14:textId="6518AEBE" w:rsidR="007F2240" w:rsidRDefault="002F6935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……</w:t>
      </w:r>
    </w:p>
    <w:p w14:paraId="0B0C4061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0E90B8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14.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获取全局配置参数</w:t>
      </w:r>
    </w:p>
    <w:p w14:paraId="79D2C79E" w14:textId="6F9CBC1F" w:rsidR="007F2240" w:rsidRDefault="007F2240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index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763E3C" w:rsidRPr="00763E3C">
        <w:rPr>
          <w:rFonts w:ascii="Times New Roman" w:hAnsi="Times New Roman" w:cs="Times New Roman"/>
          <w:color w:val="auto"/>
          <w:lang w:val="en-US" w:eastAsia="zh-CN"/>
        </w:rPr>
        <w:t>getGlobal</w:t>
      </w:r>
    </w:p>
    <w:p w14:paraId="46E21203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69D9D188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5F4AEC7" w14:textId="77777777" w:rsidR="00BF1CC1" w:rsidRDefault="00BF1CC1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98E73E3" w14:textId="37C43F2A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763E3C" w:rsidRPr="009C7BB8" w14:paraId="07C3D6F1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19A2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5702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DD71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DF93C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F740D" w14:textId="77777777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63E3C" w:rsidRPr="009C7BB8" w14:paraId="71CE21AF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98236" w14:textId="0C05E77E" w:rsidR="00763E3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54755" w14:textId="71B47809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E4925" w14:textId="07A9B200" w:rsidR="00763E3C" w:rsidRDefault="00763E3C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8CBEF" w14:textId="2E0E90D8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47235" w14:textId="7EB80B64" w:rsidR="00763E3C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</w:p>
        </w:tc>
      </w:tr>
    </w:tbl>
    <w:p w14:paraId="3C921878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565D72C" w14:textId="77777777" w:rsidR="00763E3C" w:rsidRDefault="00763E3C" w:rsidP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410471" w14:textId="17DBEE7D" w:rsidR="007F2240" w:rsidRDefault="00763E3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73"/>
        <w:gridCol w:w="1165"/>
        <w:gridCol w:w="1125"/>
        <w:gridCol w:w="1098"/>
        <w:gridCol w:w="2947"/>
      </w:tblGrid>
      <w:tr w:rsidR="007F2240" w:rsidRPr="009C7BB8" w14:paraId="51650A56" w14:textId="77777777" w:rsidTr="00763E3C">
        <w:trPr>
          <w:cantSplit/>
          <w:trHeight w:val="37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42943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FAA6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5089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676E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5650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7F2240" w:rsidRPr="009C7BB8" w14:paraId="6542ED06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A65D4" w14:textId="75C0A122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snsTracePath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12EA9" w14:textId="1F70496B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7EF86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B142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10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9190D" w14:textId="3039B140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动态标题图片基础路径</w:t>
            </w:r>
          </w:p>
        </w:tc>
      </w:tr>
      <w:tr w:rsidR="007F2240" w:rsidRPr="009C7BB8" w14:paraId="65D6E6F0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BEF32" w14:textId="21C92D09" w:rsidR="007F2240" w:rsidRPr="002151EC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decoration_style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4035" w14:textId="0DB623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1270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01CB8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A8400" w14:textId="62D36408" w:rsidR="007F2240" w:rsidRDefault="00763E3C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</w:rPr>
              <w:t>装修风格列表</w:t>
            </w:r>
          </w:p>
        </w:tc>
      </w:tr>
      <w:tr w:rsidR="007F2240" w:rsidRPr="009C7BB8" w14:paraId="1CFC1AE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67775" w14:textId="3F536B93" w:rsidR="007F2240" w:rsidRDefault="00763E3C" w:rsidP="00C55C18">
            <w:pPr>
              <w:pStyle w:val="A5"/>
              <w:rPr>
                <w:rFonts w:ascii="Times New Roman"/>
                <w:lang w:val="en-US"/>
              </w:rPr>
            </w:pPr>
            <w:r w:rsidRPr="00763E3C">
              <w:rPr>
                <w:rFonts w:ascii="Times New Roman"/>
                <w:lang w:val="en-US"/>
              </w:rPr>
              <w:t>designer_head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1770D" w14:textId="1C268B2E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12CBB" w14:textId="77777777" w:rsidR="007F2240" w:rsidRDefault="007F2240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S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BF4D" w14:textId="77777777" w:rsidR="007F2240" w:rsidRDefault="007F2240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BDBF" w14:textId="3051C163" w:rsidR="007F2240" w:rsidRDefault="00763E3C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设计师图像基础路径</w:t>
            </w:r>
          </w:p>
        </w:tc>
      </w:tr>
      <w:tr w:rsidR="008C6335" w:rsidRPr="009C7BB8" w14:paraId="221DCD51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17140" w14:textId="6D5620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category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69C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10D1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6FA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A30C" w14:textId="491B4FF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装修类型</w:t>
            </w:r>
          </w:p>
        </w:tc>
      </w:tr>
      <w:tr w:rsidR="008C6335" w:rsidRPr="009C7BB8" w14:paraId="17B9F343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341AF" w14:textId="2E5A64A6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style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BB34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8DF44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A09F3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C6560" w14:textId="4AE25922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装修风格</w:t>
            </w:r>
          </w:p>
        </w:tc>
      </w:tr>
      <w:tr w:rsidR="008C6335" w:rsidRPr="009C7BB8" w14:paraId="2D05F5AF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7A8B" w14:textId="6D8D676B" w:rsidR="008C6335" w:rsidRPr="00763E3C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decoration_work_path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22BB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519B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7E9F4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0E22" w14:textId="1816B33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案例图片基础路径</w:t>
            </w:r>
          </w:p>
        </w:tc>
      </w:tr>
      <w:tr w:rsidR="008C6335" w:rsidRPr="009C7BB8" w14:paraId="0C9BB002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7A68" w14:textId="66834A25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decoration_request_path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FC4C5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C7D0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4551F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FB575" w14:textId="1D1DDB56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需求图片基础路径 跟会员id再跟图片名 如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:</w:t>
            </w:r>
          </w:p>
          <w:p w14:paraId="70126438" w14:textId="3D2705F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/shop/member/request/</w:t>
            </w:r>
            <w:r w:rsidRPr="008C6335">
              <w:rPr>
                <w:rFonts w:ascii="宋体" w:eastAsia="宋体" w:hAnsi="宋体" w:cs="宋体" w:hint="eastAsia"/>
                <w:color w:val="FF0000"/>
                <w:kern w:val="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/20152312312312.png</w:t>
            </w:r>
          </w:p>
        </w:tc>
      </w:tr>
      <w:tr w:rsidR="008C6335" w:rsidRPr="009C7BB8" w14:paraId="0B06C66D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E7F37" w14:textId="4106425B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rec_list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3D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D4C71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A68A2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D0A09" w14:textId="4DC5DC9F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广告位列表</w:t>
            </w:r>
          </w:p>
        </w:tc>
      </w:tr>
      <w:tr w:rsidR="008C6335" w:rsidRPr="009C7BB8" w14:paraId="5614FBF9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79B6" w14:textId="4FBCE6BA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act_list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E7C6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27AA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8763E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D0210" w14:textId="2ADA4AC7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商官发起的活动列表</w:t>
            </w:r>
          </w:p>
        </w:tc>
      </w:tr>
      <w:tr w:rsidR="008C6335" w:rsidRPr="009C7BB8" w14:paraId="63FEC197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3743" w14:textId="1B710E8C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goods_path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2F129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A9A58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003E7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277E7" w14:textId="232FE2AB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商品基础路径</w:t>
            </w:r>
          </w:p>
        </w:tc>
      </w:tr>
      <w:tr w:rsidR="008C6335" w:rsidRPr="009C7BB8" w14:paraId="00DB8D18" w14:textId="77777777" w:rsidTr="00763E3C">
        <w:trPr>
          <w:cantSplit/>
          <w:trHeight w:val="550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CFEAE" w14:textId="52858241" w:rsidR="008C6335" w:rsidRPr="008C6335" w:rsidRDefault="008C6335" w:rsidP="00C55C18">
            <w:pPr>
              <w:pStyle w:val="A5"/>
              <w:rPr>
                <w:rFonts w:ascii="Times New Roman"/>
                <w:lang w:val="en-US"/>
              </w:rPr>
            </w:pPr>
            <w:r w:rsidRPr="008C6335">
              <w:rPr>
                <w:rFonts w:ascii="Times New Roman"/>
                <w:lang w:val="en-US"/>
              </w:rPr>
              <w:t>store_sns_news_path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33440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4952" w14:textId="77777777" w:rsidR="008C6335" w:rsidRDefault="008C6335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1D956" w14:textId="77777777" w:rsidR="008C6335" w:rsidRDefault="008C6335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B662C" w14:textId="1A4D32DA" w:rsidR="008C6335" w:rsidRDefault="008C6335" w:rsidP="00763E3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店铺动态图像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基础</w:t>
            </w:r>
            <w:r w:rsidRPr="008C6335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路径</w:t>
            </w:r>
          </w:p>
        </w:tc>
      </w:tr>
    </w:tbl>
    <w:p w14:paraId="0EA0296B" w14:textId="77777777" w:rsidR="007F2240" w:rsidRDefault="007F224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B53D05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F2C50D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7E7491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C4AA74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F1BDAA" w14:textId="09FEF75F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15.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添加评论</w:t>
      </w:r>
    </w:p>
    <w:p w14:paraId="7205E78A" w14:textId="686F1452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addcomment</w:t>
      </w:r>
    </w:p>
    <w:p w14:paraId="43503B9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780BCFA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64484371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08F98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2D5BDA3C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9AC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89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19C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20A3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ECF1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5910FC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FF5B5" w14:textId="0EFC144F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1E64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C6DF1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6DD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CF99E" w14:textId="3242B96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355303D9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1743" w14:textId="4D9C6006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332F8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E76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2B1D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C5699" w14:textId="5DF5C003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529F802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44C4B" w14:textId="227130BE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F97A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A14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E032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C40D1" w14:textId="02643B3C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917C0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7004F5E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411D20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07348A" w14:textId="65648818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515CD5AB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1E0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E4B6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09BD9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81F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29C8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0416016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D20A" w14:textId="1CE26401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commentnum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D06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BDD1C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E4A2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F6F85" w14:textId="62BD51AF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该动态评论条数</w:t>
            </w:r>
          </w:p>
        </w:tc>
      </w:tr>
    </w:tbl>
    <w:p w14:paraId="2277496F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39027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1EDD906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443CE1" w14:textId="75F89604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16.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分享动态</w:t>
      </w:r>
    </w:p>
    <w:p w14:paraId="48E0381D" w14:textId="2D6E91B1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C55C18">
        <w:rPr>
          <w:rFonts w:ascii="Times New Roman" w:hAnsi="Times New Roman" w:cs="Times New Roman"/>
          <w:color w:val="auto"/>
          <w:lang w:val="en-US" w:eastAsia="zh-CN"/>
        </w:rPr>
        <w:t>share</w:t>
      </w:r>
    </w:p>
    <w:p w14:paraId="7CDFE626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348D3A5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829F66F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D58919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49AC8FE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978C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A0A1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9C07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899C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11E7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2B7D899E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DAB96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885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6316B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8CDE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306E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78F56DE4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2BDF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C9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6C100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7093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8A81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472BE792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5C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272B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74613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8802EC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4DE2A" w14:textId="6639370E" w:rsidR="00C55C18" w:rsidRDefault="00BF1CC1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分享</w:t>
            </w:r>
            <w:r w:rsidR="00C55C18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内容</w:t>
            </w:r>
          </w:p>
        </w:tc>
      </w:tr>
    </w:tbl>
    <w:p w14:paraId="7A5F9E9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54A6F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95C83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2EBD32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9ED1F9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1722F5B8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D117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B8A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CF37A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5F1F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EECE5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6CFD364C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9563B" w14:textId="6E596FD0" w:rsidR="00BF1CC1" w:rsidRDefault="00BF1CC1" w:rsidP="00C55C18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sharenum</w:t>
            </w:r>
          </w:p>
          <w:p w14:paraId="67DED96D" w14:textId="782370AD" w:rsidR="00C55C18" w:rsidRPr="00BF1CC1" w:rsidRDefault="00C55C18" w:rsidP="00BF1CC1">
            <w:pPr>
              <w:rPr>
                <w:lang w:eastAsia="zh-Han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DECBA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667F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C088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0F112" w14:textId="0AB0D239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该动态分享条数</w:t>
            </w:r>
          </w:p>
        </w:tc>
      </w:tr>
    </w:tbl>
    <w:p w14:paraId="4918FDFD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D4C0D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6F4EE77" w14:textId="1E1AEB40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17.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赞</w:t>
      </w:r>
    </w:p>
    <w:p w14:paraId="4D6CFC9C" w14:textId="2CBACB39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="00BF1CC1" w:rsidRPr="00BF1CC1">
        <w:rPr>
          <w:rFonts w:ascii="Times New Roman" w:hAnsi="Times New Roman" w:cs="Times New Roman"/>
          <w:color w:val="auto"/>
          <w:lang w:val="en-US" w:eastAsia="zh-CN"/>
        </w:rPr>
        <w:t>follow</w:t>
      </w:r>
    </w:p>
    <w:p w14:paraId="6F96B89F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0435A62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902E84E" w14:textId="77777777" w:rsidR="00BF1CC1" w:rsidRDefault="00BF1CC1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923BB0B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55C18" w:rsidRPr="009C7BB8" w14:paraId="78440367" w14:textId="77777777" w:rsidTr="00C55C18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B950D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1D776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852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75D31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EF39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55C18" w:rsidRPr="009C7BB8" w14:paraId="1E02B175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389EA" w14:textId="77777777" w:rsid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ECDD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AB5C5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C4784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083F2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  <w:tr w:rsidR="00C55C18" w:rsidRPr="009C7BB8" w14:paraId="59AA582B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EA779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member_id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BC239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C272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E8308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87E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  <w:tr w:rsidR="00C55C18" w:rsidRPr="009C7BB8" w14:paraId="609745AD" w14:textId="77777777" w:rsidTr="00C55C18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54182" w14:textId="77777777" w:rsidR="00C55C18" w:rsidRPr="00C55C18" w:rsidRDefault="00C55C18" w:rsidP="00C55C18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share_commentcontent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F1AE7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E15E" w14:textId="77777777" w:rsidR="00C55C18" w:rsidRDefault="00C55C18" w:rsidP="00C55C18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D97A3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EFC70" w14:textId="77777777" w:rsidR="00C55C18" w:rsidRDefault="00C55C18" w:rsidP="00C55C18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评论内容</w:t>
            </w:r>
          </w:p>
        </w:tc>
      </w:tr>
    </w:tbl>
    <w:p w14:paraId="2658FAC1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989016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DC6AE3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FD90F0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9ADEE14" w14:textId="77777777" w:rsidR="00C55C18" w:rsidRDefault="00C55C18" w:rsidP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15E3CDD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A0002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49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067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DBFE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6E5E4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474044C6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51A661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follownum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A4A3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0F369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6AFBA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4F54" w14:textId="17B23913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该动态赞条数</w:t>
            </w:r>
          </w:p>
        </w:tc>
      </w:tr>
    </w:tbl>
    <w:p w14:paraId="74127CA2" w14:textId="77777777" w:rsidR="00C55C18" w:rsidRDefault="00C55C1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9F6C49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AE04CFE" w14:textId="1988F9F4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18.</w:t>
      </w:r>
      <w:r w:rsidRPr="00BF1CC1">
        <w:rPr>
          <w:rFonts w:hint="eastAsia"/>
        </w:rPr>
        <w:t xml:space="preserve"> 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一条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 w:rsidRPr="00BF1CC1">
        <w:rPr>
          <w:rFonts w:ascii="Times New Roman" w:hAnsi="Times New Roman" w:cs="Times New Roman" w:hint="eastAsia"/>
          <w:color w:val="auto"/>
          <w:lang w:val="en-US" w:eastAsia="zh-CN"/>
        </w:rPr>
        <w:t>动态及其评论</w:t>
      </w:r>
    </w:p>
    <w:p w14:paraId="59F65D0D" w14:textId="5B50B696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sns</w:t>
      </w:r>
      <w:r>
        <w:rPr>
          <w:rFonts w:ascii="Times New Roman" w:hAnsi="Times New Roman" w:cs="Times New Roman"/>
          <w:color w:val="auto"/>
          <w:lang w:val="en-US" w:eastAsia="zh-CN"/>
        </w:rPr>
        <w:t xml:space="preserve"> &amp;op=</w:t>
      </w:r>
      <w:r w:rsidRPr="00BF1CC1">
        <w:rPr>
          <w:rFonts w:ascii="Times New Roman" w:hAnsi="Times New Roman" w:cs="Times New Roman"/>
          <w:color w:val="auto"/>
          <w:lang w:val="en-US" w:eastAsia="zh-CN"/>
        </w:rPr>
        <w:t>straceinfo</w:t>
      </w:r>
    </w:p>
    <w:p w14:paraId="4AC5893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form</w:t>
      </w:r>
    </w:p>
    <w:p w14:paraId="172D898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932BE91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5C9F14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547DF6EC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F969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D30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0712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2312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35C70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0C23532F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6AB73" w14:textId="7777777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C55C18">
              <w:rPr>
                <w:rFonts w:ascii="Times New Roman"/>
                <w:lang w:val="en-US"/>
              </w:rPr>
              <w:t>stid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5451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B4C84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33A6B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0C3E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动态id</w:t>
            </w:r>
          </w:p>
        </w:tc>
      </w:tr>
    </w:tbl>
    <w:p w14:paraId="215FB819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0264C5A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84C1E85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3B97AD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36AD00" w14:textId="77777777" w:rsidR="00BF1CC1" w:rsidRDefault="00BF1CC1" w:rsidP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BF1CC1" w:rsidRPr="009C7BB8" w14:paraId="2701AF92" w14:textId="77777777" w:rsidTr="00B866D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7BB3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6A54C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066F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C883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00A8D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BF1CC1" w:rsidRPr="009C7BB8" w14:paraId="64EDC4F5" w14:textId="77777777" w:rsidTr="00B866D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408B" w14:textId="5C1D90B7" w:rsidR="00BF1CC1" w:rsidRDefault="00BF1CC1" w:rsidP="00B866DD">
            <w:pPr>
              <w:pStyle w:val="A5"/>
              <w:rPr>
                <w:rFonts w:ascii="Times New Roman"/>
                <w:lang w:val="en-US"/>
              </w:rPr>
            </w:pPr>
            <w:r w:rsidRPr="00BF1CC1">
              <w:rPr>
                <w:rFonts w:ascii="Times New Roman"/>
                <w:lang w:val="en-US"/>
              </w:rPr>
              <w:t>strace_info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DD96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2EFF" w14:textId="77777777" w:rsidR="00BF1CC1" w:rsidRDefault="00BF1CC1" w:rsidP="00B866D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6C4E7" w14:textId="77777777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CAAB5" w14:textId="4D1D1C1B" w:rsidR="00BF1CC1" w:rsidRDefault="00BF1CC1" w:rsidP="00B866D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动态内容</w:t>
            </w:r>
          </w:p>
        </w:tc>
      </w:tr>
    </w:tbl>
    <w:p w14:paraId="337DBE35" w14:textId="77777777" w:rsidR="00BF1CC1" w:rsidRDefault="00BF1CC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CE88527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48E7CF" w14:textId="56A0D77B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获取装修公司详情</w:t>
      </w:r>
    </w:p>
    <w:p w14:paraId="2479728D" w14:textId="11858C30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B866DD">
        <w:rPr>
          <w:rFonts w:ascii="Times New Roman" w:hAnsi="Times New Roman" w:cs="Times New Roman"/>
          <w:color w:val="auto"/>
          <w:lang w:val="en-US" w:eastAsia="zh-CN"/>
        </w:rPr>
        <w:t>getDcList</w:t>
      </w:r>
    </w:p>
    <w:p w14:paraId="622C5001" w14:textId="4CC61C7D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 w:rsidR="00714CF4">
        <w:rPr>
          <w:rFonts w:ascii="Times New Roman" w:hAnsi="Times New Roman" w:cs="Times New Roman"/>
          <w:color w:val="auto"/>
          <w:lang w:val="en-US" w:eastAsia="zh-CN"/>
        </w:rPr>
        <w:t>json</w:t>
      </w:r>
    </w:p>
    <w:p w14:paraId="59062CD3" w14:textId="1AB4837F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</w:t>
      </w:r>
      <w:r w:rsidR="00714CF4">
        <w:rPr>
          <w:rFonts w:ascii="Times New Roman" w:hAnsi="Times New Roman" w:cs="Times New Roman" w:hint="eastAsia"/>
          <w:color w:val="auto"/>
          <w:lang w:val="en-US" w:eastAsia="zh-CN"/>
        </w:rPr>
        <w:t>不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可以</w:t>
      </w:r>
    </w:p>
    <w:p w14:paraId="5CF27B29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6BABEF" w14:textId="77777777" w:rsidR="00B866DD" w:rsidRDefault="00B866DD" w:rsidP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65545" w:rsidRPr="009C7BB8" w14:paraId="1DC922CB" w14:textId="77777777" w:rsidTr="00465545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37E4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EED4F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D47B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E3200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F021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65545" w:rsidRPr="009C7BB8" w14:paraId="70C0732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8283" w14:textId="31B6D2A6" w:rsidR="00465545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conditions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C3C158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D1A13" w14:textId="77777777" w:rsidR="00465545" w:rsidRDefault="00465545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FADC" w14:textId="77777777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D86FE" w14:textId="4DBBE93E" w:rsidR="00465545" w:rsidRDefault="00465545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0DB39F1C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D086A" w14:textId="4005308E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87DB3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B36B4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76C7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6C8A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  <w:tr w:rsidR="00714CF4" w:rsidRPr="009C7BB8" w14:paraId="1510C93F" w14:textId="77777777" w:rsidTr="00465545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72F92" w14:textId="71366565" w:rsidR="00714CF4" w:rsidRDefault="00714CF4" w:rsidP="00465545">
            <w:pPr>
              <w:pStyle w:val="A5"/>
              <w:rPr>
                <w:rFonts w:ascii="Times New Roman"/>
                <w:lang w:val="en-US"/>
              </w:rPr>
            </w:pPr>
            <w:r w:rsidRPr="00714CF4">
              <w:rPr>
                <w:rFonts w:ascii="Times New Roman"/>
                <w:lang w:val="en-US"/>
              </w:rPr>
              <w:t>sortType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8C1AB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777E" w14:textId="77777777" w:rsidR="00714CF4" w:rsidRDefault="00714CF4" w:rsidP="00465545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E35C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CF7F2" w14:textId="77777777" w:rsidR="00714CF4" w:rsidRDefault="00714CF4" w:rsidP="00465545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</w:p>
        </w:tc>
      </w:tr>
    </w:tbl>
    <w:p w14:paraId="73778011" w14:textId="77777777" w:rsidR="00B866DD" w:rsidRDefault="00B866D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CC5E2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6A0420D" w14:textId="6D5A6246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获取个人提交需求列表</w:t>
      </w:r>
    </w:p>
    <w:p w14:paraId="28755758" w14:textId="1A9D8130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index.php?act=decoration_pub&amp;op=</w:t>
      </w:r>
      <w:r w:rsidRPr="00714CF4">
        <w:rPr>
          <w:rFonts w:ascii="Times New Roman" w:hAnsi="Times New Roman" w:cs="Times New Roman"/>
          <w:color w:val="auto"/>
          <w:lang w:val="en-US" w:eastAsia="zh-CN"/>
        </w:rPr>
        <w:t>dbindex</w:t>
      </w:r>
    </w:p>
    <w:p w14:paraId="38A4923A" w14:textId="51430A06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1C8A8AF2" w14:textId="29357738" w:rsidR="00714CF4" w:rsidRDefault="00714CF4" w:rsidP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3E4785A" w14:textId="77777777" w:rsidR="00714CF4" w:rsidRDefault="00714C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E9C4F3" w14:textId="52B71CDB" w:rsidR="00714CF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55B84" w:rsidRPr="009C7BB8" w14:paraId="2245A4CC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64A8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2171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DC452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3038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3912F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55B84" w:rsidRPr="009C7BB8" w14:paraId="7A2B8F04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FEF16" w14:textId="16C8AADF" w:rsidR="00355B84" w:rsidRDefault="00355B84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userid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1C0D" w14:textId="20E23244" w:rsidR="00355B84" w:rsidRDefault="009B6337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4D844" w14:textId="31C8B411" w:rsidR="00355B84" w:rsidRDefault="00355B84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995B9" w14:textId="77777777" w:rsidR="00355B84" w:rsidRDefault="00355B84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1BF10" w14:textId="5E47644D" w:rsidR="00355B84" w:rsidRDefault="00355B84" w:rsidP="00355B8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用户id</w:t>
            </w:r>
          </w:p>
        </w:tc>
      </w:tr>
    </w:tbl>
    <w:p w14:paraId="55DAF06C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DFD8B4" w14:textId="5E129950" w:rsidR="00355B84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435F4937" w14:textId="77777777" w:rsidR="009B6337" w:rsidRDefault="009B6337" w:rsidP="009B6337">
      <w:pPr>
        <w:pStyle w:val="HTML0"/>
        <w:rPr>
          <w:color w:val="000000"/>
        </w:rPr>
      </w:pPr>
      <w:r>
        <w:rPr>
          <w:color w:val="000000"/>
        </w:rPr>
        <w:t>{"statuCode":"10200","datas":{"dt_list":[{"dw_id":"11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1","dw_user_id":"1","dw_state":"1","dw_budget":null,"dw_con_mobile":null,"dw_lock":null,"dw_con_name":null,"dw_commend":null,"dw_file_ids":null},</w:t>
      </w:r>
    </w:p>
    <w:p w14:paraId="0A907F16" w14:textId="77777777" w:rsidR="009B6337" w:rsidRDefault="009B633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50AD91" w14:textId="77777777" w:rsid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</w:p>
    <w:p w14:paraId="18002E93" w14:textId="6D413825" w:rsidR="004600EE" w:rsidRPr="004600EE" w:rsidRDefault="004600EE" w:rsidP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t>{"statuCode":"10200","datas":{"error":"</w:t>
      </w:r>
      <w:r w:rsidR="007C6FA2">
        <w:rPr>
          <w:rFonts w:hint="eastAsia"/>
        </w:rPr>
        <w:t>10404</w:t>
      </w:r>
      <w:r>
        <w:t>"}}</w:t>
      </w:r>
    </w:p>
    <w:p w14:paraId="59DE7F4A" w14:textId="77777777" w:rsidR="004600EE" w:rsidRDefault="004600E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C55697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3EEF4DC" w14:textId="4C066AA2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20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删除个人提交的需求</w:t>
      </w:r>
    </w:p>
    <w:p w14:paraId="21345C70" w14:textId="2C35C150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9C413F">
        <w:rPr>
          <w:rFonts w:ascii="Times New Roman" w:hAnsi="Times New Roman" w:cs="Times New Roman"/>
          <w:color w:val="auto"/>
          <w:lang w:val="en-US" w:eastAsia="zh-CN"/>
        </w:rPr>
        <w:t>delRequest</w:t>
      </w:r>
    </w:p>
    <w:p w14:paraId="70CAF739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57B2AF0" w14:textId="77777777" w:rsidR="00355B84" w:rsidRDefault="00355B84" w:rsidP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B97A704" w14:textId="77777777" w:rsidR="00355B84" w:rsidRDefault="00355B8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243054E" w14:textId="105CE678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C4D8F" w:rsidRPr="009C7BB8" w14:paraId="199ABACF" w14:textId="77777777" w:rsidTr="007521F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15F0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3E54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CE17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1D6D1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AC1D5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C4D8F" w:rsidRPr="009C7BB8" w14:paraId="4635CE78" w14:textId="77777777" w:rsidTr="007521F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D540A" w14:textId="193EB673" w:rsidR="00AC4D8F" w:rsidRDefault="00AC4D8F" w:rsidP="007521F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F05B" w14:textId="09709A04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A9C0A" w14:textId="77777777" w:rsidR="00AC4D8F" w:rsidRDefault="00AC4D8F" w:rsidP="007521F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10253" w14:textId="77777777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30A10" w14:textId="5B7BCA35" w:rsidR="00AC4D8F" w:rsidRDefault="00AC4D8F" w:rsidP="007521F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57024A8E" w14:textId="77777777" w:rsidR="00AC4D8F" w:rsidRDefault="00AC4D8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6086A10" w14:textId="7BD9BFB3" w:rsidR="007521F4" w:rsidRDefault="007521F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452269A" w14:textId="77777777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15AA71EF" w14:textId="279E6B1D" w:rsidR="005E4402" w:rsidRDefault="005E4402" w:rsidP="005E4402">
      <w:pPr>
        <w:pStyle w:val="HTML0"/>
        <w:rPr>
          <w:color w:val="000000"/>
        </w:rPr>
      </w:pPr>
      <w:r>
        <w:rPr>
          <w:color w:val="000000"/>
        </w:rPr>
        <w:t>{"statuCode":"10200","datas":{"error</w:t>
      </w:r>
      <w:r w:rsidR="004600EE">
        <w:rPr>
          <w:color w:val="000000"/>
        </w:rPr>
        <w:t>":"10500</w:t>
      </w:r>
      <w:r>
        <w:rPr>
          <w:color w:val="000000"/>
        </w:rPr>
        <w:t>"}}</w:t>
      </w:r>
    </w:p>
    <w:p w14:paraId="4F3093FF" w14:textId="77777777" w:rsidR="005E4402" w:rsidRDefault="005E4402" w:rsidP="005E4402">
      <w:pPr>
        <w:pStyle w:val="HTML0"/>
        <w:rPr>
          <w:color w:val="000000"/>
        </w:rPr>
      </w:pPr>
    </w:p>
    <w:p w14:paraId="4C83AA12" w14:textId="77777777" w:rsidR="005E4402" w:rsidRDefault="005E440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4C64F5" w14:textId="7CD47E0F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C90A2B">
        <w:rPr>
          <w:rFonts w:ascii="Times New Roman" w:hAnsi="Times New Roman" w:cs="Times New Roman" w:hint="eastAsia"/>
          <w:color w:val="auto"/>
          <w:lang w:val="en-US" w:eastAsia="zh-CN"/>
        </w:rPr>
        <w:t>取消个人提交的需求</w:t>
      </w:r>
    </w:p>
    <w:p w14:paraId="0FCA0404" w14:textId="2D5FB35D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index.php?act=decoration&amp;op=cancelRequest</w:t>
      </w:r>
    </w:p>
    <w:p w14:paraId="5408CE57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0E0C4F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79F1C82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31EE8C7" w14:textId="03D50C90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4889C148" w14:textId="35FE87B8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1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个人改注意了，取消之前发布的需求，本需求结束竞标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</w:t>
      </w:r>
      <w:r w:rsidR="004A61F1">
        <w:rPr>
          <w:rFonts w:ascii="Times New Roman" w:hAnsi="Times New Roman" w:cs="Times New Roman" w:hint="eastAsia"/>
          <w:color w:val="auto"/>
          <w:lang w:val="en-US" w:eastAsia="zh-CN"/>
        </w:rPr>
        <w:t>装修公司不可见，管理员可见</w:t>
      </w:r>
    </w:p>
    <w:p w14:paraId="6762871D" w14:textId="7669D608" w:rsidR="00C90A2B" w:rsidRDefault="004A61F1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取消需求，默认要求提交取消原因</w:t>
      </w:r>
    </w:p>
    <w:p w14:paraId="56B48BC2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B43E4FC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B99048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C90A2B" w:rsidRPr="009C7BB8" w14:paraId="3EC214E4" w14:textId="77777777" w:rsidTr="00C90A2B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02A2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D0177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0506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3AC5F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6F49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C90A2B" w:rsidRPr="009C7BB8" w14:paraId="2F8C3EAC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852B5" w14:textId="1208A89B" w:rsidR="00C90A2B" w:rsidRDefault="00E91CBA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u</w:t>
            </w:r>
            <w:r w:rsidR="004A61F1">
              <w:rPr>
                <w:rFonts w:ascii="Times New Roman"/>
                <w:lang w:val="en-US"/>
              </w:rPr>
              <w:t>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9C876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C477C" w14:textId="77777777" w:rsidR="00C90A2B" w:rsidRDefault="00C90A2B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F3A31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80A9E" w14:textId="77777777" w:rsidR="00C90A2B" w:rsidRDefault="00C90A2B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4A61F1" w:rsidRPr="009C7BB8" w14:paraId="77DF1643" w14:textId="77777777" w:rsidTr="00C90A2B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D9ED" w14:textId="44660C5D" w:rsidR="004A61F1" w:rsidRDefault="004A61F1" w:rsidP="00C90A2B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result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A5F5E" w14:textId="19F527BA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9862B" w14:textId="6D01B92C" w:rsidR="004A61F1" w:rsidRDefault="004A61F1" w:rsidP="00C90A2B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D0479" w14:textId="77777777" w:rsid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182AE" w14:textId="574D734A" w:rsidR="004A61F1" w:rsidRPr="004A61F1" w:rsidRDefault="004A61F1" w:rsidP="00C90A2B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取消原因</w:t>
            </w:r>
          </w:p>
        </w:tc>
      </w:tr>
    </w:tbl>
    <w:p w14:paraId="324D0CD9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0F2BBCB" w14:textId="77777777" w:rsidR="00C90A2B" w:rsidRDefault="00C90A2B" w:rsidP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B1B483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{"statuCode":"10200","datas":{"success":"10200"}}</w:t>
      </w:r>
    </w:p>
    <w:p w14:paraId="30AE4E48" w14:textId="77777777" w:rsidR="00C90A2B" w:rsidRDefault="00C90A2B" w:rsidP="00C90A2B">
      <w:pPr>
        <w:pStyle w:val="HTML0"/>
        <w:rPr>
          <w:color w:val="000000"/>
        </w:rPr>
      </w:pPr>
      <w:r>
        <w:rPr>
          <w:color w:val="000000"/>
        </w:rPr>
        <w:t>{"statuCode":"10200","datas":{"error":"10500"}}</w:t>
      </w:r>
    </w:p>
    <w:p w14:paraId="29FDF401" w14:textId="77777777" w:rsidR="00C90A2B" w:rsidRDefault="00C90A2B" w:rsidP="00C90A2B">
      <w:pPr>
        <w:pStyle w:val="HTML0"/>
        <w:rPr>
          <w:color w:val="000000"/>
        </w:rPr>
      </w:pPr>
    </w:p>
    <w:p w14:paraId="4F4A23CE" w14:textId="77777777" w:rsidR="00C90A2B" w:rsidRDefault="00C90A2B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0335506" w14:textId="49FF3DAE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2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 </w:t>
      </w:r>
      <w:r w:rsidR="00E2742F">
        <w:rPr>
          <w:rFonts w:ascii="Times New Roman" w:hAnsi="Times New Roman" w:cs="Times New Roman" w:hint="eastAsia"/>
          <w:color w:val="auto"/>
          <w:lang w:val="en-US" w:eastAsia="zh-CN"/>
        </w:rPr>
        <w:t>获取单条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个人提交的需求</w:t>
      </w:r>
    </w:p>
    <w:p w14:paraId="4C517243" w14:textId="10BEE49B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</w:t>
      </w:r>
      <w:r w:rsidR="009F6E32">
        <w:rPr>
          <w:rFonts w:ascii="Times New Roman" w:hAnsi="Times New Roman" w:cs="Times New Roman"/>
          <w:color w:val="auto"/>
          <w:lang w:val="en-US" w:eastAsia="zh-CN"/>
        </w:rPr>
        <w:t>_pub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455883" w:rsidRPr="00455883">
        <w:rPr>
          <w:rFonts w:ascii="Times New Roman" w:hAnsi="Times New Roman" w:cs="Times New Roman"/>
          <w:color w:val="auto"/>
          <w:lang w:val="en-US" w:eastAsia="zh-CN"/>
        </w:rPr>
        <w:t>db</w:t>
      </w:r>
    </w:p>
    <w:p w14:paraId="6B995F30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5E59D69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04D4B16B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71B7A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假设</w:t>
      </w:r>
    </w:p>
    <w:p w14:paraId="7D3CC368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2156CF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D0BF793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1F1" w:rsidRPr="009C7BB8" w14:paraId="4344B0FE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59AF8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6EA65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F76A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2655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820B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1F1" w:rsidRPr="009C7BB8" w14:paraId="6D247BEA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E7AD" w14:textId="3F168B31" w:rsidR="004A61F1" w:rsidRDefault="00455883" w:rsidP="00E91CBA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2A4CC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914DB" w14:textId="77777777" w:rsidR="004A61F1" w:rsidRDefault="004A61F1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DADE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65129" w14:textId="77777777" w:rsidR="004A61F1" w:rsidRDefault="004A61F1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</w:tbl>
    <w:p w14:paraId="6B327507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B08DCE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3D1916" w14:textId="61DB9931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E91CBA" w:rsidRPr="009C7BB8" w14:paraId="333A4B21" w14:textId="77777777" w:rsidTr="00E91CB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251C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18B3F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7D530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A8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B8B42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E91CBA" w:rsidRPr="009C7BB8" w14:paraId="76FD263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0F6E5" w14:textId="3EA95D3D" w:rsidR="00E91CBA" w:rsidRDefault="00E91CBA" w:rsidP="00E91CBA">
            <w:pPr>
              <w:pStyle w:val="A5"/>
              <w:rPr>
                <w:rFonts w:ascii="Times New Roman"/>
                <w:lang w:val="en-US"/>
              </w:rPr>
            </w:pPr>
            <w:r>
              <w:t>dw_file_paths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C9B17" w14:textId="6254D78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68A69" w14:textId="23095A2B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8BBC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A99F" w14:textId="4A106E13" w:rsidR="00E91CBA" w:rsidRP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需求照片地址</w:t>
            </w:r>
          </w:p>
        </w:tc>
      </w:tr>
      <w:tr w:rsidR="00E91CBA" w:rsidRPr="009C7BB8" w14:paraId="121D91FC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B9EA8" w14:textId="2B2413DB" w:rsidR="00E91CBA" w:rsidRDefault="00E91CBA" w:rsidP="00E91CBA">
            <w:pPr>
              <w:pStyle w:val="A5"/>
            </w:pPr>
            <w:r>
              <w:t>dw_address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26F3B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04A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92275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BA74A" w14:textId="51576C16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业主需要装修房屋位置</w:t>
            </w:r>
          </w:p>
        </w:tc>
      </w:tr>
      <w:tr w:rsidR="00E91CBA" w:rsidRPr="009C7BB8" w14:paraId="16A66B3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08027" w14:textId="096CF3C8" w:rsidR="00E91CBA" w:rsidRDefault="00E91CBA" w:rsidP="00E91CBA">
            <w:pPr>
              <w:pStyle w:val="A5"/>
            </w:pPr>
            <w:r>
              <w:t>dw_house_type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13DF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433B4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078F3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E627" w14:textId="7214D0A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房屋类型</w:t>
            </w:r>
          </w:p>
        </w:tc>
      </w:tr>
      <w:tr w:rsidR="00E91CBA" w:rsidRPr="009C7BB8" w14:paraId="466DF5EF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AA3F6" w14:textId="68CF2B15" w:rsidR="00E91CBA" w:rsidRDefault="00E91CBA" w:rsidP="00E91CBA">
            <w:pPr>
              <w:pStyle w:val="A5"/>
            </w:pPr>
            <w:r>
              <w:t>dw_style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10E3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AA1D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0148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0E4FF" w14:textId="65201A6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风格</w:t>
            </w:r>
          </w:p>
        </w:tc>
      </w:tr>
      <w:tr w:rsidR="00E91CBA" w:rsidRPr="009C7BB8" w14:paraId="47380E34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CC60A" w14:textId="63A866ED" w:rsidR="00E91CBA" w:rsidRDefault="00E91CBA" w:rsidP="00E91CBA">
            <w:pPr>
              <w:pStyle w:val="A5"/>
            </w:pPr>
            <w:r>
              <w:t>dw_category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644C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94349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1BD1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2E1AB" w14:textId="1C950A12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类别（工装，家装）</w:t>
            </w:r>
          </w:p>
        </w:tc>
      </w:tr>
      <w:tr w:rsidR="00E91CBA" w:rsidRPr="009C7BB8" w14:paraId="5A0A9732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02E86" w14:textId="4EBBC17A" w:rsidR="00E91CBA" w:rsidRDefault="00E91CBA" w:rsidP="00E91CBA">
            <w:pPr>
              <w:pStyle w:val="A5"/>
            </w:pPr>
            <w:r>
              <w:t>dw_user_name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592D7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EF28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A4C1B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66A59" w14:textId="54C4BF7C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业主名字</w:t>
            </w:r>
          </w:p>
        </w:tc>
      </w:tr>
      <w:tr w:rsidR="00E91CBA" w:rsidRPr="009C7BB8" w14:paraId="7620BD7E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FF6F0" w14:textId="4FEB6190" w:rsidR="00E91CBA" w:rsidRDefault="00E91CBA" w:rsidP="00E91CBA">
            <w:pPr>
              <w:pStyle w:val="A5"/>
            </w:pPr>
            <w:r>
              <w:t>dw_user_</w:t>
            </w:r>
            <w:r>
              <w:rPr>
                <w:rFonts w:hint="eastAsia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32B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2CAE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DE904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0F8AD" w14:textId="00A1888B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业主id</w:t>
            </w:r>
          </w:p>
        </w:tc>
      </w:tr>
      <w:tr w:rsidR="00E91CBA" w:rsidRPr="009C7BB8" w14:paraId="7C1D728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2008D" w14:textId="50E986E4" w:rsidR="00E91CBA" w:rsidRDefault="00E91CBA" w:rsidP="00E91CBA">
            <w:pPr>
              <w:pStyle w:val="A5"/>
            </w:pPr>
            <w:r>
              <w:t>dw_con_mobile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BF752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BACF3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6CDE7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6043D" w14:textId="160E6CF0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业主联系电话</w:t>
            </w:r>
          </w:p>
        </w:tc>
      </w:tr>
      <w:tr w:rsidR="00E91CBA" w:rsidRPr="009C7BB8" w14:paraId="743A97BB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03473" w14:textId="691A7FFE" w:rsidR="00E91CBA" w:rsidRDefault="00E91CBA" w:rsidP="00E91CBA">
            <w:pPr>
              <w:pStyle w:val="A5"/>
            </w:pPr>
            <w:r>
              <w:t>dw_budget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9139F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26731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B7FD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8420D" w14:textId="6529FD2F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业主预算</w:t>
            </w:r>
          </w:p>
        </w:tc>
      </w:tr>
      <w:tr w:rsidR="00E91CBA" w:rsidRPr="009C7BB8" w14:paraId="6BC72F17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ECB2D" w14:textId="755FACF6" w:rsidR="00E91CBA" w:rsidRDefault="00E91CBA" w:rsidP="00E91CBA">
            <w:pPr>
              <w:pStyle w:val="A5"/>
            </w:pPr>
            <w:r>
              <w:t>dw_rusult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5643A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2C79C" w14:textId="77777777" w:rsidR="00E91CBA" w:rsidRDefault="00E91CBA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06A89" w14:textId="77777777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F2D3" w14:textId="30281D81" w:rsidR="00E91CBA" w:rsidRDefault="00E91CBA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结果</w:t>
            </w:r>
            <w:r w:rsidR="00E2742F"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（取消需求后的描述原因等）</w:t>
            </w:r>
          </w:p>
        </w:tc>
      </w:tr>
      <w:tr w:rsidR="00E2742F" w:rsidRPr="009C7BB8" w14:paraId="2BBA98D5" w14:textId="77777777" w:rsidTr="00E91CB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44466" w14:textId="3085F846" w:rsidR="00E2742F" w:rsidRDefault="00E2742F" w:rsidP="00E91CBA">
            <w:pPr>
              <w:pStyle w:val="A5"/>
            </w:pPr>
            <w:r>
              <w:t>dw_con_name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0C548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D5F42" w14:textId="77777777" w:rsidR="00E2742F" w:rsidRDefault="00E2742F" w:rsidP="00E91CB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C2372" w14:textId="7777777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8964A" w14:textId="591501D7" w:rsidR="00E2742F" w:rsidRDefault="00E2742F" w:rsidP="00E91CB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业主联系人</w:t>
            </w:r>
          </w:p>
        </w:tc>
      </w:tr>
    </w:tbl>
    <w:p w14:paraId="6D26103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1ECBC08" w14:textId="77777777" w:rsidR="00E91CBA" w:rsidRDefault="00E91CBA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9C08A4D" w14:textId="77777777" w:rsidR="004A61F1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2EC2A48D" w14:textId="77777777" w:rsidR="00E91CBA" w:rsidRDefault="00E91CBA" w:rsidP="00E91CBA">
      <w:pPr>
        <w:pStyle w:val="HTML0"/>
        <w:rPr>
          <w:color w:val="000000"/>
        </w:rPr>
      </w:pPr>
      <w:r>
        <w:rPr>
          <w:color w:val="000000"/>
        </w:rPr>
        <w:t>{"statuCode":"10200","datas":{"db":{"dw_id":"2","dw_name":"234","dw_content":null,"dw_add_time":null,"dw_store_id":null,"dw_if_show":null,"dw_sort":null,"dw_designer_id":null,"dw_work_pic":"1_04418206625430066.jpg","dw_area":"155","dw_category":"1","dw_style":"1","dw_house_type":"1","dw_collection_count":null,"dw_share_count":null,"dw_m_pic":"04963263786403106.png,04963263817434952.jpg,,,","dw_address":"4245234523452345","dw_user_name":"0","dw_verify":"0","dw_user_id":"2","dw_state":"0","dw_budget":null,"dw_con_mobile":null,"dw_lock":null,"dw_con_name":null,"dw_commend":null,"dw_file_paths":null,"dw_rusult":null}}}</w:t>
      </w:r>
    </w:p>
    <w:p w14:paraId="14AA38E6" w14:textId="77777777" w:rsidR="004A61F1" w:rsidRDefault="004A61F1" w:rsidP="004A61F1">
      <w:pPr>
        <w:pStyle w:val="HTML0"/>
        <w:rPr>
          <w:color w:val="000000"/>
        </w:rPr>
      </w:pPr>
    </w:p>
    <w:p w14:paraId="7C2F8265" w14:textId="77777777" w:rsidR="00E91CBA" w:rsidRDefault="00E91CBA" w:rsidP="004A61F1">
      <w:pPr>
        <w:pStyle w:val="HTML0"/>
        <w:rPr>
          <w:color w:val="000000"/>
        </w:rPr>
      </w:pPr>
    </w:p>
    <w:p w14:paraId="15F46C40" w14:textId="7E1C1A22" w:rsidR="00E2742F" w:rsidRDefault="00E2742F" w:rsidP="004A61F1">
      <w:pPr>
        <w:pStyle w:val="HTML0"/>
        <w:rPr>
          <w:color w:val="000000"/>
        </w:rPr>
      </w:pPr>
      <w:r>
        <w:rPr>
          <w:rFonts w:hint="eastAsia"/>
          <w:color w:val="000000"/>
        </w:rPr>
        <w:t>23</w:t>
      </w:r>
      <w:r w:rsidR="006D67F2">
        <w:rPr>
          <w:color w:val="000000"/>
        </w:rPr>
        <w:t xml:space="preserve"> </w:t>
      </w:r>
      <w:r w:rsidR="006D67F2">
        <w:rPr>
          <w:rFonts w:hint="eastAsia"/>
          <w:color w:val="000000"/>
        </w:rPr>
        <w:t>定标</w:t>
      </w:r>
    </w:p>
    <w:p w14:paraId="073A0C1F" w14:textId="1D5260B0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index.php?act=decoration&amp;op=</w:t>
      </w:r>
      <w:r w:rsidRPr="006D67F2">
        <w:rPr>
          <w:rFonts w:ascii="Times New Roman" w:hAnsi="Times New Roman" w:cs="Times New Roman"/>
          <w:color w:val="auto"/>
          <w:lang w:val="en-US" w:eastAsia="zh-CN"/>
        </w:rPr>
        <w:t>selctBid</w:t>
      </w:r>
    </w:p>
    <w:p w14:paraId="58EFB749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7F5743EE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7238F34" w14:textId="77777777" w:rsidR="006D67F2" w:rsidRDefault="006D67F2" w:rsidP="004A61F1">
      <w:pPr>
        <w:pStyle w:val="HTML0"/>
        <w:rPr>
          <w:color w:val="000000"/>
        </w:rPr>
      </w:pPr>
    </w:p>
    <w:p w14:paraId="45AA6057" w14:textId="77777777" w:rsidR="00E91CBA" w:rsidRDefault="00E91CBA" w:rsidP="004A61F1">
      <w:pPr>
        <w:pStyle w:val="HTML0"/>
        <w:rPr>
          <w:color w:val="000000"/>
        </w:rPr>
      </w:pPr>
    </w:p>
    <w:p w14:paraId="61557DDC" w14:textId="77777777" w:rsidR="004A61F1" w:rsidRPr="002151EC" w:rsidRDefault="004A61F1" w:rsidP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BFCBCCD" w14:textId="77777777" w:rsidR="006D67F2" w:rsidRDefault="006D67F2" w:rsidP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6D67F2" w:rsidRPr="009C7BB8" w14:paraId="1EEAF030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EAD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47F4A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FD2C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38CF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41D0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6D67F2" w:rsidRPr="009C7BB8" w14:paraId="2A445824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D161D" w14:textId="77777777" w:rsid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455883">
              <w:rPr>
                <w:rFonts w:ascii="Times New Roman"/>
                <w:lang w:val="en-US"/>
              </w:rPr>
              <w:t>db_id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6249D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758D9" w14:textId="77777777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8776B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9FDA3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eastAsia="zh-CN"/>
              </w:rPr>
              <w:t>需求id</w:t>
            </w:r>
          </w:p>
        </w:tc>
      </w:tr>
      <w:tr w:rsidR="006D67F2" w:rsidRPr="009C7BB8" w14:paraId="0D3A9F2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BD3" w14:textId="7C80A686" w:rsidR="006D67F2" w:rsidRPr="00455883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user_id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B0CD1" w14:textId="51F3CE54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78C7B" w14:textId="2F75C05B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53B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9E8F3" w14:textId="1AA1E105" w:rsidR="006D67F2" w:rsidRP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用户id</w:t>
            </w:r>
          </w:p>
        </w:tc>
      </w:tr>
      <w:tr w:rsidR="006D67F2" w:rsidRPr="009C7BB8" w14:paraId="26473ED7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F53AD" w14:textId="10061C0B" w:rsidR="006D67F2" w:rsidRPr="006D67F2" w:rsidRDefault="006D67F2" w:rsidP="00BF1E0F">
            <w:pPr>
              <w:pStyle w:val="A5"/>
              <w:rPr>
                <w:rFonts w:ascii="Times New Roman"/>
                <w:lang w:val="en-US"/>
              </w:rPr>
            </w:pPr>
            <w:r w:rsidRPr="006D67F2">
              <w:rPr>
                <w:rFonts w:ascii="Times New Roman"/>
                <w:lang w:val="en-US"/>
              </w:rPr>
              <w:t>evaluation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DD21" w14:textId="0BFA0D4A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50732" w14:textId="70B75C18" w:rsidR="006D67F2" w:rsidRDefault="006D67F2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1B239" w14:textId="77777777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F2339" w14:textId="6543D62D" w:rsidR="006D67F2" w:rsidRDefault="006D67F2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留言评价</w:t>
            </w:r>
          </w:p>
        </w:tc>
      </w:tr>
    </w:tbl>
    <w:p w14:paraId="4A1AC639" w14:textId="77777777" w:rsidR="004A61F1" w:rsidRDefault="004A61F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F4242F3" w14:textId="3C0F3EB7" w:rsidR="006D67F2" w:rsidRDefault="006D67F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795065F9" w14:textId="77777777" w:rsidR="003A6447" w:rsidRDefault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451676F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if($result){</w:t>
      </w:r>
    </w:p>
    <w:p w14:paraId="11F9BF28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 output_suc('10200');</w:t>
      </w:r>
    </w:p>
    <w:p w14:paraId="35270CFE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}else{</w:t>
      </w:r>
    </w:p>
    <w:p w14:paraId="362A2D3D" w14:textId="77777777" w:rsidR="006D67F2" w:rsidRPr="006D67F2" w:rsidRDefault="006D67F2" w:rsidP="006D67F2">
      <w:pPr>
        <w:pStyle w:val="A5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 xml:space="preserve">                output_error('10500');</w:t>
      </w:r>
    </w:p>
    <w:p w14:paraId="2FE5D589" w14:textId="2809D6DB" w:rsidR="006D67F2" w:rsidRDefault="006D67F2" w:rsidP="003A6447">
      <w:pPr>
        <w:pStyle w:val="A5"/>
        <w:ind w:firstLine="1200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6D67F2">
        <w:rPr>
          <w:rFonts w:ascii="Times New Roman" w:hAnsi="Times New Roman" w:cs="Times New Roman"/>
          <w:color w:val="auto"/>
          <w:lang w:val="en-US" w:eastAsia="zh-CN"/>
        </w:rPr>
        <w:t>}</w:t>
      </w:r>
    </w:p>
    <w:p w14:paraId="1C64EEA1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2362FD" w14:textId="7AB7813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24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添加购物车</w:t>
      </w:r>
    </w:p>
    <w:p w14:paraId="3FBC1E16" w14:textId="0D32018C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_add</w:t>
      </w:r>
    </w:p>
    <w:p w14:paraId="4B502CEA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5DD7FCB9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3B4187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2440117" w14:textId="7E385F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3A6447" w:rsidRPr="009C7BB8" w14:paraId="34ED179A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3107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73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21A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CD73D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A46DC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3A6447" w:rsidRPr="009C7BB8" w14:paraId="6BA9767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32D6" w14:textId="0C406D1B" w:rsidR="003A6447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DDE96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0E5BB" w14:textId="6EDAB716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9E41E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11AAE" w14:textId="68F84B48" w:rsidR="003A6447" w:rsidRP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3A6447" w:rsidRPr="009C7BB8" w14:paraId="42CFB71F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3A2E7" w14:textId="2232A477" w:rsidR="003A6447" w:rsidRPr="00455883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goods_id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D5DBF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23C75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626B4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784D6" w14:textId="790E39A3" w:rsidR="003A6447" w:rsidRPr="006D67F2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商品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  <w:tr w:rsidR="003A6447" w:rsidRPr="009C7BB8" w14:paraId="2F0ED6BE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105A4" w14:textId="34EF435C" w:rsidR="003A6447" w:rsidRPr="006D67F2" w:rsidRDefault="003A6447" w:rsidP="00BF1E0F">
            <w:pPr>
              <w:pStyle w:val="A5"/>
              <w:rPr>
                <w:rFonts w:ascii="Times New Roman"/>
                <w:lang w:val="en-US"/>
              </w:rPr>
            </w:pPr>
            <w:r w:rsidRPr="003A6447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23533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F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alse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FD074" w14:textId="77777777" w:rsidR="003A6447" w:rsidRDefault="003A6447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ext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CAD55" w14:textId="77777777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282BF" w14:textId="1AAFE2C6" w:rsidR="003A6447" w:rsidRDefault="003A6447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53B7764C" w14:textId="77777777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A0DD24" w14:textId="7245879D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89B86AA" w14:textId="0F831EEE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</w:p>
    <w:p w14:paraId="01490DDF" w14:textId="4E85AFBB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“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。。。（中文消息）</w:t>
      </w:r>
      <w:r w:rsidR="001C195B">
        <w:rPr>
          <w:rFonts w:ascii="Times New Roman" w:hAnsi="Times New Roman" w:cs="Times New Roman" w:hint="eastAsia"/>
          <w:color w:val="auto"/>
          <w:lang w:val="en-US" w:eastAsia="zh-CN"/>
        </w:rPr>
        <w:t>”</w:t>
      </w:r>
    </w:p>
    <w:p w14:paraId="1A94C26E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94DA425" w14:textId="438EAFD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25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删除购物车</w:t>
      </w:r>
    </w:p>
    <w:p w14:paraId="729EF7DB" w14:textId="2EF568E9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BE5CFD" w:rsidRPr="003A6447">
        <w:rPr>
          <w:rFonts w:ascii="Times New Roman" w:hAnsi="Times New Roman" w:cs="Times New Roman"/>
          <w:color w:val="auto"/>
          <w:lang w:val="en-US" w:eastAsia="zh-CN"/>
        </w:rPr>
        <w:t>cart</w:t>
      </w:r>
      <w:r w:rsidR="00BE5CFD">
        <w:rPr>
          <w:rFonts w:ascii="Times New Roman" w:hAnsi="Times New Roman" w:cs="Times New Roman"/>
          <w:color w:val="auto"/>
          <w:lang w:val="en-US" w:eastAsia="zh-CN"/>
        </w:rPr>
        <w:t>_item</w:t>
      </w:r>
      <w:r w:rsidR="00BE5CFD" w:rsidRPr="004A6286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4A6286">
        <w:rPr>
          <w:rFonts w:ascii="Times New Roman" w:hAnsi="Times New Roman" w:cs="Times New Roman"/>
          <w:color w:val="auto"/>
          <w:lang w:val="en-US" w:eastAsia="zh-CN"/>
        </w:rPr>
        <w:t>_del</w:t>
      </w:r>
    </w:p>
    <w:p w14:paraId="57977349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82E928E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5DB9460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C0385C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A6286" w:rsidRPr="009C7BB8" w14:paraId="70C42C0C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EF5A5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74B6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445AE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1FCB4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84CB9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A6286" w:rsidRPr="009C7BB8" w14:paraId="687508FA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AB635" w14:textId="77777777" w:rsidR="004A6286" w:rsidRDefault="004A6286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CDD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0BE78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7B883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E7F44" w14:textId="77777777" w:rsidR="004A6286" w:rsidRPr="003A6447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4A6286" w:rsidRPr="009C7BB8" w14:paraId="653A6FA5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63E47" w14:textId="4BEA4D9D" w:rsidR="004A6286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0135E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D471" w14:textId="77777777" w:rsidR="004A6286" w:rsidRDefault="004A6286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9BDFA" w14:textId="77777777" w:rsidR="004A6286" w:rsidRDefault="004A6286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123C" w14:textId="74AE84CB" w:rsidR="004A6286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</w:t>
            </w:r>
            <w:r w:rsidR="004A6286"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5E61877D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E97B7C6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7D72204F" w14:textId="5A53160B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1</w:t>
      </w:r>
      <w:r w:rsidR="009168BE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</w:p>
    <w:p w14:paraId="1E4E80CB" w14:textId="77777777" w:rsidR="004A6286" w:rsidRDefault="004A6286" w:rsidP="004A628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57F3A6AA" w14:textId="77777777" w:rsidR="004A6286" w:rsidRDefault="004A6286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F9455" w14:textId="0A9CB3A0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更新购物车</w:t>
      </w:r>
    </w:p>
    <w:p w14:paraId="56DA63C8" w14:textId="5FB33EF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9168BE">
        <w:rPr>
          <w:rFonts w:ascii="Times New Roman" w:hAnsi="Times New Roman" w:cs="Times New Roman"/>
          <w:color w:val="auto"/>
          <w:lang w:val="en-US" w:eastAsia="zh-CN"/>
        </w:rPr>
        <w:t>cart_item_edit_quantity</w:t>
      </w:r>
    </w:p>
    <w:p w14:paraId="1332E6D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22CFAC1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140AA9BB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1E3290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9168BE" w:rsidRPr="009C7BB8" w14:paraId="1001E534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B107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236F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40211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19B9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795FE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9168BE" w:rsidRPr="009C7BB8" w14:paraId="001ADFE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2AAA6" w14:textId="77777777" w:rsidR="009168BE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962F8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9491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5BAA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4C31" w14:textId="77777777" w:rsidR="009168BE" w:rsidRPr="003A6447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  <w:tr w:rsidR="009168BE" w:rsidRPr="009C7BB8" w14:paraId="7B6A56AC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3EC6" w14:textId="77777777" w:rsidR="009168BE" w:rsidRPr="00455883" w:rsidRDefault="009168BE" w:rsidP="00BF1E0F">
            <w:pPr>
              <w:pStyle w:val="A5"/>
              <w:rPr>
                <w:rFonts w:ascii="Times New Roman"/>
                <w:lang w:val="en-US"/>
              </w:rPr>
            </w:pPr>
            <w:r w:rsidRPr="009168BE">
              <w:rPr>
                <w:rFonts w:ascii="Times New Roman"/>
                <w:lang w:val="en-US"/>
              </w:rPr>
              <w:t>cart_item_id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DE3D5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498F" w14:textId="77777777" w:rsidR="009168BE" w:rsidRDefault="009168BE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AB12" w14:textId="77777777" w:rsidR="009168BE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3AD40" w14:textId="77777777" w:rsidR="009168BE" w:rsidRPr="006D67F2" w:rsidRDefault="009168BE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购物车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itemid</w:t>
            </w:r>
          </w:p>
        </w:tc>
      </w:tr>
      <w:tr w:rsidR="00106D6B" w:rsidRPr="009C7BB8" w14:paraId="5E06C27D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3F676" w14:textId="358ECC67" w:rsidR="00106D6B" w:rsidRPr="009168BE" w:rsidRDefault="00106D6B" w:rsidP="00BF1E0F">
            <w:pPr>
              <w:pStyle w:val="A5"/>
              <w:rPr>
                <w:rFonts w:ascii="Times New Roman"/>
                <w:lang w:val="en-US"/>
              </w:rPr>
            </w:pPr>
            <w:r w:rsidRPr="00106D6B">
              <w:rPr>
                <w:rFonts w:ascii="Times New Roman"/>
                <w:lang w:val="en-US"/>
              </w:rPr>
              <w:t>quantity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0BDF" w14:textId="3C48763A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B3F48" w14:textId="29DF3C6E" w:rsidR="00106D6B" w:rsidRDefault="00106D6B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int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7BC2" w14:textId="77777777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89B4" w14:textId="741E1369" w:rsidR="00106D6B" w:rsidRDefault="00106D6B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数量</w:t>
            </w:r>
          </w:p>
        </w:tc>
      </w:tr>
    </w:tbl>
    <w:p w14:paraId="398C104D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D5A31B7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183207DC" w14:textId="200133AA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10200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｛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quantity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：数量，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goods_price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：单品价格，</w:t>
      </w:r>
      <w:r w:rsidR="00106D6B" w:rsidRPr="00106D6B">
        <w:rPr>
          <w:rFonts w:ascii="Times New Roman" w:hAnsi="Times New Roman" w:cs="Times New Roman"/>
          <w:color w:val="auto"/>
          <w:lang w:val="en-US" w:eastAsia="zh-CN"/>
        </w:rPr>
        <w:t>total_price</w:t>
      </w:r>
      <w:r w:rsidR="00106D6B">
        <w:rPr>
          <w:rFonts w:ascii="Times New Roman" w:hAnsi="Times New Roman" w:cs="Times New Roman" w:hint="eastAsia"/>
          <w:color w:val="auto"/>
          <w:lang w:val="en-US" w:eastAsia="zh-CN"/>
        </w:rPr>
        <w:t>：总价｝</w:t>
      </w:r>
    </w:p>
    <w:p w14:paraId="5264363F" w14:textId="77777777" w:rsidR="009168BE" w:rsidRDefault="009168BE" w:rsidP="009168B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3446576B" w14:textId="44621193" w:rsidR="003A6447" w:rsidRDefault="003A6447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F1C03B" w14:textId="77777777" w:rsidR="00A22FC0" w:rsidRDefault="00A22FC0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58E64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27</w:t>
      </w:r>
      <w:r w:rsidRPr="00A22FC0">
        <w:rPr>
          <w:rFonts w:ascii="Times New Roman" w:hAnsi="Times New Roman" w:cs="Times New Roman" w:hint="eastAsia"/>
          <w:color w:val="auto"/>
          <w:lang w:val="en-US" w:eastAsia="zh-CN"/>
        </w:rPr>
        <w:t>购物车列表</w:t>
      </w:r>
    </w:p>
    <w:p w14:paraId="653356A8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index.php?act=member_cart&amp;op=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A22FC0">
        <w:rPr>
          <w:rFonts w:ascii="Times New Roman" w:hAnsi="Times New Roman" w:cs="Times New Roman"/>
          <w:color w:val="auto"/>
          <w:lang w:val="en-US" w:eastAsia="zh-CN"/>
        </w:rPr>
        <w:t>cart_item_list</w:t>
      </w:r>
    </w:p>
    <w:p w14:paraId="03A0354A" w14:textId="7D904DA2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3429051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24B424F6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DFAA54B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A22FC0" w:rsidRPr="009C7BB8" w14:paraId="75F12243" w14:textId="77777777" w:rsidTr="00BF1E0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035E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D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150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D741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C26A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A22FC0" w:rsidRPr="009C7BB8" w14:paraId="084F2C49" w14:textId="77777777" w:rsidTr="00BF1E0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C68AA" w14:textId="77777777" w:rsidR="00A22FC0" w:rsidRDefault="00A22FC0" w:rsidP="00BF1E0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1334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ru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9CBE" w14:textId="77777777" w:rsidR="00A22FC0" w:rsidRDefault="00A22FC0" w:rsidP="00BF1E0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string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AD940" w14:textId="77777777" w:rsidR="00A22FC0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36E0" w14:textId="77777777" w:rsidR="00A22FC0" w:rsidRPr="003A6447" w:rsidRDefault="00A22FC0" w:rsidP="00BF1E0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</w:t>
            </w: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e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y</w:t>
            </w:r>
          </w:p>
        </w:tc>
      </w:tr>
    </w:tbl>
    <w:p w14:paraId="1940D591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E6BCAD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4DD212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00AAA707" w14:textId="01625BB6" w:rsidR="00022077" w:rsidRPr="00022077" w:rsidRDefault="00A22FC0" w:rsidP="00022077">
      <w:pPr>
        <w:pStyle w:val="HTML0"/>
        <w:rPr>
          <w:color w:val="000000"/>
        </w:rPr>
      </w:pPr>
      <w:r>
        <w:rPr>
          <w:rFonts w:ascii="Times New Roman" w:hAnsi="Times New Roman" w:cs="Times New Roman" w:hint="eastAsia"/>
        </w:rPr>
        <w:t>成功</w:t>
      </w:r>
      <w:r w:rsidRPr="003A6447">
        <w:rPr>
          <w:rFonts w:ascii="Times New Roman" w:hAnsi="Times New Roman" w:cs="Times New Roman"/>
        </w:rPr>
        <w:t>statuCode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 xml:space="preserve">10200 </w:t>
      </w:r>
      <w:r>
        <w:rPr>
          <w:rFonts w:ascii="Times New Roman" w:hAnsi="Times New Roman" w:cs="Times New Roman" w:hint="eastAsia"/>
        </w:rPr>
        <w:t>，</w:t>
      </w:r>
      <w:r w:rsidRPr="003A6447">
        <w:rPr>
          <w:rFonts w:ascii="Times New Roman" w:hAnsi="Times New Roman" w:cs="Times New Roman"/>
        </w:rPr>
        <w:t>datas</w:t>
      </w:r>
      <w:r>
        <w:rPr>
          <w:rFonts w:ascii="Times New Roman" w:hAnsi="Times New Roman" w:cs="Times New Roman" w:hint="eastAsia"/>
        </w:rPr>
        <w:t>：</w:t>
      </w:r>
      <w:r w:rsidR="008448BF">
        <w:rPr>
          <w:rFonts w:ascii="Times New Roman" w:hAnsi="Times New Roman" w:cs="Times New Roman" w:hint="eastAsia"/>
        </w:rPr>
        <w:t>｛</w:t>
      </w:r>
      <w:r w:rsidR="008448BF" w:rsidRPr="008448BF">
        <w:rPr>
          <w:rFonts w:ascii="Times New Roman" w:hAnsi="Times New Roman" w:cs="Times New Roman"/>
        </w:rPr>
        <w:t>cart_list</w:t>
      </w:r>
      <w:r w:rsidR="008448BF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［</w:t>
      </w:r>
      <w:r w:rsidR="00DD4DCA">
        <w:rPr>
          <w:rFonts w:ascii="Times New Roman" w:hAnsi="Times New Roman" w:cs="Times New Roman"/>
        </w:rPr>
        <w:t>{</w:t>
      </w:r>
      <w:r w:rsidR="00022077">
        <w:rPr>
          <w:color w:val="000000"/>
        </w:rPr>
        <w:t>…</w:t>
      </w:r>
      <w:r w:rsidR="00022077" w:rsidRPr="00022077">
        <w:t xml:space="preserve"> </w:t>
      </w:r>
      <w:r w:rsidR="00022077" w:rsidRPr="00022077">
        <w:rPr>
          <w:color w:val="000000"/>
        </w:rPr>
        <w:t>cart</w:t>
      </w:r>
      <w:r w:rsidR="00702B4F">
        <w:rPr>
          <w:color w:val="000000"/>
        </w:rPr>
        <w:t>_item_</w:t>
      </w:r>
      <w:r w:rsidR="00022077" w:rsidRPr="00022077">
        <w:rPr>
          <w:color w:val="000000"/>
        </w:rPr>
        <w:t>list</w:t>
      </w:r>
      <w:r w:rsidR="00022077">
        <w:rPr>
          <w:color w:val="000000"/>
        </w:rPr>
        <w:t>:</w:t>
      </w:r>
      <w:r w:rsidR="00507889">
        <w:rPr>
          <w:color w:val="000000"/>
        </w:rPr>
        <w:t>[</w:t>
      </w:r>
      <w:r w:rsidR="006F623F">
        <w:rPr>
          <w:rFonts w:hint="eastAsia"/>
          <w:color w:val="000000"/>
        </w:rPr>
        <w:t>｛｝</w:t>
      </w:r>
      <w:r w:rsidR="006F623F">
        <w:rPr>
          <w:color w:val="000000"/>
        </w:rPr>
        <w:t>…</w:t>
      </w:r>
      <w:r w:rsidR="00507889">
        <w:rPr>
          <w:color w:val="000000"/>
        </w:rPr>
        <w:t>],</w:t>
      </w:r>
      <w:r w:rsidR="00507889" w:rsidRPr="00507889">
        <w:t xml:space="preserve"> </w:t>
      </w:r>
      <w:r w:rsidR="00507889" w:rsidRPr="00507889">
        <w:rPr>
          <w:color w:val="000000"/>
        </w:rPr>
        <w:t>mansongInfo</w:t>
      </w:r>
      <w:r w:rsidR="00507889">
        <w:rPr>
          <w:color w:val="000000"/>
        </w:rPr>
        <w:t>:[</w:t>
      </w:r>
      <w:r w:rsidR="006F623F">
        <w:rPr>
          <w:color w:val="000000"/>
        </w:rPr>
        <w:t>{}…</w:t>
      </w:r>
      <w:r w:rsidR="00507889">
        <w:rPr>
          <w:color w:val="000000"/>
        </w:rPr>
        <w:t>]</w:t>
      </w:r>
      <w:r w:rsidR="00DD4DCA">
        <w:rPr>
          <w:color w:val="000000"/>
        </w:rPr>
        <w:t>}</w:t>
      </w:r>
      <w:r w:rsidR="00022077">
        <w:rPr>
          <w:color w:val="000000"/>
        </w:rPr>
        <w:t>}</w:t>
      </w:r>
    </w:p>
    <w:p w14:paraId="2F80F7CC" w14:textId="01FA76C2" w:rsidR="00A22FC0" w:rsidRDefault="008448BF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｝</w:t>
      </w:r>
    </w:p>
    <w:p w14:paraId="01AF1F3C" w14:textId="77777777" w:rsidR="00A22FC0" w:rsidRDefault="00A22FC0" w:rsidP="00A22FC0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失败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statuCode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10500 </w:t>
      </w:r>
      <w:r w:rsidRPr="003A6447">
        <w:rPr>
          <w:rFonts w:ascii="Times New Roman" w:hAnsi="Times New Roman" w:cs="Times New Roman"/>
          <w:color w:val="auto"/>
          <w:lang w:val="en-US" w:eastAsia="zh-CN"/>
        </w:rPr>
        <w:t>datas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err</w:t>
      </w:r>
      <w:r>
        <w:rPr>
          <w:rFonts w:ascii="Times New Roman" w:hAnsi="Times New Roman" w:cs="Times New Roman"/>
          <w:color w:val="auto"/>
          <w:lang w:val="en-US" w:eastAsia="zh-CN"/>
        </w:rPr>
        <w:t>or: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“。。。（中文消息）”</w:t>
      </w:r>
    </w:p>
    <w:p w14:paraId="43A58C61" w14:textId="4596C982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28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购买第一步（从购物车跳到支付页面</w:t>
      </w:r>
      <w:r>
        <w:rPr>
          <w:rFonts w:ascii="Times New Roman" w:hAnsi="Times New Roman" w:cs="Times New Roman"/>
          <w:color w:val="auto"/>
          <w:lang w:val="en-US" w:eastAsia="zh-CN"/>
        </w:rPr>
        <w:t>,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</w:t>
      </w:r>
      <w:r w:rsidR="002A3732">
        <w:rPr>
          <w:rFonts w:ascii="Times New Roman" w:hAnsi="Times New Roman" w:cs="Times New Roman" w:hint="eastAsia"/>
          <w:color w:val="auto"/>
          <w:lang w:val="en-US" w:eastAsia="zh-CN"/>
        </w:rPr>
        <w:t>支付明细，货物信息，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支付方式列表，用户余额等数据）</w:t>
      </w:r>
    </w:p>
    <w:p w14:paraId="4CE0C163" w14:textId="280E8DA5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Content-type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：</w:t>
      </w:r>
      <w:r>
        <w:rPr>
          <w:rFonts w:ascii="Times New Roman" w:hAnsi="Times New Roman" w:cs="Times New Roman"/>
          <w:color w:val="auto"/>
          <w:lang w:val="en-US" w:eastAsia="zh-CN"/>
        </w:rPr>
        <w:t>form</w:t>
      </w:r>
    </w:p>
    <w:p w14:paraId="6567D2F2" w14:textId="77777777" w:rsidR="00BF1E0F" w:rsidRDefault="00BF1E0F" w:rsidP="00BF1E0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浏览器测试：可以</w:t>
      </w:r>
    </w:p>
    <w:p w14:paraId="3A232A3A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index.php?act=member_buy&amp;op=buy_step1</w:t>
      </w:r>
    </w:p>
    <w:p w14:paraId="7217D500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0" w:name="请求参数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0"/>
    </w:p>
    <w:p w14:paraId="17534A5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71582127" w14:textId="12FCF35A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D41846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s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5CFCD9CA" w14:textId="77777777" w:rsidR="00006CD3" w:rsidRPr="00006CD3" w:rsidRDefault="00006CD3" w:rsidP="00006CD3">
      <w:pPr>
        <w:numPr>
          <w:ilvl w:val="0"/>
          <w:numId w:val="38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6B3C07B3" w14:textId="77777777" w:rsidR="00006CD3" w:rsidRPr="00006CD3" w:rsidRDefault="00006CD3" w:rsidP="00006CD3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" w:name="cart_id说明"/>
      <w:r w:rsidRPr="00006CD3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06CD3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"/>
    </w:p>
    <w:p w14:paraId="79005EC0" w14:textId="77777777" w:rsidR="00006CD3" w:rsidRPr="00006CD3" w:rsidRDefault="00006CD3" w:rsidP="00006CD3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06CD3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1E3FEE5A" w14:textId="77777777" w:rsidR="00006CD3" w:rsidRPr="00006CD3" w:rsidRDefault="00006CD3" w:rsidP="00006CD3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" w:name="返回数据30"/>
      <w:r w:rsidRPr="00006CD3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"/>
    </w:p>
    <w:p w14:paraId="15A7BD40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5F140FD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store_cart_list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1FAFE7BF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商品列表</w:t>
      </w:r>
    </w:p>
    <w:p w14:paraId="3A5A58E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goods_num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购买数量</w:t>
      </w:r>
    </w:p>
    <w:p w14:paraId="3711CA4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商品编号</w:t>
      </w:r>
    </w:p>
    <w:p w14:paraId="40899AEC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goods_commonid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商品通用编号</w:t>
      </w:r>
    </w:p>
    <w:p w14:paraId="7A09321D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4DD46F55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商品名称</w:t>
      </w:r>
    </w:p>
    <w:p w14:paraId="69BFDFD3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goods_price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商品价格</w:t>
      </w:r>
    </w:p>
    <w:p w14:paraId="00FA9A9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goods_image_url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商品图片</w:t>
      </w:r>
    </w:p>
    <w:p w14:paraId="29094CC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transport_id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运费模板编号</w:t>
      </w:r>
    </w:p>
    <w:p w14:paraId="64D3316E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goods_freight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</w:p>
    <w:p w14:paraId="151C24B7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goods_storage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库存</w:t>
      </w:r>
    </w:p>
    <w:p w14:paraId="73B930E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state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商品是否有效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229534F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storage_state</w:t>
      </w:r>
    </w:p>
    <w:p w14:paraId="511E43C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cart_id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购物车编号</w:t>
      </w:r>
    </w:p>
    <w:p w14:paraId="111BAEF2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bl_id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组合销售编号</w:t>
      </w:r>
    </w:p>
    <w:p w14:paraId="6E13387A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promotions_id</w:t>
      </w:r>
    </w:p>
    <w:p w14:paraId="726A93D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ifxianshi</w:t>
      </w:r>
    </w:p>
    <w:p w14:paraId="7DB73C5B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premiums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赠品标志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true</w:t>
      </w:r>
    </w:p>
    <w:p w14:paraId="79935C60" w14:textId="77777777" w:rsidR="00006CD3" w:rsidRPr="00006CD3" w:rsidRDefault="00006CD3" w:rsidP="00006CD3">
      <w:pPr>
        <w:numPr>
          <w:ilvl w:val="2"/>
          <w:numId w:val="388"/>
        </w:numPr>
        <w:shd w:val="clear" w:color="auto" w:fill="F8F8F8"/>
        <w:spacing w:line="360" w:lineRule="atLeast"/>
        <w:ind w:left="250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总价</w:t>
      </w:r>
    </w:p>
    <w:p w14:paraId="254BCFAE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store_goods_total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店铺商品总价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86B02FA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store_mansong_rule_list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满送规则列表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店铺编号为下标的数组</w:t>
      </w:r>
    </w:p>
    <w:p w14:paraId="6C5E169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store_vouche_list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店铺代金券列表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数组下标是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voucher_t_id</w:t>
      </w:r>
    </w:p>
    <w:p w14:paraId="7094D280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freight 0-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需要计算运费</w:t>
      </w:r>
    </w:p>
    <w:p w14:paraId="185C7542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freight_message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免运费时的说明</w:t>
      </w:r>
    </w:p>
    <w:p w14:paraId="2E0B2916" w14:textId="77777777" w:rsidR="00006CD3" w:rsidRPr="00006CD3" w:rsidRDefault="00006CD3" w:rsidP="00006CD3">
      <w:pPr>
        <w:numPr>
          <w:ilvl w:val="1"/>
          <w:numId w:val="388"/>
        </w:numPr>
        <w:shd w:val="clear" w:color="auto" w:fill="F8F8F8"/>
        <w:spacing w:line="360" w:lineRule="atLeast"/>
        <w:ind w:left="214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7D340F19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，选择地区时作为参数提交</w:t>
      </w:r>
    </w:p>
    <w:p w14:paraId="513437AE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收货地址信息</w:t>
      </w:r>
    </w:p>
    <w:p w14:paraId="5B48E2F4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ifshow_offpay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支持货到付款时为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true</w:t>
      </w:r>
    </w:p>
    <w:p w14:paraId="16379531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D633783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inv_info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</w:p>
    <w:p w14:paraId="12559E12" w14:textId="77777777" w:rsidR="00006CD3" w:rsidRPr="00006CD3" w:rsidRDefault="00006CD3" w:rsidP="00006CD3">
      <w:pPr>
        <w:numPr>
          <w:ilvl w:val="0"/>
          <w:numId w:val="388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06CD3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available_predeposit </w:t>
      </w:r>
      <w:r w:rsidRPr="00006CD3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可用预存款</w:t>
      </w:r>
    </w:p>
    <w:p w14:paraId="799DC73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F08F67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B47C1B3" w14:textId="595BC1BC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3" w:name="更换收货地址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29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更换收货地址</w:t>
      </w:r>
      <w:bookmarkEnd w:id="3"/>
    </w:p>
    <w:p w14:paraId="4ADEB68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4" w:name="调用接口_post2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4"/>
    </w:p>
    <w:p w14:paraId="5D0D7CAF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index.php?act=member_buy&amp;op=change_address</w:t>
      </w:r>
    </w:p>
    <w:p w14:paraId="69753A63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5" w:name="请求参数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5"/>
    </w:p>
    <w:p w14:paraId="514DC89F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301661BE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freight_hash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，第一步返回结果里有直接提交</w:t>
      </w:r>
    </w:p>
    <w:p w14:paraId="65B071AA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city_id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城市编号</w:t>
      </w:r>
    </w:p>
    <w:p w14:paraId="3D057713" w14:textId="77777777" w:rsidR="00033824" w:rsidRPr="00033824" w:rsidRDefault="00033824" w:rsidP="00033824">
      <w:pPr>
        <w:numPr>
          <w:ilvl w:val="0"/>
          <w:numId w:val="389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5B5F876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6" w:name="返回数据31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6"/>
    </w:p>
    <w:p w14:paraId="01097135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content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运费列表，以店铺编号为下标数组，值为运费</w:t>
      </w:r>
    </w:p>
    <w:p w14:paraId="6248A36B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allow_offpay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是否允许货到付款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允许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不允许</w:t>
      </w:r>
    </w:p>
    <w:p w14:paraId="17B21D50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271B320C" w14:textId="77777777" w:rsidR="00033824" w:rsidRPr="00033824" w:rsidRDefault="00033824" w:rsidP="00033824">
      <w:pPr>
        <w:numPr>
          <w:ilvl w:val="0"/>
          <w:numId w:val="390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0BBA372A" w14:textId="77777777" w:rsidR="00006CD3" w:rsidRDefault="00006CD3" w:rsidP="00EE7BB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C1618ED" w14:textId="5658AFBD" w:rsidR="00033824" w:rsidRPr="00033824" w:rsidRDefault="00033824" w:rsidP="00033824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7" w:name="购买第二步"/>
      <w:r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 xml:space="preserve">30 </w:t>
      </w:r>
      <w:r w:rsidRPr="00033824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购买第二步</w:t>
      </w:r>
      <w:bookmarkEnd w:id="7"/>
    </w:p>
    <w:p w14:paraId="36C71749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8" w:name="调用接口_post25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033824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8"/>
    </w:p>
    <w:p w14:paraId="0ED52789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index.php?act=member_buy&amp;op=buy_step2</w:t>
      </w:r>
    </w:p>
    <w:p w14:paraId="225A6858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9" w:name="请求参数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9"/>
    </w:p>
    <w:p w14:paraId="0161CCF1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FFFEC4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ifcart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购物车购买标志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</w:t>
      </w:r>
    </w:p>
    <w:p w14:paraId="38183883" w14:textId="303F846B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cart_id</w:t>
      </w:r>
      <w:r w:rsidR="00F242BE">
        <w:rPr>
          <w:rFonts w:ascii="Verdana" w:eastAsia="Times New Roman" w:hAnsi="Verdana"/>
          <w:color w:val="333333"/>
          <w:sz w:val="20"/>
          <w:szCs w:val="20"/>
          <w:lang w:eastAsia="zh-CN"/>
        </w:rPr>
        <w:t>s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购买参数</w:t>
      </w:r>
    </w:p>
    <w:p w14:paraId="143CBAF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address_id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收货地址编号</w:t>
      </w:r>
    </w:p>
    <w:p w14:paraId="78DD6EE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vat_hash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，第一步接口提供</w:t>
      </w:r>
    </w:p>
    <w:p w14:paraId="61F426E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，通过更换收货地址接口获得</w:t>
      </w:r>
    </w:p>
    <w:p w14:paraId="6E843790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offpay_hash_batch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店铺是否支持货到付款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hash</w:t>
      </w:r>
    </w:p>
    <w:p w14:paraId="6154877F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pay_name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付款方式，可选值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online(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线上付款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 offline(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货到付款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02DEFA78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invoice_id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发票信息编号</w:t>
      </w:r>
    </w:p>
    <w:p w14:paraId="3F3B6D37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代金券，内容以竖线分割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voucher_t_id|store_id|voucher_price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，多个店铺用逗号分割，例：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10|2|10,1|3|10</w:t>
      </w:r>
    </w:p>
    <w:p w14:paraId="65D9A37C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pd_pay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是否使用预存款支付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1-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</w:t>
      </w: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0-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不使用</w:t>
      </w:r>
    </w:p>
    <w:p w14:paraId="6961A7FB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password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用户支付密码，启动预存款支付时需要提交</w:t>
      </w:r>
    </w:p>
    <w:p w14:paraId="62764384" w14:textId="77777777" w:rsidR="00033824" w:rsidRPr="00033824" w:rsidRDefault="00033824" w:rsidP="00033824">
      <w:pPr>
        <w:numPr>
          <w:ilvl w:val="0"/>
          <w:numId w:val="391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>fcode F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码购买时需提交</w:t>
      </w:r>
    </w:p>
    <w:p w14:paraId="6E08F80A" w14:textId="77777777" w:rsidR="00033824" w:rsidRPr="00033824" w:rsidRDefault="00033824" w:rsidP="00033824">
      <w:pPr>
        <w:shd w:val="clear" w:color="auto" w:fill="F8F8F8"/>
        <w:spacing w:line="293" w:lineRule="atLeast"/>
        <w:ind w:left="1200"/>
        <w:outlineLvl w:val="4"/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</w:pPr>
      <w:bookmarkStart w:id="10" w:name="cart_id说明1"/>
      <w:r w:rsidRPr="00033824">
        <w:rPr>
          <w:rFonts w:ascii="Verdana" w:eastAsia="Times New Roman" w:hAnsi="Verdana"/>
          <w:b/>
          <w:bCs/>
          <w:color w:val="333333"/>
          <w:sz w:val="23"/>
          <w:szCs w:val="23"/>
          <w:lang w:eastAsia="zh-CN"/>
        </w:rPr>
        <w:t>cart_id</w:t>
      </w:r>
      <w:r w:rsidRPr="00033824">
        <w:rPr>
          <w:rFonts w:ascii="Libian SC Regular" w:eastAsia="Times New Roman" w:hAnsi="Libian SC Regular" w:cs="Libian SC Regular"/>
          <w:b/>
          <w:bCs/>
          <w:color w:val="333333"/>
          <w:sz w:val="23"/>
          <w:szCs w:val="23"/>
          <w:lang w:eastAsia="zh-CN"/>
        </w:rPr>
        <w:t>说明</w:t>
      </w:r>
      <w:bookmarkEnd w:id="10"/>
    </w:p>
    <w:p w14:paraId="692096B6" w14:textId="77777777" w:rsidR="00033824" w:rsidRPr="00033824" w:rsidRDefault="00033824" w:rsidP="00033824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立即购买：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第一个数字为商品编号，第二个数字为购买数量，用竖线分割。例：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 xml:space="preserve">232|1   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购物车购买：第一个数字为购物车编号，第二个数字为购买数量，用竖线分割。多组用半角逗号分割，例：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232|1,110|2 232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个，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110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商品购买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2</w:t>
      </w:r>
      <w:r w:rsidRPr="00033824">
        <w:rPr>
          <w:rFonts w:ascii="Courier" w:hAnsi="Courier" w:cs="Courier"/>
          <w:color w:val="333333"/>
          <w:sz w:val="18"/>
          <w:szCs w:val="18"/>
          <w:lang w:eastAsia="zh-CN"/>
        </w:rPr>
        <w:t>个</w:t>
      </w:r>
    </w:p>
    <w:p w14:paraId="2242A05B" w14:textId="77777777" w:rsidR="00033824" w:rsidRPr="00033824" w:rsidRDefault="00033824" w:rsidP="00033824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1" w:name="返回数据33"/>
      <w:r w:rsidRPr="00033824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1"/>
    </w:p>
    <w:p w14:paraId="710E8D89" w14:textId="77777777" w:rsidR="00033824" w:rsidRPr="00033824" w:rsidRDefault="00033824" w:rsidP="00033824">
      <w:pPr>
        <w:numPr>
          <w:ilvl w:val="0"/>
          <w:numId w:val="392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033824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033824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6EDFE05E" w14:textId="77777777" w:rsidR="00A97B7E" w:rsidRDefault="00A97B7E" w:rsidP="003A6447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63F9462" w14:textId="77777777" w:rsidR="009C56D8" w:rsidRPr="009C56D8" w:rsidRDefault="00952B3E" w:rsidP="009C56D8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31 </w:t>
      </w:r>
      <w:bookmarkStart w:id="12" w:name="可用支付方式列表"/>
      <w:r w:rsidR="009C56D8" w:rsidRPr="009C56D8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可用支付方式列表</w:t>
      </w:r>
      <w:bookmarkEnd w:id="12"/>
    </w:p>
    <w:p w14:paraId="602C4D37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3" w:name="调用接口_post26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13"/>
    </w:p>
    <w:p w14:paraId="1E9B1A1D" w14:textId="77777777" w:rsidR="009C56D8" w:rsidRPr="009C56D8" w:rsidRDefault="009C56D8" w:rsidP="009C56D8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9C56D8">
        <w:rPr>
          <w:rFonts w:ascii="Courier" w:hAnsi="Courier" w:cs="Courier"/>
          <w:color w:val="333333"/>
          <w:sz w:val="18"/>
          <w:szCs w:val="18"/>
          <w:lang w:eastAsia="zh-CN"/>
        </w:rPr>
        <w:t>index.php?act=member_payment&amp;op=payment_list</w:t>
      </w:r>
    </w:p>
    <w:p w14:paraId="3F4589ED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4" w:name="请求参数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4"/>
    </w:p>
    <w:p w14:paraId="69C91632" w14:textId="77777777" w:rsidR="009C56D8" w:rsidRPr="009C56D8" w:rsidRDefault="009C56D8" w:rsidP="009C56D8">
      <w:pPr>
        <w:numPr>
          <w:ilvl w:val="0"/>
          <w:numId w:val="393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当前登陆令牌</w:t>
      </w:r>
    </w:p>
    <w:p w14:paraId="626578D8" w14:textId="77777777" w:rsidR="009C56D8" w:rsidRPr="009C56D8" w:rsidRDefault="009C56D8" w:rsidP="009C56D8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5" w:name="返回数据34"/>
      <w:r w:rsidRPr="009C56D8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15"/>
    </w:p>
    <w:p w14:paraId="69D9D9E5" w14:textId="77777777" w:rsidR="009C56D8" w:rsidRPr="009C56D8" w:rsidRDefault="009C56D8" w:rsidP="009C56D8">
      <w:pPr>
        <w:numPr>
          <w:ilvl w:val="0"/>
          <w:numId w:val="394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payment_list 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可用支付方式列表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(wxpay-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微信支付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alipay-</w:t>
      </w:r>
      <w:r w:rsidRPr="009C56D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支付宝移动支付</w:t>
      </w:r>
      <w:r w:rsidRPr="009C56D8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363B2914" w14:textId="071F48FC" w:rsidR="007B6E49" w:rsidRDefault="007B6E49" w:rsidP="009C56D8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5BB09" w14:textId="77777777" w:rsidR="007017C2" w:rsidRPr="007017C2" w:rsidRDefault="007B6E49" w:rsidP="007017C2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Times New Roman" w:hAnsi="Times New Roman" w:hint="eastAsia"/>
        </w:rPr>
        <w:t xml:space="preserve">32 </w:t>
      </w:r>
      <w:bookmarkStart w:id="16" w:name="支付"/>
      <w:r w:rsidR="007017C2" w:rsidRPr="007017C2"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支付</w:t>
      </w:r>
      <w:bookmarkEnd w:id="16"/>
    </w:p>
    <w:p w14:paraId="21750ABC" w14:textId="591FF00B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7" w:name="调用接口_get1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Pr="009C56D8">
        <w:rPr>
          <w:rFonts w:ascii="Verdana" w:eastAsia="Times New Roman" w:hAnsi="Verdana"/>
          <w:color w:val="333333"/>
          <w:sz w:val="27"/>
          <w:szCs w:val="27"/>
          <w:lang w:eastAsia="zh-CN"/>
        </w:rPr>
        <w:t>post</w:t>
      </w:r>
      <w:r w:rsidRPr="007017C2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  <w:bookmarkEnd w:id="17"/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（</w:t>
      </w:r>
      <w:r w:rsidR="00A51C61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统一在线支付</w:t>
      </w:r>
      <w:r w:rsidR="00D0184A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）</w:t>
      </w:r>
    </w:p>
    <w:p w14:paraId="22298632" w14:textId="65EAB819" w:rsidR="007017C2" w:rsidRPr="007017C2" w:rsidRDefault="007017C2" w:rsidP="007017C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7017C2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index.php?act=member_payment&amp;op=</w:t>
      </w:r>
      <w:r w:rsidR="00C02DE9" w:rsidRPr="00C02DE9">
        <w:t xml:space="preserve"> </w:t>
      </w:r>
      <w:r w:rsidR="00C02DE9" w:rsidRPr="00C02DE9">
        <w:rPr>
          <w:rFonts w:ascii="Courier" w:hAnsi="Courier" w:cs="Courier"/>
          <w:color w:val="333333"/>
          <w:sz w:val="18"/>
          <w:szCs w:val="18"/>
          <w:lang w:eastAsia="zh-CN"/>
        </w:rPr>
        <w:t>app_pay</w:t>
      </w:r>
    </w:p>
    <w:p w14:paraId="2E0DF2F9" w14:textId="77777777" w:rsidR="007017C2" w:rsidRPr="007017C2" w:rsidRDefault="007017C2" w:rsidP="007017C2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18" w:name="请求参数35"/>
      <w:r w:rsidRPr="007017C2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18"/>
    </w:p>
    <w:p w14:paraId="682F06E2" w14:textId="77777777" w:rsidR="007017C2" w:rsidRPr="007017C2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F27F06E" w14:textId="77777777" w:rsidR="007017C2" w:rsidRPr="008F5034" w:rsidRDefault="007017C2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7017C2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pay_sn </w:t>
      </w:r>
      <w:r w:rsidRPr="007017C2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支付编号</w:t>
      </w:r>
    </w:p>
    <w:p w14:paraId="37F3C5FA" w14:textId="412820A0" w:rsidR="008F5034" w:rsidRPr="007017C2" w:rsidRDefault="00F700A7" w:rsidP="007017C2">
      <w:pPr>
        <w:numPr>
          <w:ilvl w:val="0"/>
          <w:numId w:val="395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F700A7">
        <w:rPr>
          <w:rFonts w:ascii="Verdana" w:eastAsia="Times New Roman" w:hAnsi="Verdana"/>
          <w:color w:val="333333"/>
          <w:sz w:val="20"/>
          <w:szCs w:val="20"/>
          <w:lang w:eastAsia="zh-CN"/>
        </w:rPr>
        <w:t>payment_code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支付接口类型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wxpay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或者</w:t>
      </w:r>
      <w:r w:rsidRPr="00F700A7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alipay</w:t>
      </w:r>
    </w:p>
    <w:p w14:paraId="207245BB" w14:textId="28CF462B" w:rsidR="00FE1C5F" w:rsidRDefault="00FE1C5F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5A5A3FD" w14:textId="77777777" w:rsidR="008A1E46" w:rsidRDefault="008A1E46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2DB603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EAC5D70" w14:textId="77777777" w:rsidR="007017C2" w:rsidRDefault="007017C2" w:rsidP="007017C2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604956E" w14:textId="344ACC84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33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买家代金券列表</w:t>
      </w:r>
    </w:p>
    <w:p w14:paraId="1B850762" w14:textId="0201CC02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member_voucher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voucher_list</w:t>
      </w:r>
    </w:p>
    <w:p w14:paraId="59790CF2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3F291A9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0D8E2D72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AA987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6958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3550E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2BAF9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C7D5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FE1C5F" w:rsidRPr="009C7BB8" w14:paraId="7A94D9F3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21395" w14:textId="01AC312A" w:rsidR="00FE1C5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voucher_state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5F234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97BC6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E2E53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065C" w14:textId="734E30E3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代金券状态</w:t>
            </w:r>
            <w:r w:rsidRPr="00FE1C5F"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1-未用,2-已用,3-过期,4-收回)</w:t>
            </w:r>
          </w:p>
        </w:tc>
      </w:tr>
      <w:tr w:rsidR="00FE1C5F" w:rsidRPr="009C7BB8" w14:paraId="7CD9A87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3A03" w14:textId="21DCD586" w:rsidR="00FE1C5F" w:rsidRPr="00BF1E0F" w:rsidRDefault="00FE1C5F" w:rsidP="00FE1C5F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4CF2" w14:textId="11BE8D35" w:rsidR="00FE1C5F" w:rsidRDefault="006E5DE6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hAnsi="宋体" w:cs="宋体"/>
                <w:kern w:val="1"/>
                <w:sz w:val="21"/>
                <w:szCs w:val="21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4C12C" w14:textId="77777777" w:rsidR="00FE1C5F" w:rsidRDefault="00FE1C5F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85F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D596" w14:textId="7462A5A8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58422D" w:rsidRPr="009C7BB8" w14:paraId="7BC1E9B8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EA9D6" w14:textId="59301F3E" w:rsidR="0058422D" w:rsidRPr="00FE1C5F" w:rsidRDefault="0058422D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curpage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1E28" w14:textId="77777777" w:rsidR="0058422D" w:rsidRDefault="0058422D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FACD7" w14:textId="77777777" w:rsidR="0058422D" w:rsidRDefault="0058422D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67271" w14:textId="77777777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E0D" w14:textId="6DFA807C" w:rsidR="0058422D" w:rsidRDefault="0058422D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当前页数</w:t>
            </w:r>
          </w:p>
        </w:tc>
      </w:tr>
      <w:tr w:rsidR="004271EA" w:rsidRPr="009C7BB8" w14:paraId="0C55B839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42ADB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voucher_state</w:t>
            </w:r>
          </w:p>
          <w:p w14:paraId="1EBF424B" w14:textId="77777777" w:rsidR="004271EA" w:rsidRPr="00FE1C5F" w:rsidRDefault="004271EA" w:rsidP="00FE1C5F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EEC72" w14:textId="77777777" w:rsidR="004271EA" w:rsidRDefault="004271EA" w:rsidP="00FE1C5F">
            <w:pPr>
              <w:pStyle w:val="A5"/>
              <w:rPr>
                <w:rFonts w:ascii="宋体" w:hAnsi="宋体" w:cs="宋体"/>
                <w:kern w:val="1"/>
                <w:sz w:val="21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1A9E8" w14:textId="77777777" w:rsidR="004271EA" w:rsidRDefault="004271EA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FF09D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9D09" w14:textId="77777777" w:rsidR="004271EA" w:rsidRPr="004271EA" w:rsidRDefault="004271EA" w:rsidP="004271EA">
            <w:pPr>
              <w:rPr>
                <w:rFonts w:ascii="Times" w:eastAsia="Times New Roman" w:hAnsi="Times"/>
                <w:sz w:val="20"/>
                <w:szCs w:val="20"/>
                <w:lang w:eastAsia="zh-CN"/>
              </w:rPr>
            </w:pP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代金券状态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(1-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未使用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2-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已使用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 xml:space="preserve"> 3-</w:t>
            </w:r>
            <w:r w:rsidRPr="004271EA">
              <w:rPr>
                <w:rFonts w:ascii="Libian SC Regular" w:eastAsia="Times New Roman" w:hAnsi="Libian SC Regular" w:cs="Libian SC Regular"/>
                <w:color w:val="333333"/>
                <w:sz w:val="20"/>
                <w:szCs w:val="20"/>
                <w:shd w:val="clear" w:color="auto" w:fill="F8F8F8"/>
                <w:lang w:eastAsia="zh-CN"/>
              </w:rPr>
              <w:t>已过期</w:t>
            </w:r>
            <w:r w:rsidRPr="004271EA">
              <w:rPr>
                <w:rFonts w:ascii="Verdana" w:eastAsia="Times New Roman" w:hAnsi="Verdana"/>
                <w:color w:val="333333"/>
                <w:sz w:val="20"/>
                <w:szCs w:val="20"/>
                <w:shd w:val="clear" w:color="auto" w:fill="F8F8F8"/>
                <w:lang w:eastAsia="zh-CN"/>
              </w:rPr>
              <w:t>)</w:t>
            </w:r>
          </w:p>
          <w:p w14:paraId="3FBE8DE1" w14:textId="77777777" w:rsidR="004271EA" w:rsidRDefault="004271EA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9FB877F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2F99446" w14:textId="77777777" w:rsidR="004271EA" w:rsidRPr="004271EA" w:rsidRDefault="004271EA" w:rsidP="004271EA">
      <w:pPr>
        <w:shd w:val="clear" w:color="auto" w:fill="F8F8F8"/>
        <w:spacing w:line="293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voucher_list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代金券列表</w:t>
      </w:r>
    </w:p>
    <w:p w14:paraId="7BBA259B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代金券编号</w:t>
      </w:r>
    </w:p>
    <w:p w14:paraId="2F41A5E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voucher_code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代金券编码</w:t>
      </w:r>
    </w:p>
    <w:p w14:paraId="0485FBF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voucher_title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代金券标题</w:t>
      </w:r>
    </w:p>
    <w:p w14:paraId="231FE7EF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voucher_desc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代金券描述</w:t>
      </w:r>
    </w:p>
    <w:p w14:paraId="1A116DF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voucher_start_date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代金券开始时间</w:t>
      </w:r>
    </w:p>
    <w:p w14:paraId="29B3F0F9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voucher_end_date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代金券过期时间</w:t>
      </w:r>
    </w:p>
    <w:p w14:paraId="7730574C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voucher_price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代金券面额</w:t>
      </w:r>
    </w:p>
    <w:p w14:paraId="1491EC75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voucher_limit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代金券使用限额</w:t>
      </w:r>
    </w:p>
    <w:p w14:paraId="3D290312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代金券状态编号</w:t>
      </w:r>
    </w:p>
    <w:p w14:paraId="696796B7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voucher_order_id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使用代金券的订单编号</w:t>
      </w:r>
    </w:p>
    <w:p w14:paraId="460DC7C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19B58984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store_name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店铺名称</w:t>
      </w:r>
    </w:p>
    <w:p w14:paraId="6469423A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store_id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店铺编号</w:t>
      </w:r>
    </w:p>
    <w:p w14:paraId="351E8A88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store_domain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店铺域名</w:t>
      </w:r>
    </w:p>
    <w:p w14:paraId="6FB5469D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voucher_t_customimg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代金券图片</w:t>
      </w:r>
    </w:p>
    <w:p w14:paraId="1862F29E" w14:textId="77777777" w:rsidR="004271EA" w:rsidRPr="004271EA" w:rsidRDefault="004271EA" w:rsidP="004271EA">
      <w:pPr>
        <w:numPr>
          <w:ilvl w:val="0"/>
          <w:numId w:val="386"/>
        </w:numPr>
        <w:shd w:val="clear" w:color="auto" w:fill="F8F8F8"/>
        <w:spacing w:line="293" w:lineRule="atLeast"/>
        <w:ind w:left="360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4271EA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voucher_state_text </w:t>
      </w:r>
      <w:r w:rsidRPr="004271EA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代金券状态文字</w:t>
      </w:r>
    </w:p>
    <w:p w14:paraId="2D706959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CA66B1C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767E63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7F7AC09" w14:textId="0D0221A9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34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个人订单列表</w:t>
      </w:r>
    </w:p>
    <w:p w14:paraId="25D1FF9A" w14:textId="14DB1978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order_list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023D8C00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E152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EEE7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FD90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67E9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27F61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79E1609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094E0" w14:textId="30F6D88D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03A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24CB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5FE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1164C" w14:textId="03201DB3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6119AD5C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43C61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FE1C5F">
              <w:rPr>
                <w:rFonts w:ascii="Times New Roman"/>
                <w:lang w:val="en-US"/>
              </w:rPr>
              <w:t>pageCount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D2AE2" w14:textId="4BB52A6C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2EB2E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51D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13B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每页显示多少</w:t>
            </w:r>
          </w:p>
        </w:tc>
      </w:tr>
      <w:tr w:rsidR="008C1564" w:rsidRPr="009C7BB8" w14:paraId="2BEF9F21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91AEE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AEDA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D2885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836E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F2BC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346CBCF4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A99A47F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9E25401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ABD7691" w14:textId="57693E4A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 xml:space="preserve">35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取消订单</w:t>
      </w:r>
    </w:p>
    <w:p w14:paraId="7B878E2C" w14:textId="6806D831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order_cancel</w:t>
      </w:r>
    </w:p>
    <w:p w14:paraId="69A0B806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494DD1F2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17B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9D118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5FD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5421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5CE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27A87153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C0CB3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01C6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F3C92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35EA4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29CDD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38DCFA6E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8FC" w14:textId="1EEAFADF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C9820" w14:textId="1EE7BEE4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506BF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0C8CB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3F3CE" w14:textId="60D6D324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  <w:tr w:rsidR="008C1564" w:rsidRPr="009C7BB8" w14:paraId="5259055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02A93" w14:textId="77777777" w:rsidR="008C1564" w:rsidRPr="00FE1C5F" w:rsidRDefault="008C1564" w:rsidP="008C1564">
            <w:pPr>
              <w:pStyle w:val="A5"/>
              <w:rPr>
                <w:rFonts w:ascii="Times New Roman"/>
                <w:lang w:val="en-US"/>
              </w:rPr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105D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73CA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C21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768B7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</w:tr>
    </w:tbl>
    <w:p w14:paraId="55C0B16B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C8653AC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282A29B" w14:textId="0AACBD22" w:rsidR="00FE1C5F" w:rsidRDefault="008C1564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36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收货</w:t>
      </w:r>
      <w:r w:rsidR="00FE1C5F">
        <w:rPr>
          <w:rFonts w:ascii="Times New Roman" w:hAnsi="Times New Roman" w:cs="Times New Roman" w:hint="eastAsia"/>
          <w:color w:val="auto"/>
          <w:lang w:val="en-US" w:eastAsia="zh-CN"/>
        </w:rPr>
        <w:t>确认</w:t>
      </w:r>
    </w:p>
    <w:p w14:paraId="7D33B83D" w14:textId="77276190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="008C1564"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 w:rsidR="008C1564"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 w:rsidR="008C1564">
        <w:rPr>
          <w:rFonts w:ascii="Times New Roman" w:hAnsi="Times New Roman" w:cs="Times New Roman"/>
          <w:color w:val="auto"/>
          <w:lang w:val="en-US" w:eastAsia="zh-CN"/>
        </w:rPr>
        <w:t xml:space="preserve">der </w:t>
      </w:r>
      <w:r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8C1564" w:rsidRPr="008C1564">
        <w:rPr>
          <w:rFonts w:ascii="Times New Roman" w:hAnsi="Times New Roman" w:cs="Times New Roman"/>
          <w:color w:val="auto"/>
          <w:lang w:val="en-US" w:eastAsia="zh-CN"/>
        </w:rPr>
        <w:t>order_receive</w:t>
      </w:r>
    </w:p>
    <w:p w14:paraId="442FE49C" w14:textId="77777777" w:rsidR="00FE1C5F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FE1C5F" w:rsidRPr="009C7BB8" w14:paraId="38927295" w14:textId="77777777" w:rsidTr="00FE1C5F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2169A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9FB4B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A5512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E71CC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08C48" w14:textId="77777777" w:rsidR="00FE1C5F" w:rsidRDefault="00FE1C5F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5E195C80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A275" w14:textId="42C9FBA1" w:rsidR="008C1564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F44A9" w14:textId="4938A54C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DF4A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7CFD6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CEFD3" w14:textId="78C5C6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2C911A51" w14:textId="77777777" w:rsidTr="00FE1C5F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E753E" w14:textId="688CD910" w:rsidR="008C1564" w:rsidRPr="00BF1E0F" w:rsidRDefault="008C1564" w:rsidP="00FE1C5F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47DB9" w14:textId="3B92EE6B" w:rsidR="008C1564" w:rsidRDefault="000D4E13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16DF" w14:textId="77777777" w:rsidR="008C1564" w:rsidRDefault="008C1564" w:rsidP="00FE1C5F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3BD0" w14:textId="77777777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4307" w14:textId="2DC3B19B" w:rsidR="008C1564" w:rsidRDefault="008C1564" w:rsidP="00FE1C5F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5AB66CC" w14:textId="77777777" w:rsidR="00FE1C5F" w:rsidRPr="002151EC" w:rsidRDefault="00FE1C5F" w:rsidP="00FE1C5F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844CD3E" w14:textId="77777777" w:rsidR="00FE1C5F" w:rsidRDefault="00FE1C5F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1C0AA86" w14:textId="6735626A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37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物流状态查询</w:t>
      </w:r>
    </w:p>
    <w:p w14:paraId="175AA356" w14:textId="1049F141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2151EC">
        <w:rPr>
          <w:rFonts w:ascii="Times New Roman" w:hAnsi="Times New Roman" w:cs="Times New Roman"/>
          <w:color w:val="auto"/>
          <w:lang w:val="en-US" w:eastAsia="zh-CN"/>
        </w:rPr>
        <w:t>/mobile/</w:t>
      </w:r>
      <w:r>
        <w:rPr>
          <w:rFonts w:ascii="Times New Roman" w:hAnsi="Times New Roman" w:cs="Times New Roman"/>
          <w:color w:val="auto"/>
          <w:lang w:val="en-US" w:eastAsia="zh-CN"/>
        </w:rPr>
        <w:t>index.php?act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 xml:space="preserve"> </w:t>
      </w:r>
      <w:r w:rsidRPr="00FE1C5F">
        <w:rPr>
          <w:rFonts w:ascii="Times New Roman" w:hAnsi="Times New Roman" w:cs="Times New Roman"/>
          <w:color w:val="auto"/>
          <w:lang w:val="en-US" w:eastAsia="zh-CN"/>
        </w:rPr>
        <w:t>member_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or</w:t>
      </w:r>
      <w:r>
        <w:rPr>
          <w:rFonts w:ascii="Times New Roman" w:hAnsi="Times New Roman" w:cs="Times New Roman"/>
          <w:color w:val="auto"/>
          <w:lang w:val="en-US" w:eastAsia="zh-CN"/>
        </w:rPr>
        <w:t>der &amp;op=</w:t>
      </w:r>
      <w:r w:rsidRPr="008C1564">
        <w:rPr>
          <w:rFonts w:ascii="Times New Roman" w:hAnsi="Times New Roman" w:cs="Times New Roman"/>
          <w:color w:val="auto"/>
          <w:lang w:val="en-US" w:eastAsia="zh-CN"/>
        </w:rPr>
        <w:t>search_deliver</w:t>
      </w:r>
    </w:p>
    <w:p w14:paraId="0B38C6C1" w14:textId="77777777" w:rsidR="008C1564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8C1564" w:rsidRPr="009C7BB8" w14:paraId="35989098" w14:textId="77777777" w:rsidTr="008C1564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D89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728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FDD56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B0C9A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F3A33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8C1564" w:rsidRPr="009C7BB8" w14:paraId="3719D8E4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FD76F" w14:textId="77777777" w:rsidR="008C1564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8A59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06E0C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A838C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56CC0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登录用户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8C1564" w:rsidRPr="009C7BB8" w14:paraId="1BDEDE87" w14:textId="77777777" w:rsidTr="008C1564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862E" w14:textId="77777777" w:rsidR="008C1564" w:rsidRPr="00BF1E0F" w:rsidRDefault="008C1564" w:rsidP="008C1564">
            <w:pPr>
              <w:pStyle w:val="A5"/>
              <w:rPr>
                <w:rFonts w:ascii="Times New Roman"/>
                <w:lang w:val="en-US"/>
              </w:rPr>
            </w:pPr>
            <w:r w:rsidRPr="008C1564">
              <w:rPr>
                <w:rFonts w:ascii="Times New Roman"/>
                <w:lang w:val="en-US"/>
              </w:rPr>
              <w:t>order_id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8D5E" w14:textId="0ED1648D" w:rsidR="008C1564" w:rsidRDefault="000D4E13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  <w:t>true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3653" w14:textId="77777777" w:rsidR="008C1564" w:rsidRDefault="008C1564" w:rsidP="008C1564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EECA2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904EE" w14:textId="77777777" w:rsidR="008C1564" w:rsidRDefault="008C1564" w:rsidP="008C1564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/>
              </w:rPr>
              <w:t>订单id</w:t>
            </w:r>
          </w:p>
        </w:tc>
      </w:tr>
    </w:tbl>
    <w:p w14:paraId="500BA022" w14:textId="77777777" w:rsidR="008C1564" w:rsidRPr="002151EC" w:rsidRDefault="008C1564" w:rsidP="008C1564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812BBF0" w14:textId="77777777" w:rsidR="008C1564" w:rsidRDefault="008C1564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43558A5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9682DC" w14:textId="7BAED5B6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/>
          <w:color w:val="auto"/>
          <w:lang w:val="en-US" w:eastAsia="zh-CN"/>
        </w:rPr>
        <w:t>38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获取活动位，广告位列表</w:t>
      </w:r>
    </w:p>
    <w:p w14:paraId="0FFF93A4" w14:textId="4451A6E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/mobile/index.php?act=index&amp;op=getGlobal</w:t>
      </w:r>
    </w:p>
    <w:p w14:paraId="6C24E7B8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D261F62" w14:textId="77777777" w:rsidR="00412F51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412F51" w:rsidRPr="009C7BB8" w14:paraId="42E3F8E7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CD56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5B2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E756F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C03FB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19A2A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412F51" w:rsidRPr="009C7BB8" w14:paraId="31301B71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07FDF" w14:textId="49E2CE47" w:rsidR="00412F51" w:rsidRDefault="00412F51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无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67290" w14:textId="4BF2FCB2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55F" w14:textId="77777777" w:rsidR="00412F51" w:rsidRDefault="00412F51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32F67" w14:textId="77777777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E5FDA" w14:textId="5EDA7833" w:rsidR="00412F51" w:rsidRDefault="00412F51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</w:p>
        </w:tc>
      </w:tr>
    </w:tbl>
    <w:p w14:paraId="1BB7903B" w14:textId="77777777" w:rsidR="00412F51" w:rsidRPr="002151EC" w:rsidRDefault="00412F51" w:rsidP="00412F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7DFD63" w14:textId="77777777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ACFA7C2" w14:textId="0C924159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返回参数</w:t>
      </w:r>
    </w:p>
    <w:p w14:paraId="61E1ABD4" w14:textId="665DCCCF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rec_list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－》广告位列表</w:t>
      </w:r>
    </w:p>
    <w:p w14:paraId="3786FF3C" w14:textId="082F18D0" w:rsidR="00412F51" w:rsidRDefault="00412F5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act_list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－》活动列表</w:t>
      </w:r>
    </w:p>
    <w:p w14:paraId="0757372C" w14:textId="77777777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A5C569F" w14:textId="77777777" w:rsidR="00561BA6" w:rsidRDefault="00561BA6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7EC57D8" w14:textId="1F7326A1" w:rsidR="00DB6F6D" w:rsidRDefault="00DB6F6D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报名活动</w:t>
      </w:r>
    </w:p>
    <w:p w14:paraId="177EB88E" w14:textId="32343842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apply</w:t>
      </w:r>
    </w:p>
    <w:p w14:paraId="737AD2E9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DB6F6D" w:rsidRPr="009C7BB8" w14:paraId="2F752480" w14:textId="77777777" w:rsidTr="00DB6F6D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EBE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40A8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F3A82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46006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49500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DB6F6D" w:rsidRPr="009C7BB8" w14:paraId="1938D007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613F3" w14:textId="41B05893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15C3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7B46E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1AA97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A3967" w14:textId="12DF56D1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DB6F6D" w:rsidRPr="009C7BB8" w14:paraId="034C7E33" w14:textId="77777777" w:rsidTr="00DB6F6D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066C8" w14:textId="06FDB068" w:rsidR="00DB6F6D" w:rsidRDefault="00DB6F6D" w:rsidP="00DB6F6D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3F2B5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2BA88" w14:textId="77777777" w:rsidR="00DB6F6D" w:rsidRDefault="00DB6F6D" w:rsidP="00DB6F6D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AD6C4" w14:textId="77777777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CB49" w14:textId="3E699520" w:rsidR="00DB6F6D" w:rsidRDefault="00DB6F6D" w:rsidP="00DB6F6D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33916B72" w14:textId="77777777" w:rsidR="00DB6F6D" w:rsidRPr="002151EC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CD3B227" w14:textId="77777777" w:rsidR="00DB6F6D" w:rsidRDefault="00DB6F6D" w:rsidP="00DB6F6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F9DA0C4" w14:textId="1EA2238F" w:rsidR="00DB6F6D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4D3ADD12" w14:textId="31D97295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7E0D8070" w14:textId="2816C661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0CC537A5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FDC4ED1" w14:textId="4399BE85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39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获取单个活动报名信息</w:t>
      </w:r>
    </w:p>
    <w:p w14:paraId="11C85E67" w14:textId="57F37E2D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="00E31599" w:rsidRPr="00E31599">
        <w:rPr>
          <w:rFonts w:ascii="Times New Roman" w:hAnsi="Times New Roman" w:cs="Times New Roman"/>
          <w:color w:val="auto"/>
          <w:lang w:val="en-US" w:eastAsia="zh-CN"/>
        </w:rPr>
        <w:t>applyinfo</w:t>
      </w:r>
    </w:p>
    <w:p w14:paraId="4EDA4AEB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778E760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236A5C" w:rsidRPr="009C7BB8" w14:paraId="387E101E" w14:textId="77777777" w:rsidTr="00236A5C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104B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058D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AB9F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8AB7B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77AC8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236A5C" w:rsidRPr="009C7BB8" w14:paraId="11BA9EA4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10FC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/>
                <w:lang w:val="en-US"/>
              </w:rPr>
              <w:t>K</w:t>
            </w:r>
            <w:r>
              <w:rPr>
                <w:rFonts w:ascii="Times New Roman" w:hint="eastAsia"/>
                <w:lang w:val="en-US"/>
              </w:rPr>
              <w:t>e</w:t>
            </w:r>
            <w:r>
              <w:rPr>
                <w:rFonts w:ascii="Times New Roman"/>
                <w:lang w:val="en-US"/>
              </w:rPr>
              <w:t>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1755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EF2EF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A5F04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BEC0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  <w:tr w:rsidR="00236A5C" w:rsidRPr="009C7BB8" w14:paraId="3E3F3F00" w14:textId="77777777" w:rsidTr="00236A5C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D1" w14:textId="77777777" w:rsidR="00236A5C" w:rsidRDefault="00236A5C" w:rsidP="00236A5C">
            <w:pPr>
              <w:pStyle w:val="A5"/>
              <w:rPr>
                <w:rFonts w:ascii="Times New Roman"/>
                <w:lang w:val="en-US"/>
              </w:rPr>
            </w:pPr>
            <w:r w:rsidRPr="00DB6F6D">
              <w:rPr>
                <w:rFonts w:ascii="Times New Roman"/>
                <w:lang w:val="en-US"/>
              </w:rPr>
              <w:t>act_id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09729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3B744" w14:textId="77777777" w:rsidR="00236A5C" w:rsidRDefault="00236A5C" w:rsidP="00236A5C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A8E7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807C6" w14:textId="77777777" w:rsidR="00236A5C" w:rsidRDefault="00236A5C" w:rsidP="00236A5C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活动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id</w:t>
            </w:r>
          </w:p>
        </w:tc>
      </w:tr>
    </w:tbl>
    <w:p w14:paraId="1B60B772" w14:textId="77777777" w:rsidR="00236A5C" w:rsidRPr="002151E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86A5F1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3CEC48E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3E575533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10200</w:t>
      </w:r>
      <w:r>
        <w:rPr>
          <w:rFonts w:ascii="Times New Roman" w:hAnsi="Times New Roman" w:cs="Times New Roman"/>
          <w:color w:val="auto"/>
          <w:lang w:val="en-US" w:eastAsia="zh-CN"/>
        </w:rPr>
        <w:t>-&gt;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成功</w:t>
      </w:r>
    </w:p>
    <w:p w14:paraId="376C68A9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10404-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》失败</w:t>
      </w:r>
    </w:p>
    <w:p w14:paraId="3D11A4B6" w14:textId="77777777" w:rsidR="00236A5C" w:rsidRDefault="00236A5C" w:rsidP="00236A5C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4F459D9" w14:textId="77777777" w:rsidR="00236A5C" w:rsidRDefault="00236A5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F27256B" w14:textId="1CF9A9A7" w:rsidR="00E31599" w:rsidRDefault="00DE0A18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40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 w:rsidR="00E31599">
        <w:rPr>
          <w:rFonts w:ascii="Times New Roman" w:hAnsi="Times New Roman" w:cs="Times New Roman" w:hint="eastAsia"/>
          <w:color w:val="auto"/>
          <w:lang w:val="en-US" w:eastAsia="zh-CN"/>
        </w:rPr>
        <w:t>获取个人所有参与的活动列表</w:t>
      </w:r>
    </w:p>
    <w:p w14:paraId="55F5098D" w14:textId="7C16900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 w:rsidRPr="00412F51">
        <w:rPr>
          <w:rFonts w:ascii="Times New Roman" w:hAnsi="Times New Roman" w:cs="Times New Roman"/>
          <w:color w:val="auto"/>
          <w:lang w:val="en-US" w:eastAsia="zh-CN"/>
        </w:rPr>
        <w:t>/mobile/index.php?act=</w:t>
      </w:r>
      <w:r w:rsidRPr="00DB6F6D">
        <w:rPr>
          <w:rFonts w:ascii="Times New Roman" w:hAnsi="Times New Roman" w:cs="Times New Roman"/>
          <w:color w:val="auto"/>
          <w:lang w:val="en-US" w:eastAsia="zh-CN"/>
        </w:rPr>
        <w:t>member_apply</w:t>
      </w:r>
      <w:r w:rsidRPr="00412F51">
        <w:rPr>
          <w:rFonts w:ascii="Times New Roman" w:hAnsi="Times New Roman" w:cs="Times New Roman"/>
          <w:color w:val="auto"/>
          <w:lang w:val="en-US" w:eastAsia="zh-CN"/>
        </w:rPr>
        <w:t>&amp;op=</w:t>
      </w:r>
      <w:r w:rsidRPr="00561BA6">
        <w:t xml:space="preserve"> </w:t>
      </w:r>
      <w:r w:rsidRPr="00561BA6">
        <w:rPr>
          <w:rFonts w:ascii="Times New Roman" w:hAnsi="Times New Roman" w:cs="Times New Roman"/>
          <w:color w:val="auto"/>
          <w:lang w:val="en-US" w:eastAsia="zh-CN"/>
        </w:rPr>
        <w:t>apply_list</w:t>
      </w:r>
    </w:p>
    <w:p w14:paraId="52DD3587" w14:textId="77777777" w:rsidR="00561BA6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传入参数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413"/>
        <w:gridCol w:w="1425"/>
        <w:gridCol w:w="1125"/>
        <w:gridCol w:w="1098"/>
        <w:gridCol w:w="2947"/>
      </w:tblGrid>
      <w:tr w:rsidR="00561BA6" w:rsidRPr="009C7BB8" w14:paraId="13438106" w14:textId="77777777" w:rsidTr="004271EA">
        <w:trPr>
          <w:cantSplit/>
          <w:trHeight w:val="3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B4C72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参数字段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0611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必选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8B71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类型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4FF78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长度限制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959B6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</w:pPr>
            <w:r>
              <w:rPr>
                <w:rFonts w:ascii="宋体" w:eastAsia="宋体" w:hAnsi="宋体" w:cs="宋体"/>
                <w:kern w:val="1"/>
                <w:sz w:val="21"/>
                <w:szCs w:val="21"/>
                <w:lang w:val="ja-JP" w:eastAsia="ja-JP"/>
              </w:rPr>
              <w:t>说明</w:t>
            </w:r>
          </w:p>
        </w:tc>
      </w:tr>
      <w:tr w:rsidR="00561BA6" w:rsidRPr="009C7BB8" w14:paraId="43C65D0A" w14:textId="77777777" w:rsidTr="004271EA">
        <w:trPr>
          <w:cantSplit/>
          <w:trHeight w:val="55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977DB" w14:textId="19E38771" w:rsidR="00561BA6" w:rsidRDefault="00561BA6" w:rsidP="004271EA">
            <w:pPr>
              <w:pStyle w:val="A5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key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DAA3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B5D07" w14:textId="77777777" w:rsidR="00561BA6" w:rsidRDefault="00561BA6" w:rsidP="004271EA">
            <w:pPr>
              <w:pStyle w:val="A5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CD020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/>
              </w:rPr>
            </w:pP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3BC1" w14:textId="77777777" w:rsidR="00561BA6" w:rsidRDefault="00561BA6" w:rsidP="004271EA">
            <w:pPr>
              <w:pStyle w:val="A5"/>
              <w:widowControl/>
              <w:spacing w:line="300" w:lineRule="auto"/>
              <w:jc w:val="left"/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</w:pPr>
            <w:r>
              <w:rPr>
                <w:rFonts w:ascii="宋体" w:eastAsia="宋体" w:hAnsi="宋体" w:cs="宋体" w:hint="eastAsia"/>
                <w:kern w:val="1"/>
                <w:sz w:val="21"/>
                <w:szCs w:val="21"/>
                <w:lang w:val="en-US" w:eastAsia="zh-CN"/>
              </w:rPr>
              <w:t>用户</w:t>
            </w:r>
            <w:r>
              <w:rPr>
                <w:rFonts w:ascii="宋体" w:eastAsia="宋体" w:hAnsi="宋体" w:cs="宋体"/>
                <w:kern w:val="1"/>
                <w:sz w:val="21"/>
                <w:szCs w:val="21"/>
                <w:lang w:val="en-US" w:eastAsia="zh-CN"/>
              </w:rPr>
              <w:t>key</w:t>
            </w:r>
          </w:p>
        </w:tc>
      </w:tr>
    </w:tbl>
    <w:p w14:paraId="2BEC2146" w14:textId="77777777" w:rsidR="00561BA6" w:rsidRPr="002151EC" w:rsidRDefault="00561BA6" w:rsidP="00561BA6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D237432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542DA717" w14:textId="766FF0BF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>返回</w:t>
      </w:r>
    </w:p>
    <w:p w14:paraId="0223CB20" w14:textId="77777777" w:rsidR="00E31599" w:rsidRDefault="00E31599" w:rsidP="00E31599">
      <w:pPr>
        <w:pStyle w:val="HTML0"/>
        <w:rPr>
          <w:color w:val="000000"/>
        </w:rPr>
      </w:pPr>
      <w:r>
        <w:rPr>
          <w:color w:val="000000"/>
        </w:rPr>
        <w:t>{"statuCode":"10200","datas":{"apply_list":[{"act_m_id":"1","act_m_user_id":"16","act_m_apply_time":"1444879959","act_m_apply_act_id":"6","act_m_apply_last_notice":null,"activity_id":"6","activity_title":"\u62a5\u540d\u6d3b\u52a85","activity_type":"10","activity_banner":"05028259794531238.jpg","activity_style":"default_style","activity_desc":"\u6492\u53d1\u70e7\u53d1\u70e7\u5730\u65b9&amp;lt;img src=&amp;quot;\/33hao\/data\/upload\/shop\/editor\/20151207175257_96872.jpg&amp;quot; alt=&amp;quot;&amp;quot; \/&amp;gt;","activity_start_date":"1449417600","activity_end_date":"1449763200","activity_sort":"0","activity_state":"1"}]}}</w:t>
      </w:r>
    </w:p>
    <w:p w14:paraId="3F73D5F5" w14:textId="77777777" w:rsidR="00E31599" w:rsidRDefault="00E3159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26B69E1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DBD4A9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A7A3E58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6DA48F39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6E25146" w14:textId="4F35D1F0" w:rsidR="001C60C9" w:rsidRPr="001C60C9" w:rsidRDefault="001C60C9" w:rsidP="001C60C9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bookmarkStart w:id="19" w:name="地区列表"/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41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bookmarkEnd w:id="19"/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(</w:t>
      </w:r>
      <w:r w:rsidR="001A07C0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参考47 作废</w:t>
      </w:r>
      <w:r w:rsidR="001A07C0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)</w:t>
      </w:r>
    </w:p>
    <w:p w14:paraId="7354CD8F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0" w:name="调用接口_post9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  <w:bookmarkEnd w:id="20"/>
    </w:p>
    <w:p w14:paraId="175ECCB4" w14:textId="77777777" w:rsidR="001C60C9" w:rsidRPr="001C60C9" w:rsidRDefault="001C60C9" w:rsidP="001C60C9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index.php?act=member_address&amp;op=area_list</w:t>
      </w:r>
    </w:p>
    <w:p w14:paraId="2ADFE2A5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1" w:name="请求参数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  <w:bookmarkEnd w:id="21"/>
    </w:p>
    <w:p w14:paraId="6A0691D4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19157392" w14:textId="77777777" w:rsidR="001C60C9" w:rsidRPr="001C60C9" w:rsidRDefault="001C60C9" w:rsidP="001C60C9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66FF5DB0" w14:textId="77777777" w:rsidR="001C60C9" w:rsidRPr="001C60C9" w:rsidRDefault="001C60C9" w:rsidP="001C60C9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bookmarkStart w:id="22" w:name="返回数据17"/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  <w:bookmarkEnd w:id="22"/>
    </w:p>
    <w:p w14:paraId="6DBA04DF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1459DA59" w14:textId="77777777" w:rsidR="001C60C9" w:rsidRPr="001C60C9" w:rsidRDefault="001C60C9" w:rsidP="001C60C9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5D17669B" w14:textId="77777777" w:rsidR="001C60C9" w:rsidRDefault="001C60C9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3EB6A5D6" w14:textId="77777777" w:rsidR="00E25DEB" w:rsidRDefault="00E25DEB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43B0A78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D334109" w14:textId="7B0685FC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bookmarkStart w:id="23" w:name="地址列表"/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42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地址列表</w:t>
      </w:r>
      <w:bookmarkEnd w:id="23"/>
    </w:p>
    <w:p w14:paraId="5252B7FB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4" w:name="调用接口_post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4"/>
    </w:p>
    <w:p w14:paraId="4A68FD7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index.php?act=member_address&amp;op=address_list</w:t>
      </w:r>
    </w:p>
    <w:p w14:paraId="38D16E1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5" w:name="请求参数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5"/>
    </w:p>
    <w:p w14:paraId="55784ADB" w14:textId="77777777" w:rsidR="0099710C" w:rsidRDefault="0099710C" w:rsidP="0099710C">
      <w:pPr>
        <w:numPr>
          <w:ilvl w:val="0"/>
          <w:numId w:val="398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DC94BF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6" w:name="返回数据12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26"/>
    </w:p>
    <w:p w14:paraId="6343070D" w14:textId="77777777" w:rsidR="0099710C" w:rsidRDefault="0099710C" w:rsidP="0099710C">
      <w:pPr>
        <w:numPr>
          <w:ilvl w:val="0"/>
          <w:numId w:val="399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address_list</w:t>
      </w:r>
    </w:p>
    <w:p w14:paraId="1D726940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493C797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300CB36E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724C5DB2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76B37497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5D8CB9AB" w14:textId="77777777" w:rsidR="0099710C" w:rsidRDefault="0099710C" w:rsidP="0099710C">
      <w:pPr>
        <w:numPr>
          <w:ilvl w:val="1"/>
          <w:numId w:val="399"/>
        </w:numPr>
        <w:shd w:val="clear" w:color="auto" w:fill="F8F8F8"/>
        <w:spacing w:line="360" w:lineRule="atLeast"/>
        <w:ind w:left="120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279FA9B9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27" w:name="地址详细信息"/>
    </w:p>
    <w:p w14:paraId="7ABBB5DA" w14:textId="586D450F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43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地址详细信息</w:t>
      </w:r>
      <w:bookmarkEnd w:id="27"/>
    </w:p>
    <w:p w14:paraId="0E3C59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8" w:name="调用接口_post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28"/>
    </w:p>
    <w:p w14:paraId="3C34981D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index.php?act=member_address&amp;op=address_info</w:t>
      </w:r>
    </w:p>
    <w:p w14:paraId="48BC68CD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29" w:name="请求参数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29"/>
    </w:p>
    <w:p w14:paraId="7F0D5942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3E26428C" w14:textId="77777777" w:rsidR="0099710C" w:rsidRDefault="0099710C" w:rsidP="0099710C">
      <w:pPr>
        <w:numPr>
          <w:ilvl w:val="0"/>
          <w:numId w:val="400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5CD3BB3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0" w:name="返回数据13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0"/>
    </w:p>
    <w:p w14:paraId="41C21C53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地址</w:t>
      </w:r>
    </w:p>
    <w:p w14:paraId="4EC572D8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详细地址</w:t>
      </w:r>
    </w:p>
    <w:p w14:paraId="07D3A861" w14:textId="77777777" w:rsidR="0099710C" w:rsidRDefault="0099710C" w:rsidP="0099710C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固定电话机</w:t>
      </w:r>
    </w:p>
    <w:p w14:paraId="72FF426A" w14:textId="2169F20F" w:rsidR="0099710C" w:rsidRPr="002137BE" w:rsidRDefault="0099710C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  <w:bookmarkStart w:id="31" w:name="地址删除"/>
    </w:p>
    <w:p w14:paraId="3E3E29ED" w14:textId="4C600AC1" w:rsidR="002137BE" w:rsidRPr="00675346" w:rsidRDefault="005320C8" w:rsidP="00675346">
      <w:pPr>
        <w:numPr>
          <w:ilvl w:val="0"/>
          <w:numId w:val="401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Libian SC Regular" w:eastAsia="Times New Roman" w:hAnsi="Libian SC Regular" w:cs="Libian SC Regular"/>
          <w:color w:val="333333"/>
        </w:rPr>
        <w:t xml:space="preserve"> </w:t>
      </w:r>
    </w:p>
    <w:p w14:paraId="420BD10C" w14:textId="672DC05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44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地址删除</w:t>
      </w:r>
      <w:bookmarkEnd w:id="31"/>
    </w:p>
    <w:p w14:paraId="5A5F7F91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2" w:name="调用接口_post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2"/>
    </w:p>
    <w:p w14:paraId="1CADBF16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index.php?act=member_address&amp;op=address_del</w:t>
      </w:r>
    </w:p>
    <w:p w14:paraId="5088679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3" w:name="请求参数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3"/>
    </w:p>
    <w:p w14:paraId="1BF9DE79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5BD895A8" w14:textId="77777777" w:rsidR="0099710C" w:rsidRDefault="0099710C" w:rsidP="0099710C">
      <w:pPr>
        <w:numPr>
          <w:ilvl w:val="0"/>
          <w:numId w:val="402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1EF235B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4" w:name="返回数据14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4"/>
    </w:p>
    <w:p w14:paraId="4D042FC2" w14:textId="77777777" w:rsidR="0099710C" w:rsidRDefault="0099710C" w:rsidP="0099710C">
      <w:pPr>
        <w:numPr>
          <w:ilvl w:val="0"/>
          <w:numId w:val="403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79A5FB34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5" w:name="地址添加"/>
    </w:p>
    <w:p w14:paraId="34A903BD" w14:textId="72FCDBB4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45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地址添加</w:t>
      </w:r>
      <w:bookmarkEnd w:id="35"/>
    </w:p>
    <w:p w14:paraId="53013077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6" w:name="调用接口_post7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36"/>
    </w:p>
    <w:p w14:paraId="6FAD3805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index.php?act=member_address&amp;op=address_add</w:t>
      </w:r>
    </w:p>
    <w:p w14:paraId="634AFC25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7" w:name="请求参数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37"/>
    </w:p>
    <w:p w14:paraId="4EB7F9AC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02F21A5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CE97A29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地址联动的第二级</w:t>
      </w:r>
      <w:r>
        <w:rPr>
          <w:rFonts w:ascii="Verdana" w:eastAsia="Times New Roman" w:hAnsi="Verdana"/>
          <w:color w:val="333333"/>
        </w:rPr>
        <w:t>)</w:t>
      </w:r>
    </w:p>
    <w:p w14:paraId="440048B8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  <w:r>
        <w:rPr>
          <w:rFonts w:ascii="Verdana" w:eastAsia="Times New Roman" w:hAnsi="Verdana"/>
          <w:color w:val="333333"/>
        </w:rPr>
        <w:t>(</w:t>
      </w:r>
      <w:r>
        <w:rPr>
          <w:rFonts w:ascii="Libian SC Regular" w:eastAsia="Times New Roman" w:hAnsi="Libian SC Regular" w:cs="Libian SC Regular"/>
          <w:color w:val="333333"/>
        </w:rPr>
        <w:t>地址联动的第三级</w:t>
      </w:r>
      <w:r>
        <w:rPr>
          <w:rFonts w:ascii="Verdana" w:eastAsia="Times New Roman" w:hAnsi="Verdana"/>
          <w:color w:val="333333"/>
        </w:rPr>
        <w:t>)</w:t>
      </w:r>
    </w:p>
    <w:p w14:paraId="59F292CF" w14:textId="40F7AE80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area_info </w:t>
      </w:r>
      <w:r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49F6F27B" w14:textId="5A866CE2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 </w:t>
      </w:r>
      <w:r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21C12603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09DC05F4" w14:textId="77777777" w:rsidR="0099710C" w:rsidRDefault="0099710C" w:rsidP="0099710C">
      <w:pPr>
        <w:numPr>
          <w:ilvl w:val="0"/>
          <w:numId w:val="404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58DD1258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38" w:name="返回数据15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38"/>
    </w:p>
    <w:p w14:paraId="3415965B" w14:textId="77777777" w:rsidR="0099710C" w:rsidRDefault="0099710C" w:rsidP="0099710C">
      <w:pPr>
        <w:numPr>
          <w:ilvl w:val="0"/>
          <w:numId w:val="405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address_id</w:t>
      </w:r>
    </w:p>
    <w:p w14:paraId="51EA5B95" w14:textId="77777777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</w:pPr>
      <w:bookmarkStart w:id="39" w:name="地址编辑"/>
    </w:p>
    <w:p w14:paraId="3B35F979" w14:textId="6F49BB76" w:rsidR="0099710C" w:rsidRDefault="0099710C" w:rsidP="0099710C">
      <w:pPr>
        <w:pStyle w:val="3a"/>
        <w:shd w:val="clear" w:color="auto" w:fill="F8F8F8"/>
        <w:spacing w:before="0" w:beforeAutospacing="0" w:after="0" w:afterAutospacing="0" w:line="293" w:lineRule="atLeast"/>
        <w:rPr>
          <w:rFonts w:ascii="Verdana" w:eastAsia="Times New Roman" w:hAnsi="Verdana"/>
          <w:b w:val="0"/>
          <w:bCs w:val="0"/>
          <w:color w:val="333333"/>
          <w:sz w:val="31"/>
          <w:szCs w:val="31"/>
        </w:rPr>
      </w:pPr>
      <w:r>
        <w:rPr>
          <w:rFonts w:ascii="Libian SC Regular" w:eastAsia="Times New Roman" w:hAnsi="Libian SC Regular" w:cs="Libian SC Regular" w:hint="eastAsia"/>
          <w:b w:val="0"/>
          <w:bCs w:val="0"/>
          <w:color w:val="333333"/>
          <w:sz w:val="31"/>
          <w:szCs w:val="31"/>
        </w:rPr>
        <w:t xml:space="preserve">46 </w:t>
      </w:r>
      <w:r>
        <w:rPr>
          <w:rFonts w:ascii="Libian SC Regular" w:eastAsia="Times New Roman" w:hAnsi="Libian SC Regular" w:cs="Libian SC Regular"/>
          <w:b w:val="0"/>
          <w:bCs w:val="0"/>
          <w:color w:val="333333"/>
          <w:sz w:val="31"/>
          <w:szCs w:val="31"/>
        </w:rPr>
        <w:t>地址编辑</w:t>
      </w:r>
      <w:bookmarkEnd w:id="39"/>
    </w:p>
    <w:p w14:paraId="20B07DB0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0" w:name="调用接口_post8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调用接口</w:t>
      </w:r>
      <w:r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  <w:t>(post)</w:t>
      </w:r>
      <w:bookmarkEnd w:id="40"/>
    </w:p>
    <w:p w14:paraId="2DD27D8A" w14:textId="77777777" w:rsidR="0099710C" w:rsidRDefault="0099710C" w:rsidP="0099710C">
      <w:pPr>
        <w:pStyle w:val="HTML0"/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spacing w:after="240" w:line="293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  index.php?act=member_address&amp;op=address_edit</w:t>
      </w:r>
    </w:p>
    <w:p w14:paraId="7F26DE3C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1" w:name="请求参数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请求参数</w:t>
      </w:r>
      <w:bookmarkEnd w:id="41"/>
    </w:p>
    <w:p w14:paraId="1128B277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 xml:space="preserve">key </w:t>
      </w:r>
      <w:r>
        <w:rPr>
          <w:rFonts w:ascii="Libian SC Regular" w:eastAsia="Times New Roman" w:hAnsi="Libian SC Regular" w:cs="Libian SC Regular"/>
          <w:color w:val="333333"/>
        </w:rPr>
        <w:t>当前登录令牌</w:t>
      </w:r>
    </w:p>
    <w:p w14:paraId="61532CB6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address_id </w:t>
      </w:r>
      <w:r>
        <w:rPr>
          <w:rFonts w:ascii="Libian SC Regular" w:eastAsia="Times New Roman" w:hAnsi="Libian SC Regular" w:cs="Libian SC Regular"/>
          <w:color w:val="333333"/>
        </w:rPr>
        <w:t>地址编号</w:t>
      </w:r>
    </w:p>
    <w:p w14:paraId="4EE725C5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true_name </w:t>
      </w:r>
      <w:r>
        <w:rPr>
          <w:rFonts w:ascii="Libian SC Regular" w:eastAsia="Times New Roman" w:hAnsi="Libian SC Regular" w:cs="Libian SC Regular"/>
          <w:color w:val="333333"/>
        </w:rPr>
        <w:t>姓名</w:t>
      </w:r>
    </w:p>
    <w:p w14:paraId="14A0E6BD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area_id </w:t>
      </w:r>
      <w:r>
        <w:rPr>
          <w:rFonts w:ascii="Libian SC Regular" w:eastAsia="Times New Roman" w:hAnsi="Libian SC Regular" w:cs="Libian SC Regular"/>
          <w:color w:val="333333"/>
        </w:rPr>
        <w:t>地区编号</w:t>
      </w:r>
    </w:p>
    <w:p w14:paraId="7BC090E9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city_id </w:t>
      </w:r>
      <w:r>
        <w:rPr>
          <w:rFonts w:ascii="Libian SC Regular" w:eastAsia="Times New Roman" w:hAnsi="Libian SC Regular" w:cs="Libian SC Regular"/>
          <w:color w:val="333333"/>
        </w:rPr>
        <w:t>城市编号</w:t>
      </w:r>
    </w:p>
    <w:p w14:paraId="0C59041D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area_info </w:t>
      </w:r>
      <w:r w:rsidRPr="0099710C">
        <w:rPr>
          <w:rFonts w:ascii="Libian SC Regular" w:eastAsia="Times New Roman" w:hAnsi="Libian SC Regular" w:cs="Libian SC Regular"/>
          <w:color w:val="333333"/>
        </w:rPr>
        <w:t>地区信息，例：</w:t>
      </w:r>
      <w:r>
        <w:rPr>
          <w:rFonts w:ascii="Libian SC Regular" w:eastAsia="Times New Roman" w:hAnsi="Libian SC Regular" w:cs="Libian SC Regular" w:hint="eastAsia"/>
          <w:color w:val="333333"/>
        </w:rPr>
        <w:t>贵州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贵阳</w:t>
      </w:r>
      <w:r>
        <w:rPr>
          <w:rFonts w:ascii="Verdana" w:eastAsia="Times New Roman" w:hAnsi="Verdana"/>
          <w:color w:val="333333"/>
        </w:rPr>
        <w:t xml:space="preserve"> </w:t>
      </w:r>
      <w:r>
        <w:rPr>
          <w:rFonts w:ascii="Libian SC Regular" w:eastAsia="Times New Roman" w:hAnsi="Libian SC Regular" w:cs="Libian SC Regular" w:hint="eastAsia"/>
          <w:color w:val="333333"/>
        </w:rPr>
        <w:t>观山湖</w:t>
      </w:r>
      <w:r>
        <w:rPr>
          <w:rFonts w:ascii="Libian SC Regular" w:eastAsia="Times New Roman" w:hAnsi="Libian SC Regular" w:cs="Libian SC Regular"/>
          <w:color w:val="333333"/>
        </w:rPr>
        <w:t>区</w:t>
      </w:r>
    </w:p>
    <w:p w14:paraId="5CAFEA21" w14:textId="6D6EACE8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 w:rsidRPr="0099710C">
        <w:rPr>
          <w:rFonts w:ascii="Verdana" w:eastAsia="Times New Roman" w:hAnsi="Verdana"/>
          <w:color w:val="333333"/>
        </w:rPr>
        <w:t xml:space="preserve">address </w:t>
      </w:r>
      <w:r w:rsidRPr="0099710C">
        <w:rPr>
          <w:rFonts w:ascii="Libian SC Regular" w:eastAsia="Times New Roman" w:hAnsi="Libian SC Regular" w:cs="Libian SC Regular"/>
          <w:color w:val="333333"/>
        </w:rPr>
        <w:t>地址信息，例：</w:t>
      </w:r>
      <w:r>
        <w:rPr>
          <w:rFonts w:ascii="Libian SC Regular" w:eastAsia="Times New Roman" w:hAnsi="Libian SC Regular" w:cs="Libian SC Regular" w:hint="eastAsia"/>
          <w:color w:val="333333"/>
        </w:rPr>
        <w:t>xx大厦</w:t>
      </w:r>
    </w:p>
    <w:p w14:paraId="63B5DF6F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tel_phone </w:t>
      </w:r>
      <w:r>
        <w:rPr>
          <w:rFonts w:ascii="Libian SC Regular" w:eastAsia="Times New Roman" w:hAnsi="Libian SC Regular" w:cs="Libian SC Regular"/>
          <w:color w:val="333333"/>
        </w:rPr>
        <w:t>电话号码</w:t>
      </w:r>
    </w:p>
    <w:p w14:paraId="5349914C" w14:textId="77777777" w:rsidR="0099710C" w:rsidRP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  <w:r>
        <w:rPr>
          <w:rFonts w:ascii="Verdana" w:eastAsia="Times New Roman" w:hAnsi="Verdana"/>
          <w:color w:val="333333"/>
        </w:rPr>
        <w:t xml:space="preserve">mob_phone </w:t>
      </w:r>
      <w:r>
        <w:rPr>
          <w:rFonts w:ascii="Libian SC Regular" w:eastAsia="Times New Roman" w:hAnsi="Libian SC Regular" w:cs="Libian SC Regular"/>
          <w:color w:val="333333"/>
        </w:rPr>
        <w:t>手机</w:t>
      </w:r>
    </w:p>
    <w:p w14:paraId="49EC2B8A" w14:textId="77777777" w:rsidR="0099710C" w:rsidRDefault="0099710C" w:rsidP="0099710C">
      <w:pPr>
        <w:numPr>
          <w:ilvl w:val="0"/>
          <w:numId w:val="406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</w:rPr>
      </w:pPr>
    </w:p>
    <w:p w14:paraId="4857E0A2" w14:textId="77777777" w:rsidR="0099710C" w:rsidRDefault="0099710C" w:rsidP="0099710C">
      <w:pPr>
        <w:pStyle w:val="4a"/>
        <w:shd w:val="clear" w:color="auto" w:fill="F8F8F8"/>
        <w:spacing w:before="0" w:beforeAutospacing="0" w:after="0" w:afterAutospacing="0" w:line="293" w:lineRule="atLeast"/>
        <w:ind w:left="900"/>
        <w:rPr>
          <w:rFonts w:ascii="Verdana" w:eastAsia="Times New Roman" w:hAnsi="Verdana"/>
          <w:b w:val="0"/>
          <w:bCs w:val="0"/>
          <w:color w:val="333333"/>
          <w:sz w:val="27"/>
          <w:szCs w:val="27"/>
        </w:rPr>
      </w:pPr>
      <w:bookmarkStart w:id="42" w:name="返回数据16"/>
      <w:r>
        <w:rPr>
          <w:rFonts w:ascii="Libian SC Regular" w:eastAsia="Times New Roman" w:hAnsi="Libian SC Regular" w:cs="Libian SC Regular"/>
          <w:b w:val="0"/>
          <w:bCs w:val="0"/>
          <w:color w:val="333333"/>
          <w:sz w:val="27"/>
          <w:szCs w:val="27"/>
        </w:rPr>
        <w:t>返回数据</w:t>
      </w:r>
      <w:bookmarkEnd w:id="42"/>
    </w:p>
    <w:p w14:paraId="6E518063" w14:textId="77777777" w:rsidR="0099710C" w:rsidRDefault="0099710C" w:rsidP="0099710C">
      <w:pPr>
        <w:numPr>
          <w:ilvl w:val="0"/>
          <w:numId w:val="407"/>
        </w:numPr>
        <w:shd w:val="clear" w:color="auto" w:fill="F8F8F8"/>
        <w:spacing w:line="360" w:lineRule="atLeast"/>
        <w:ind w:left="840"/>
        <w:rPr>
          <w:rFonts w:ascii="Verdana" w:eastAsia="Times New Roman" w:hAnsi="Verdana"/>
          <w:color w:val="333333"/>
          <w:sz w:val="20"/>
          <w:szCs w:val="20"/>
        </w:rPr>
      </w:pPr>
      <w:r>
        <w:rPr>
          <w:rFonts w:ascii="Verdana" w:eastAsia="Times New Roman" w:hAnsi="Verdana"/>
          <w:color w:val="333333"/>
        </w:rPr>
        <w:t>'1'</w:t>
      </w:r>
    </w:p>
    <w:p w14:paraId="180D9DB9" w14:textId="77777777" w:rsidR="0099710C" w:rsidRDefault="0099710C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52E1D22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5208755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E6675A3" w14:textId="7B17831E" w:rsidR="004A1C4A" w:rsidRPr="001C60C9" w:rsidRDefault="004A1C4A" w:rsidP="004A1C4A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所有</w:t>
      </w:r>
      <w:r w:rsidRPr="001C60C9">
        <w:rPr>
          <w:rFonts w:ascii="Libian SC Regular" w:eastAsia="Times New Roman" w:hAnsi="Libian SC Regular" w:cs="Libian SC Regular"/>
          <w:color w:val="333333"/>
          <w:sz w:val="31"/>
          <w:szCs w:val="31"/>
          <w:lang w:eastAsia="zh-CN"/>
        </w:rPr>
        <w:t>地区列表</w:t>
      </w:r>
      <w:r w:rsidR="007168FE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 xml:space="preserve"> 包括2级3级</w:t>
      </w:r>
    </w:p>
    <w:p w14:paraId="0BBBAC69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9D1E27B" w14:textId="3D8B7DA0" w:rsidR="004A1C4A" w:rsidRPr="001C60C9" w:rsidRDefault="004A1C4A" w:rsidP="004A1C4A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index.php?act=member_address&amp;op=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all_</w:t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area_list</w:t>
      </w:r>
    </w:p>
    <w:p w14:paraId="43EA5436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FAD790E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key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0D09D4F9" w14:textId="77777777" w:rsidR="004A1C4A" w:rsidRPr="001C60C9" w:rsidRDefault="004A1C4A" w:rsidP="004A1C4A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(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为空时默认返回一级分类</w:t>
      </w: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>)</w:t>
      </w:r>
    </w:p>
    <w:p w14:paraId="4D3C017D" w14:textId="77777777" w:rsidR="004A1C4A" w:rsidRPr="001C60C9" w:rsidRDefault="004A1C4A" w:rsidP="004A1C4A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1211F89F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area_id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地区编号</w:t>
      </w:r>
    </w:p>
    <w:p w14:paraId="567BA7EE" w14:textId="77777777" w:rsidR="004A1C4A" w:rsidRPr="001C60C9" w:rsidRDefault="004A1C4A" w:rsidP="004A1C4A">
      <w:pPr>
        <w:numPr>
          <w:ilvl w:val="0"/>
          <w:numId w:val="397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1C60C9"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area_name 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地区名称</w:t>
      </w:r>
    </w:p>
    <w:p w14:paraId="60E629D4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78DF9815" w14:textId="77777777" w:rsidR="004A1C4A" w:rsidRDefault="004A1C4A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0BD9D300" w14:textId="635C773C" w:rsidR="00AF769F" w:rsidRPr="001C60C9" w:rsidRDefault="0046018A" w:rsidP="00AF769F">
      <w:pPr>
        <w:shd w:val="clear" w:color="auto" w:fill="F8F8F8"/>
        <w:spacing w:line="293" w:lineRule="atLeast"/>
        <w:outlineLvl w:val="2"/>
        <w:rPr>
          <w:rFonts w:ascii="Verdana" w:eastAsia="Times New Roman" w:hAnsi="Verdana"/>
          <w:color w:val="333333"/>
          <w:sz w:val="31"/>
          <w:szCs w:val="31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47</w:t>
      </w:r>
      <w:r w:rsidR="00AF769F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优惠</w:t>
      </w:r>
      <w:r w:rsidR="00F35CC8"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活动</w:t>
      </w:r>
      <w:r>
        <w:rPr>
          <w:rFonts w:ascii="Libian SC Regular" w:eastAsia="Times New Roman" w:hAnsi="Libian SC Regular" w:cs="Libian SC Regular" w:hint="eastAsia"/>
          <w:color w:val="333333"/>
          <w:sz w:val="31"/>
          <w:szCs w:val="31"/>
          <w:lang w:eastAsia="zh-CN"/>
        </w:rPr>
        <w:t>s</w:t>
      </w:r>
    </w:p>
    <w:p w14:paraId="3E804D5D" w14:textId="7471C6D5" w:rsidR="00AF769F" w:rsidRPr="001C60C9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</w:t>
      </w:r>
      <w:r w:rsidR="00CB102C">
        <w:rPr>
          <w:rFonts w:ascii="Verdana" w:eastAsia="Times New Roman" w:hAnsi="Verdana" w:hint="eastAsia"/>
          <w:color w:val="333333"/>
          <w:sz w:val="27"/>
          <w:szCs w:val="27"/>
          <w:lang w:eastAsia="zh-CN"/>
        </w:rPr>
        <w:t>get</w:t>
      </w:r>
      <w:r w:rsidR="00CA5879">
        <w:rPr>
          <w:rFonts w:ascii="Verdana" w:eastAsia="Times New Roman" w:hAnsi="Verdana"/>
          <w:color w:val="333333"/>
          <w:sz w:val="27"/>
          <w:szCs w:val="27"/>
          <w:lang w:eastAsia="zh-CN"/>
        </w:rPr>
        <w:t>,post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)</w:t>
      </w:r>
    </w:p>
    <w:p w14:paraId="6A411108" w14:textId="77777777" w:rsidR="00AF769F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 xml:space="preserve">  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act=activity_pub&amp;op=youhuis</w:t>
      </w:r>
    </w:p>
    <w:p w14:paraId="2C4B45CC" w14:textId="2C27B51E" w:rsidR="00AF769F" w:rsidRPr="001C60C9" w:rsidRDefault="00AF769F" w:rsidP="00AF769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Courier" w:hAnsi="Courier" w:cs="Courier"/>
          <w:color w:val="333333"/>
          <w:sz w:val="18"/>
          <w:szCs w:val="18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19D127F" w14:textId="6FA16D02" w:rsidR="00D85653" w:rsidRDefault="00D85653" w:rsidP="00AF769F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activity_type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活动类型（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［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xianshis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：限时折扣；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bundlings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：组合优惠；</w:t>
      </w:r>
      <w:r w:rsidR="00D90EDD" w:rsidRPr="00D90EDD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groupbuys</w:t>
      </w:r>
      <w:r w:rsidR="00D90EDD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：特惠抢购</w:t>
      </w:r>
      <w:r w:rsidR="001201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］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30AEB94" w14:textId="2903D982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FEC964C" w14:textId="4CEC3849" w:rsidR="00D85653" w:rsidRPr="00D85653" w:rsidRDefault="00D85653" w:rsidP="00D85653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77A59352" w14:textId="77777777" w:rsidR="00AF769F" w:rsidRDefault="00AF769F" w:rsidP="00AF769F">
      <w:pPr>
        <w:shd w:val="clear" w:color="auto" w:fill="F8F8F8"/>
        <w:spacing w:line="293" w:lineRule="atLeast"/>
        <w:ind w:left="90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222B6453" w14:textId="2A0A4E62" w:rsidR="00D85653" w:rsidRPr="001C60C9" w:rsidRDefault="00D85653" w:rsidP="00AF769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ab/>
        <w:t>范例</w:t>
      </w:r>
    </w:p>
    <w:p w14:paraId="2611A322" w14:textId="45A21A09" w:rsidR="00AF769F" w:rsidRPr="001C60C9" w:rsidRDefault="00D85653" w:rsidP="00D85653">
      <w:p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noProof/>
          <w:color w:val="333333"/>
          <w:sz w:val="20"/>
          <w:szCs w:val="20"/>
          <w:lang w:eastAsia="zh-CN"/>
        </w:rPr>
        <w:drawing>
          <wp:inline distT="0" distB="0" distL="0" distR="0" wp14:anchorId="50F3834A" wp14:editId="335C8CC7">
            <wp:extent cx="5270500" cy="8418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1A53" w14:textId="2A3C1D0D" w:rsidR="00AF769F" w:rsidRDefault="00AF769F" w:rsidP="004A1C4A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1BF48386" w14:textId="77777777" w:rsidR="004A1C4A" w:rsidRDefault="004A1C4A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</w:p>
    <w:p w14:paraId="4EDBC49B" w14:textId="7725229A" w:rsidR="00A31F11" w:rsidRDefault="00A31F11" w:rsidP="00952B3E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48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店铺可用代金券</w:t>
      </w:r>
    </w:p>
    <w:p w14:paraId="481F73A8" w14:textId="77777777" w:rsidR="00A31F11" w:rsidRPr="001C60C9" w:rsidRDefault="00A31F11" w:rsidP="00A31F1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449FBCFB" w14:textId="14EE93DD" w:rsid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A31F11">
        <w:rPr>
          <w:rFonts w:ascii="Courier" w:hAnsi="Courier" w:cs="Courier"/>
          <w:color w:val="333333"/>
          <w:sz w:val="18"/>
          <w:szCs w:val="18"/>
          <w:lang w:eastAsia="zh-CN"/>
        </w:rPr>
        <w:t>store_voucher_list</w:t>
      </w:r>
    </w:p>
    <w:p w14:paraId="3808B299" w14:textId="40B869A1" w:rsidR="00A31F11" w:rsidRPr="00A31F11" w:rsidRDefault="00A31F11" w:rsidP="00A31F1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3933F162" w14:textId="535CFD8B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C13CD74" w14:textId="77777777" w:rsidR="00A31F11" w:rsidRPr="00D85653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D85653">
        <w:rPr>
          <w:rFonts w:ascii="Verdana" w:eastAsia="Times New Roman" w:hAnsi="Verdana"/>
          <w:color w:val="333333"/>
          <w:sz w:val="20"/>
          <w:szCs w:val="20"/>
          <w:lang w:eastAsia="zh-CN"/>
        </w:rPr>
        <w:t>pageCount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每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页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count（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018D1A11" w14:textId="67240309" w:rsidR="00A31F11" w:rsidRDefault="00A31F11" w:rsidP="00A31F1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curpage 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当前第几页（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点“更多”时启用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）</w:t>
      </w:r>
    </w:p>
    <w:p w14:paraId="5E116EC0" w14:textId="246A08B8" w:rsid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411D8452" w14:textId="64CD2A7B" w:rsidR="00A31F11" w:rsidRPr="00A31F11" w:rsidRDefault="00A31F11" w:rsidP="00A31F1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25DE0EAD" wp14:editId="158E88D4">
            <wp:extent cx="5270500" cy="208364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6A07" w14:textId="4DF5A70B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1823F45A" w14:textId="77777777" w:rsidR="00A31F11" w:rsidRDefault="00A31F1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126AD9E6" w14:textId="67C84CCB" w:rsidR="00FC755D" w:rsidRDefault="00FC755D" w:rsidP="00FC755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49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店铺代金券详情</w:t>
      </w:r>
    </w:p>
    <w:p w14:paraId="28360CC5" w14:textId="77777777" w:rsidR="00FC755D" w:rsidRPr="001C60C9" w:rsidRDefault="00FC755D" w:rsidP="00FC755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3C94AE98" w14:textId="104DA5F2" w:rsidR="00FC755D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="00B01B51"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voucherdetail</w:t>
      </w:r>
    </w:p>
    <w:p w14:paraId="2EFACC92" w14:textId="77777777" w:rsidR="00FC755D" w:rsidRPr="00A31F11" w:rsidRDefault="00FC755D" w:rsidP="00FC755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0DE3F162" w14:textId="3E26FFF1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6686BE3A" w14:textId="77777777" w:rsidR="00FC755D" w:rsidRDefault="00FC755D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61AA71CC" w14:textId="3B4A81A4" w:rsidR="00B01B51" w:rsidRDefault="00B01B51" w:rsidP="00FC755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90F234A" w14:textId="77777777" w:rsidR="00FC755D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4C97AFD" w14:textId="77777777" w:rsidR="00FC755D" w:rsidRPr="00A31F11" w:rsidRDefault="00FC755D" w:rsidP="00FC755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drawing>
          <wp:inline distT="0" distB="0" distL="0" distR="0" wp14:anchorId="4044B647" wp14:editId="2711AA18">
            <wp:extent cx="5270500" cy="208364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02315" w14:textId="77777777" w:rsidR="00FC755D" w:rsidRDefault="00FC755D" w:rsidP="00FC755D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</w:p>
    <w:p w14:paraId="406ECEAD" w14:textId="6BEE9670" w:rsidR="00B01B51" w:rsidRDefault="00B01B51" w:rsidP="00B01B51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50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兑换代金券</w:t>
      </w:r>
    </w:p>
    <w:p w14:paraId="75FB9BDC" w14:textId="77777777" w:rsidR="00B01B51" w:rsidRPr="001C60C9" w:rsidRDefault="00B01B51" w:rsidP="00B01B51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50973F08" w14:textId="7EF03CFE" w:rsidR="00B01B5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5559F657" w14:textId="77777777" w:rsidR="00B01B51" w:rsidRPr="00A31F11" w:rsidRDefault="00B01B51" w:rsidP="00B01B51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774C38AD" w14:textId="77777777" w:rsidR="00B01B51" w:rsidRP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42273338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4E4B43F" w14:textId="77777777" w:rsidR="00B01B51" w:rsidRDefault="00B01B51" w:rsidP="00B01B51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4E3CAFA" w14:textId="77777777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31EE967D" w14:textId="4D68A188" w:rsidR="00B01B51" w:rsidRDefault="00B01B51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 w:rsidR="003417E0"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 w:rsidR="0039417A"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D60AD8C" w14:textId="10B4A0DB" w:rsidR="003417E0" w:rsidRPr="00A31F11" w:rsidRDefault="003417E0" w:rsidP="00B01B51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3661D12D" w14:textId="2C3E377E" w:rsidR="00A31F11" w:rsidRDefault="00B01B51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</w:p>
    <w:p w14:paraId="312C4641" w14:textId="77777777" w:rsidR="0058422D" w:rsidRDefault="0058422D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4E2BD2FB" w14:textId="7D795AFD" w:rsidR="0058422D" w:rsidRDefault="0058422D" w:rsidP="0058422D">
      <w:pPr>
        <w:pStyle w:val="A5"/>
        <w:jc w:val="left"/>
        <w:rPr>
          <w:rFonts w:ascii="Times New Roman" w:hAnsi="Times New Roman" w:cs="Times New Roman"/>
          <w:color w:val="auto"/>
          <w:lang w:val="en-US" w:eastAsia="zh-CN"/>
        </w:rPr>
      </w:pP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51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个人</w:t>
      </w:r>
      <w:r w:rsidR="00006CFA">
        <w:rPr>
          <w:rFonts w:ascii="Times New Roman" w:hAnsi="Times New Roman" w:cs="Times New Roman" w:hint="eastAsia"/>
          <w:color w:val="auto"/>
          <w:lang w:val="en-US" w:eastAsia="zh-CN"/>
        </w:rPr>
        <w:t>所有</w:t>
      </w:r>
      <w:r>
        <w:rPr>
          <w:rFonts w:ascii="Times New Roman" w:hAnsi="Times New Roman" w:cs="Times New Roman" w:hint="eastAsia"/>
          <w:color w:val="auto"/>
          <w:lang w:val="en-US" w:eastAsia="zh-CN"/>
        </w:rPr>
        <w:t>代金券</w:t>
      </w:r>
    </w:p>
    <w:p w14:paraId="0249CDFD" w14:textId="77777777" w:rsidR="0058422D" w:rsidRPr="001C60C9" w:rsidRDefault="0058422D" w:rsidP="0058422D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4701E7A" w14:textId="77777777" w:rsidR="0058422D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member_voucher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B01B51">
        <w:rPr>
          <w:rFonts w:ascii="Courier" w:hAnsi="Courier" w:cs="Courier"/>
          <w:color w:val="333333"/>
          <w:sz w:val="18"/>
          <w:szCs w:val="18"/>
          <w:lang w:eastAsia="zh-CN"/>
        </w:rPr>
        <w:t>voucherexchange</w:t>
      </w:r>
    </w:p>
    <w:p w14:paraId="3C4E17AC" w14:textId="77777777" w:rsidR="0058422D" w:rsidRPr="00A31F11" w:rsidRDefault="0058422D" w:rsidP="0058422D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hint="eastAsia"/>
          <w:lang w:eastAsia="zh-CN"/>
        </w:rPr>
        <w:tab/>
      </w: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请求参数</w:t>
      </w:r>
    </w:p>
    <w:p w14:paraId="1AEEFACD" w14:textId="77777777" w:rsidR="0058422D" w:rsidRPr="00B01B51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key</w:t>
      </w:r>
      <w:r w:rsidRPr="001C60C9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当前登录令牌</w:t>
      </w:r>
    </w:p>
    <w:p w14:paraId="5D1851BA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A31F11">
        <w:rPr>
          <w:rFonts w:ascii="Verdana" w:eastAsia="Times New Roman" w:hAnsi="Verdana"/>
          <w:color w:val="333333"/>
          <w:sz w:val="20"/>
          <w:szCs w:val="20"/>
          <w:lang w:eastAsia="zh-CN"/>
        </w:rPr>
        <w:t>store_id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店铺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090442D0" w14:textId="77777777" w:rsidR="0058422D" w:rsidRDefault="0058422D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 w:rsidRPr="00B01B51">
        <w:rPr>
          <w:rFonts w:ascii="Verdana" w:eastAsia="Times New Roman" w:hAnsi="Verdana"/>
          <w:color w:val="333333"/>
          <w:sz w:val="20"/>
          <w:szCs w:val="20"/>
          <w:lang w:eastAsia="zh-CN"/>
        </w:rPr>
        <w:t>vid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>代金券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7D68065D" w14:textId="53E76045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page</w:t>
      </w: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Count </w:t>
      </w:r>
    </w:p>
    <w:p w14:paraId="6E651F84" w14:textId="3876ECBC" w:rsidR="00383FB3" w:rsidRDefault="00383FB3" w:rsidP="0058422D">
      <w:pPr>
        <w:numPr>
          <w:ilvl w:val="0"/>
          <w:numId w:val="396"/>
        </w:numPr>
        <w:shd w:val="clear" w:color="auto" w:fill="F8F8F8"/>
        <w:spacing w:line="360" w:lineRule="atLeast"/>
        <w:ind w:left="1785"/>
        <w:rPr>
          <w:rFonts w:ascii="Verdana" w:eastAsia="Times New Roman" w:hAnsi="Verdan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>curpage</w:t>
      </w:r>
    </w:p>
    <w:p w14:paraId="0383CACE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 w:rsidRPr="00A31F11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返回数据</w:t>
      </w:r>
    </w:p>
    <w:p w14:paraId="7207FEE0" w14:textId="77777777" w:rsidR="0058422D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 xml:space="preserve">     </w:t>
      </w:r>
      <w:r>
        <w:rPr>
          <w:rFonts w:ascii="Libian SC Regular" w:eastAsia="Times New Roman" w:hAnsi="Libian SC Regular" w:cs="Libian SC Regular" w:hint="eastAsia"/>
          <w:color w:val="333333"/>
          <w:sz w:val="27"/>
          <w:szCs w:val="27"/>
          <w:lang w:eastAsia="zh-CN"/>
        </w:rPr>
        <w:t>成功</w:t>
      </w: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>1</w:t>
      </w:r>
    </w:p>
    <w:p w14:paraId="37C9C080" w14:textId="77777777" w:rsidR="0058422D" w:rsidRPr="00A31F11" w:rsidRDefault="0058422D" w:rsidP="0058422D">
      <w:pPr>
        <w:shd w:val="clear" w:color="auto" w:fill="F8F8F8"/>
        <w:spacing w:line="293" w:lineRule="atLeast"/>
        <w:ind w:firstLine="540"/>
        <w:outlineLvl w:val="3"/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</w:pPr>
      <w:r>
        <w:rPr>
          <w:rFonts w:ascii="Libian SC Regular" w:eastAsia="Times New Roman" w:hAnsi="Libian SC Regular" w:cs="Libian SC Regular" w:hint="eastAsia"/>
          <w:noProof/>
          <w:color w:val="333333"/>
          <w:sz w:val="27"/>
          <w:szCs w:val="27"/>
          <w:lang w:eastAsia="zh-CN"/>
        </w:rPr>
        <w:tab/>
        <w:t xml:space="preserve">   失败</w:t>
      </w:r>
      <w:r w:rsidRPr="003417E0">
        <w:rPr>
          <w:rFonts w:ascii="Libian SC Regular" w:eastAsia="Times New Roman" w:hAnsi="Libian SC Regular" w:cs="Libian SC Regular"/>
          <w:noProof/>
          <w:color w:val="333333"/>
          <w:sz w:val="27"/>
          <w:szCs w:val="27"/>
          <w:lang w:eastAsia="zh-CN"/>
        </w:rPr>
        <w:t>10500</w:t>
      </w:r>
    </w:p>
    <w:p w14:paraId="00F3C607" w14:textId="77777777" w:rsidR="00BD7857" w:rsidRDefault="00BD785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1656465" w14:textId="749A5168" w:rsidR="006E5837" w:rsidRDefault="006E5837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 xml:space="preserve">52 </w:t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首页展位列表</w:t>
      </w:r>
    </w:p>
    <w:p w14:paraId="7501DE00" w14:textId="77777777" w:rsidR="00C2698F" w:rsidRPr="001C60C9" w:rsidRDefault="00C2698F" w:rsidP="00C2698F">
      <w:pPr>
        <w:shd w:val="clear" w:color="auto" w:fill="F8F8F8"/>
        <w:spacing w:line="293" w:lineRule="atLeast"/>
        <w:ind w:left="900"/>
        <w:outlineLvl w:val="3"/>
        <w:rPr>
          <w:rFonts w:ascii="Verdana" w:eastAsia="Times New Roman" w:hAnsi="Verdana"/>
          <w:color w:val="333333"/>
          <w:sz w:val="27"/>
          <w:szCs w:val="27"/>
          <w:lang w:eastAsia="zh-CN"/>
        </w:rPr>
      </w:pPr>
      <w:r w:rsidRPr="001C60C9">
        <w:rPr>
          <w:rFonts w:ascii="Libian SC Regular" w:eastAsia="Times New Roman" w:hAnsi="Libian SC Regular" w:cs="Libian SC Regular"/>
          <w:color w:val="333333"/>
          <w:sz w:val="27"/>
          <w:szCs w:val="27"/>
          <w:lang w:eastAsia="zh-CN"/>
        </w:rPr>
        <w:t>调用接口</w:t>
      </w:r>
      <w:r w:rsidRPr="001C60C9">
        <w:rPr>
          <w:rFonts w:ascii="Verdana" w:eastAsia="Times New Roman" w:hAnsi="Verdana"/>
          <w:color w:val="333333"/>
          <w:sz w:val="27"/>
          <w:szCs w:val="27"/>
          <w:lang w:eastAsia="zh-CN"/>
        </w:rPr>
        <w:t>(post)</w:t>
      </w:r>
    </w:p>
    <w:p w14:paraId="63AEADB1" w14:textId="4419CD25" w:rsidR="00C2698F" w:rsidRDefault="00C2698F" w:rsidP="00C269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Courier" w:hAnsi="Courier" w:cs="Courier"/>
          <w:color w:val="333333"/>
          <w:sz w:val="18"/>
          <w:szCs w:val="18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=index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ads</w:t>
      </w:r>
    </w:p>
    <w:p w14:paraId="68A8E72E" w14:textId="2701C419" w:rsidR="00C2698F" w:rsidRDefault="00C2698F" w:rsidP="00A31F11">
      <w:pPr>
        <w:shd w:val="clear" w:color="auto" w:fill="F8F8F8"/>
        <w:spacing w:line="360" w:lineRule="atLeast"/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</w:pPr>
      <w:r>
        <w:rPr>
          <w:rFonts w:ascii="Kaiti SC Black" w:eastAsia="Times New Roman" w:hAnsi="Kaiti SC Black" w:cs="Kaiti SC Black"/>
          <w:color w:val="333333"/>
          <w:sz w:val="20"/>
          <w:szCs w:val="20"/>
          <w:lang w:eastAsia="zh-CN"/>
        </w:rPr>
        <w:tab/>
      </w:r>
      <w:r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返回参数</w:t>
      </w:r>
      <w:r w:rsidR="00822D3C">
        <w:rPr>
          <w:rFonts w:ascii="Kaiti SC Black" w:eastAsia="Times New Roman" w:hAnsi="Kaiti SC Black" w:cs="Kaiti SC Black" w:hint="eastAsia"/>
          <w:color w:val="333333"/>
          <w:sz w:val="20"/>
          <w:szCs w:val="20"/>
          <w:lang w:eastAsia="zh-CN"/>
        </w:rPr>
        <w:t>［｛</w:t>
      </w:r>
    </w:p>
    <w:p w14:paraId="662E90AB" w14:textId="393FFE6A" w:rsidR="00C2698F" w:rsidRDefault="00C2698F" w:rsidP="00C2698F">
      <w:pPr>
        <w:pStyle w:val="HTML0"/>
        <w:rPr>
          <w:rFonts w:hint="eastAsia"/>
          <w:color w:val="000000"/>
        </w:rPr>
      </w:pP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rFonts w:ascii="Kaiti SC Black" w:eastAsia="Times New Roman" w:hAnsi="Kaiti SC Black" w:cs="Kaiti SC Black" w:hint="eastAsia"/>
          <w:color w:val="333333"/>
        </w:rPr>
        <w:tab/>
      </w:r>
      <w:r>
        <w:rPr>
          <w:color w:val="000000"/>
        </w:rPr>
        <w:t>rec_id</w:t>
      </w:r>
      <w:r>
        <w:rPr>
          <w:rFonts w:hint="eastAsia"/>
          <w:color w:val="000000"/>
        </w:rPr>
        <w:t>：推荐位</w:t>
      </w:r>
      <w:r>
        <w:rPr>
          <w:rFonts w:hint="eastAsia"/>
          <w:color w:val="000000"/>
        </w:rPr>
        <w:t>id</w:t>
      </w:r>
    </w:p>
    <w:p w14:paraId="6D846BC0" w14:textId="67100903" w:rsidR="00C2698F" w:rsidRDefault="00C2698F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title</w:t>
      </w:r>
      <w:r>
        <w:rPr>
          <w:rFonts w:hint="eastAsia"/>
          <w:color w:val="000000"/>
        </w:rPr>
        <w:t>：推荐位标题</w:t>
      </w:r>
    </w:p>
    <w:p w14:paraId="6220C037" w14:textId="10D4A97A" w:rsidR="00C2698F" w:rsidRDefault="00C2698F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content</w:t>
      </w:r>
      <w:r>
        <w:rPr>
          <w:rFonts w:hint="eastAsia"/>
          <w:color w:val="000000"/>
        </w:rPr>
        <w:t>：</w:t>
      </w:r>
    </w:p>
    <w:p w14:paraId="166A8DF5" w14:textId="49766D02" w:rsidR="00C2698F" w:rsidRDefault="00C2698F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body</w:t>
      </w:r>
      <w:r>
        <w:rPr>
          <w:rFonts w:hint="eastAsia"/>
          <w:color w:val="000000"/>
        </w:rPr>
        <w:t>：</w:t>
      </w:r>
    </w:p>
    <w:p w14:paraId="190DEFB3" w14:textId="41287377" w:rsidR="00A96753" w:rsidRDefault="00A96753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title:</w:t>
      </w:r>
      <w:r>
        <w:rPr>
          <w:rFonts w:hint="eastAsia"/>
          <w:color w:val="000000"/>
        </w:rPr>
        <w:t>推荐位广告标题</w:t>
      </w:r>
    </w:p>
    <w:p w14:paraId="5F40CEB3" w14:textId="47E27B3D" w:rsidR="00C2698F" w:rsidRDefault="00C2698F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 w:rsidR="00E437A4">
        <w:rPr>
          <w:color w:val="000000"/>
        </w:rPr>
        <w:t>imageurl:</w:t>
      </w:r>
      <w:r w:rsidR="00A96753">
        <w:rPr>
          <w:rFonts w:hint="eastAsia"/>
          <w:color w:val="000000"/>
        </w:rPr>
        <w:t>推荐位</w:t>
      </w:r>
      <w:r w:rsidR="00E437A4">
        <w:rPr>
          <w:rFonts w:hint="eastAsia"/>
          <w:color w:val="000000"/>
        </w:rPr>
        <w:t>图像地址</w:t>
      </w:r>
    </w:p>
    <w:p w14:paraId="66C9F507" w14:textId="22371577" w:rsidR="00E437A4" w:rsidRDefault="00E437A4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requesturl</w:t>
      </w:r>
      <w:r>
        <w:rPr>
          <w:rFonts w:hint="eastAsia"/>
          <w:color w:val="000000"/>
        </w:rPr>
        <w:t>：</w:t>
      </w:r>
      <w:r w:rsidR="00A96753">
        <w:rPr>
          <w:rFonts w:hint="eastAsia"/>
          <w:color w:val="000000"/>
        </w:rPr>
        <w:t>推荐位内容</w:t>
      </w:r>
      <w:r>
        <w:rPr>
          <w:rFonts w:hint="eastAsia"/>
          <w:color w:val="000000"/>
        </w:rPr>
        <w:t>请求地址</w:t>
      </w:r>
    </w:p>
    <w:p w14:paraId="5EA9FEAE" w14:textId="3C4FA67D" w:rsidR="00E437A4" w:rsidRDefault="00E437A4" w:rsidP="00E437A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  <w:t xml:space="preserve">     </w:t>
      </w:r>
      <w:r>
        <w:rPr>
          <w:color w:val="000000"/>
        </w:rPr>
        <w:t>contenttype</w:t>
      </w:r>
      <w:r>
        <w:rPr>
          <w:rFonts w:hint="eastAsia"/>
          <w:color w:val="000000"/>
        </w:rPr>
        <w:t>：请求内容附加类型</w:t>
      </w:r>
    </w:p>
    <w:p w14:paraId="56B2DFBA" w14:textId="60E1EA47" w:rsidR="00E437A4" w:rsidRDefault="00E437A4" w:rsidP="00E437A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rec_app:</w:t>
      </w:r>
      <w:r>
        <w:rPr>
          <w:rFonts w:hint="eastAsia"/>
          <w:color w:val="000000"/>
        </w:rPr>
        <w:t>是否</w:t>
      </w:r>
      <w:r>
        <w:rPr>
          <w:color w:val="000000"/>
        </w:rPr>
        <w:t>app</w:t>
      </w:r>
      <w:r>
        <w:rPr>
          <w:rFonts w:hint="eastAsia"/>
          <w:color w:val="000000"/>
        </w:rPr>
        <w:t>端广告</w:t>
      </w:r>
    </w:p>
    <w:p w14:paraId="6F1AE0C0" w14:textId="17090971" w:rsidR="00E437A4" w:rsidRDefault="00E437A4" w:rsidP="00E437A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pic_width</w:t>
      </w:r>
      <w:r>
        <w:rPr>
          <w:rFonts w:hint="eastAsia"/>
          <w:color w:val="000000"/>
        </w:rPr>
        <w:t>：推荐位宽</w:t>
      </w:r>
    </w:p>
    <w:p w14:paraId="3C53F123" w14:textId="36CB3EE6" w:rsidR="00E437A4" w:rsidRDefault="00E437A4" w:rsidP="00E437A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pic_height</w:t>
      </w:r>
      <w:r>
        <w:rPr>
          <w:rFonts w:hint="eastAsia"/>
          <w:color w:val="000000"/>
        </w:rPr>
        <w:t>：推荐位高</w:t>
      </w:r>
    </w:p>
    <w:p w14:paraId="124B0C8E" w14:textId="38AFB218" w:rsidR="003851BA" w:rsidRDefault="003851BA" w:rsidP="00E437A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rec_state</w:t>
      </w:r>
      <w:r>
        <w:rPr>
          <w:rFonts w:hint="eastAsia"/>
          <w:color w:val="000000"/>
        </w:rPr>
        <w:t>：广告位状态</w:t>
      </w:r>
    </w:p>
    <w:p w14:paraId="2885F37E" w14:textId="1A73788A" w:rsidR="00E437A4" w:rsidRDefault="003851BA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rec_start_time</w:t>
      </w:r>
      <w:r>
        <w:rPr>
          <w:rFonts w:hint="eastAsia"/>
          <w:color w:val="000000"/>
        </w:rPr>
        <w:t>：有效时间开始</w:t>
      </w:r>
    </w:p>
    <w:p w14:paraId="5AE4109C" w14:textId="1CF29529" w:rsidR="003851BA" w:rsidRDefault="003851BA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rec_stop_time</w:t>
      </w:r>
      <w:r>
        <w:rPr>
          <w:rFonts w:hint="eastAsia"/>
          <w:color w:val="000000"/>
        </w:rPr>
        <w:t>：有效时间结束</w:t>
      </w:r>
    </w:p>
    <w:p w14:paraId="21511924" w14:textId="28A0121F" w:rsidR="003851BA" w:rsidRDefault="003851BA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rec_content_type</w:t>
      </w:r>
      <w:r>
        <w:rPr>
          <w:rFonts w:hint="eastAsia"/>
          <w:color w:val="000000"/>
        </w:rPr>
        <w:t>：推荐位内容类型（</w:t>
      </w:r>
      <w:r w:rsidRPr="003851BA">
        <w:rPr>
          <w:rFonts w:hint="eastAsia"/>
          <w:color w:val="000000"/>
        </w:rPr>
        <w:t>1</w:t>
      </w:r>
      <w:r w:rsidRPr="003851BA">
        <w:rPr>
          <w:rFonts w:hint="eastAsia"/>
          <w:color w:val="000000"/>
        </w:rPr>
        <w:t>单图</w:t>
      </w:r>
      <w:r w:rsidRPr="003851BA">
        <w:rPr>
          <w:rFonts w:hint="eastAsia"/>
          <w:color w:val="000000"/>
        </w:rPr>
        <w:t>2</w:t>
      </w:r>
      <w:r w:rsidRPr="003851BA">
        <w:rPr>
          <w:rFonts w:hint="eastAsia"/>
          <w:color w:val="000000"/>
        </w:rPr>
        <w:t>文章</w:t>
      </w:r>
      <w:r w:rsidRPr="003851BA">
        <w:rPr>
          <w:rFonts w:hint="eastAsia"/>
          <w:color w:val="000000"/>
        </w:rPr>
        <w:t>3</w:t>
      </w:r>
      <w:r w:rsidRPr="003851BA">
        <w:rPr>
          <w:rFonts w:hint="eastAsia"/>
          <w:color w:val="000000"/>
        </w:rPr>
        <w:t>商户推荐</w:t>
      </w:r>
      <w:r w:rsidRPr="003851BA">
        <w:rPr>
          <w:rFonts w:hint="eastAsia"/>
          <w:color w:val="000000"/>
        </w:rPr>
        <w:t>4</w:t>
      </w:r>
      <w:r w:rsidRPr="003851BA">
        <w:rPr>
          <w:rFonts w:hint="eastAsia"/>
          <w:color w:val="000000"/>
        </w:rPr>
        <w:t>平台活动</w:t>
      </w:r>
      <w:r>
        <w:rPr>
          <w:rFonts w:hint="eastAsia"/>
          <w:color w:val="000000"/>
        </w:rPr>
        <w:t>）</w:t>
      </w:r>
    </w:p>
    <w:p w14:paraId="59819611" w14:textId="3294099C" w:rsidR="003851BA" w:rsidRDefault="003851BA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rec_position</w:t>
      </w:r>
      <w:r>
        <w:rPr>
          <w:rFonts w:hint="eastAsia"/>
          <w:color w:val="000000"/>
        </w:rPr>
        <w:t>：推荐位位置：</w:t>
      </w: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首页轮播图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首页信息流</w:t>
      </w:r>
    </w:p>
    <w:p w14:paraId="09CCB15A" w14:textId="35C77668" w:rsidR="00822D3C" w:rsidRDefault="00822D3C" w:rsidP="00C269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>｝］</w:t>
      </w:r>
    </w:p>
    <w:p w14:paraId="5F31FE43" w14:textId="77777777" w:rsidR="006E5837" w:rsidRDefault="006E5837" w:rsidP="00A31F11">
      <w:pPr>
        <w:shd w:val="clear" w:color="auto" w:fill="F8F8F8"/>
        <w:spacing w:line="360" w:lineRule="atLeast"/>
        <w:rPr>
          <w:rFonts w:ascii="Verdana" w:eastAsia="Times New Roman" w:hAnsi="Verdana"/>
          <w:color w:val="333333"/>
          <w:sz w:val="20"/>
          <w:szCs w:val="20"/>
          <w:lang w:eastAsia="zh-CN"/>
        </w:rPr>
      </w:pPr>
    </w:p>
    <w:p w14:paraId="005D5F7E" w14:textId="41497A9C" w:rsidR="00D32BD3" w:rsidRDefault="00D32BD3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 xml:space="preserve">注 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当推荐位类型为平台活动 且平台活动类型为商品时，点击动作才会触发列表商品。其他情形是单个商品，促销，或者文章，或报名活动。</w:t>
      </w:r>
    </w:p>
    <w:p w14:paraId="7E3EFED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</w:p>
    <w:p w14:paraId="51C3B993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</w:p>
    <w:p w14:paraId="5CB32839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</w:p>
    <w:p w14:paraId="601AFB28" w14:textId="3EB454F2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53平台商品活动详情</w:t>
      </w:r>
    </w:p>
    <w:p w14:paraId="507ED798" w14:textId="7CC5287F" w:rsidR="00703142" w:rsidRDefault="00703142" w:rsidP="00703142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index</w:t>
      </w:r>
    </w:p>
    <w:p w14:paraId="2D21B41E" w14:textId="0FE1079A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请求参数</w:t>
      </w:r>
    </w:p>
    <w:p w14:paraId="46ED4D1A" w14:textId="14E78736" w:rsidR="00703142" w:rsidRDefault="00703142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703142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activity_id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活动</w:t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>ID</w:t>
      </w:r>
    </w:p>
    <w:p w14:paraId="113AECF3" w14:textId="3388F089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  <w:t>key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当前用户令牌</w:t>
      </w:r>
    </w:p>
    <w:p w14:paraId="27808C71" w14:textId="77777777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</w:p>
    <w:p w14:paraId="09988845" w14:textId="7306E698" w:rsidR="00703142" w:rsidRDefault="00703142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  <w:t>返回参数</w:t>
      </w:r>
    </w:p>
    <w:p w14:paraId="2E40140B" w14:textId="77777777" w:rsidR="00FB0C44" w:rsidRDefault="00703142" w:rsidP="00FB0C44">
      <w:pPr>
        <w:pStyle w:val="HTML0"/>
        <w:rPr>
          <w:color w:val="000000"/>
        </w:rPr>
      </w:pPr>
      <w:r>
        <w:rPr>
          <w:rFonts w:ascii="Libian SC Regular" w:eastAsia="Times New Roman" w:hAnsi="Libian SC Regular" w:cs="Libian SC Regular" w:hint="eastAsia"/>
          <w:color w:val="333333"/>
        </w:rPr>
        <w:tab/>
      </w:r>
      <w:r>
        <w:rPr>
          <w:rFonts w:ascii="Libian SC Regular" w:eastAsia="Times New Roman" w:hAnsi="Libian SC Regular" w:cs="Libian SC Regular" w:hint="eastAsia"/>
          <w:color w:val="333333"/>
        </w:rPr>
        <w:tab/>
      </w:r>
      <w:r w:rsidR="00FB0C44">
        <w:rPr>
          <w:color w:val="000000"/>
        </w:rPr>
        <w:t>activity_list</w:t>
      </w:r>
    </w:p>
    <w:p w14:paraId="3B5B8613" w14:textId="6A135634" w:rsidR="00FB0C44" w:rsidRDefault="00FB0C44" w:rsidP="00FB0C44">
      <w:pPr>
        <w:pStyle w:val="HTML0"/>
        <w:rPr>
          <w:rFonts w:hint="eastAsia"/>
          <w:color w:val="000000"/>
        </w:rPr>
      </w:pP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rFonts w:ascii="Verdana" w:eastAsia="Times New Roman" w:hAnsi="Verdana"/>
          <w:color w:val="333333"/>
        </w:rPr>
        <w:tab/>
      </w:r>
      <w:r>
        <w:rPr>
          <w:color w:val="000000"/>
        </w:rPr>
        <w:t>activity_detail_sort:</w:t>
      </w:r>
      <w:r>
        <w:rPr>
          <w:rFonts w:hint="eastAsia"/>
          <w:color w:val="000000"/>
        </w:rPr>
        <w:t>排序</w:t>
      </w:r>
    </w:p>
    <w:p w14:paraId="6BD6D985" w14:textId="418900A9" w:rsidR="00FB0C44" w:rsidRDefault="00FB0C44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goods_id</w:t>
      </w:r>
      <w:r>
        <w:rPr>
          <w:rFonts w:hint="eastAsia"/>
          <w:color w:val="000000"/>
        </w:rPr>
        <w:t>：商品</w:t>
      </w:r>
      <w:r>
        <w:rPr>
          <w:rFonts w:hint="eastAsia"/>
          <w:color w:val="000000"/>
        </w:rPr>
        <w:t>ID</w:t>
      </w:r>
    </w:p>
    <w:p w14:paraId="3FEB24B1" w14:textId="6E2793A5" w:rsidR="00FB0C44" w:rsidRDefault="00FB0C44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="00667C8F">
        <w:rPr>
          <w:color w:val="000000"/>
        </w:rPr>
        <w:t>store_i</w:t>
      </w:r>
      <w:r w:rsidR="00667C8F">
        <w:rPr>
          <w:rFonts w:hint="eastAsia"/>
          <w:color w:val="000000"/>
        </w:rPr>
        <w:t>d</w:t>
      </w:r>
      <w:r w:rsidR="00667C8F">
        <w:rPr>
          <w:color w:val="000000"/>
        </w:rPr>
        <w:t>:</w:t>
      </w:r>
    </w:p>
    <w:p w14:paraId="14CE2477" w14:textId="73CE4D8B" w:rsidR="00667C8F" w:rsidRDefault="00667C8F" w:rsidP="00667C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goods_name</w:t>
      </w:r>
      <w:r>
        <w:rPr>
          <w:rFonts w:hint="eastAsia"/>
          <w:color w:val="000000"/>
        </w:rPr>
        <w:t>：</w:t>
      </w:r>
    </w:p>
    <w:p w14:paraId="11ADDFA4" w14:textId="3DDD7495" w:rsidR="00667C8F" w:rsidRDefault="00667C8F" w:rsidP="00667C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goods_price</w:t>
      </w:r>
      <w:r>
        <w:rPr>
          <w:rFonts w:hint="eastAsia"/>
          <w:color w:val="000000"/>
        </w:rPr>
        <w:t>：</w:t>
      </w:r>
    </w:p>
    <w:p w14:paraId="0324C81A" w14:textId="351D3DED" w:rsidR="00667C8F" w:rsidRDefault="00667C8F" w:rsidP="00667C8F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goods_image</w:t>
      </w:r>
      <w:r>
        <w:rPr>
          <w:rFonts w:hint="eastAsia"/>
          <w:color w:val="000000"/>
        </w:rPr>
        <w:t>：</w:t>
      </w:r>
    </w:p>
    <w:p w14:paraId="4C81D065" w14:textId="77777777" w:rsidR="00667C8F" w:rsidRDefault="00667C8F" w:rsidP="00FB0C44">
      <w:pPr>
        <w:pStyle w:val="HTML0"/>
        <w:rPr>
          <w:rFonts w:hint="eastAsia"/>
          <w:color w:val="000000"/>
        </w:rPr>
      </w:pPr>
    </w:p>
    <w:p w14:paraId="1557ED43" w14:textId="77777777" w:rsidR="00AC3BD5" w:rsidRDefault="00AC3BD5" w:rsidP="00FB0C44">
      <w:pPr>
        <w:pStyle w:val="HTML0"/>
        <w:rPr>
          <w:rFonts w:hint="eastAsia"/>
          <w:color w:val="000000"/>
        </w:rPr>
      </w:pPr>
    </w:p>
    <w:p w14:paraId="799CE762" w14:textId="3FD27D9C" w:rsidR="00667C8F" w:rsidRDefault="00667C8F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 xml:space="preserve">54 </w:t>
      </w:r>
      <w:r w:rsidR="00164203">
        <w:rPr>
          <w:rFonts w:hint="eastAsia"/>
          <w:color w:val="000000"/>
        </w:rPr>
        <w:t>获得</w:t>
      </w:r>
      <w:r>
        <w:rPr>
          <w:rFonts w:hint="eastAsia"/>
          <w:color w:val="000000"/>
        </w:rPr>
        <w:t>活动详情</w:t>
      </w:r>
      <w:r w:rsidR="00164203">
        <w:rPr>
          <w:rFonts w:hint="eastAsia"/>
          <w:color w:val="000000"/>
        </w:rPr>
        <w:t>（平台商品活动，</w:t>
      </w:r>
      <w:r w:rsidR="00FB3BA8">
        <w:rPr>
          <w:rFonts w:hint="eastAsia"/>
          <w:color w:val="000000"/>
        </w:rPr>
        <w:t>平台</w:t>
      </w:r>
      <w:r w:rsidR="000D3C94">
        <w:rPr>
          <w:color w:val="000000"/>
        </w:rPr>
        <w:t>/</w:t>
      </w:r>
      <w:r w:rsidR="00FB3BA8">
        <w:rPr>
          <w:rFonts w:hint="eastAsia"/>
          <w:color w:val="000000"/>
        </w:rPr>
        <w:t>商户报名活动通用</w:t>
      </w:r>
      <w:r w:rsidR="00164203">
        <w:rPr>
          <w:rFonts w:hint="eastAsia"/>
          <w:color w:val="000000"/>
        </w:rPr>
        <w:t>）</w:t>
      </w:r>
    </w:p>
    <w:p w14:paraId="00730804" w14:textId="27C1DBFC" w:rsidR="00667C8F" w:rsidRDefault="00667C8F" w:rsidP="00667C8F">
      <w:pPr>
        <w:pBdr>
          <w:top w:val="dashed" w:sz="6" w:space="6" w:color="CCCCCC"/>
          <w:left w:val="dashed" w:sz="6" w:space="6" w:color="CCCCCC"/>
          <w:bottom w:val="dashed" w:sz="6" w:space="6" w:color="CCCCCC"/>
          <w:right w:val="dashed" w:sz="6" w:space="6" w:color="CCCCCC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93" w:lineRule="atLeast"/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</w:pPr>
      <w:r>
        <w:rPr>
          <w:rFonts w:hint="eastAsia"/>
          <w:color w:val="000000"/>
        </w:rPr>
        <w:tab/>
      </w:r>
      <w:r w:rsidRPr="001C60C9">
        <w:rPr>
          <w:rFonts w:ascii="Courier" w:hAnsi="Courier" w:cs="Courier"/>
          <w:color w:val="333333"/>
          <w:sz w:val="18"/>
          <w:szCs w:val="18"/>
          <w:lang w:eastAsia="zh-CN"/>
        </w:rPr>
        <w:t>index.php?</w:t>
      </w:r>
      <w:r w:rsidRPr="00AF769F">
        <w:t xml:space="preserve"> 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act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=</w:t>
      </w:r>
      <w:r w:rsidRPr="00703142">
        <w:t xml:space="preserve"> </w:t>
      </w:r>
      <w:r w:rsidRPr="00703142">
        <w:rPr>
          <w:rFonts w:ascii="Courier" w:hAnsi="Courier" w:cs="Courier"/>
          <w:color w:val="333333"/>
          <w:sz w:val="18"/>
          <w:szCs w:val="18"/>
          <w:lang w:eastAsia="zh-CN"/>
        </w:rPr>
        <w:t>activity</w:t>
      </w:r>
      <w:r w:rsidRPr="00AF769F">
        <w:rPr>
          <w:rFonts w:ascii="Courier" w:hAnsi="Courier" w:cs="Courier"/>
          <w:color w:val="333333"/>
          <w:sz w:val="18"/>
          <w:szCs w:val="18"/>
          <w:lang w:eastAsia="zh-CN"/>
        </w:rPr>
        <w:t>&amp;op=</w:t>
      </w:r>
      <w:r w:rsidRPr="00A31F11">
        <w:t xml:space="preserve"> 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s</w:t>
      </w:r>
      <w:r w:rsidR="002516E3">
        <w:rPr>
          <w:rFonts w:ascii="Courier" w:hAnsi="Courier" w:cs="Courier"/>
          <w:color w:val="333333"/>
          <w:sz w:val="18"/>
          <w:szCs w:val="18"/>
          <w:lang w:eastAsia="zh-CN"/>
        </w:rPr>
        <w:t>a</w:t>
      </w:r>
      <w:r>
        <w:rPr>
          <w:rFonts w:ascii="Courier" w:hAnsi="Courier" w:cs="Courier"/>
          <w:color w:val="333333"/>
          <w:sz w:val="18"/>
          <w:szCs w:val="18"/>
          <w:lang w:eastAsia="zh-CN"/>
        </w:rPr>
        <w:t>_datail</w:t>
      </w:r>
    </w:p>
    <w:p w14:paraId="11670B8D" w14:textId="77777777" w:rsidR="00164203" w:rsidRDefault="00667C8F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 w:rsidR="00164203">
        <w:rPr>
          <w:rFonts w:hint="eastAsia"/>
          <w:color w:val="000000"/>
        </w:rPr>
        <w:t>请求参数：</w:t>
      </w:r>
    </w:p>
    <w:p w14:paraId="682DF814" w14:textId="77777777" w:rsidR="00164203" w:rsidRDefault="00164203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164203">
        <w:rPr>
          <w:color w:val="000000"/>
        </w:rPr>
        <w:t>activity_id</w:t>
      </w:r>
      <w:r>
        <w:rPr>
          <w:rFonts w:hint="eastAsia"/>
          <w:color w:val="000000"/>
        </w:rPr>
        <w:t>：活动</w:t>
      </w:r>
      <w:r>
        <w:rPr>
          <w:rFonts w:hint="eastAsia"/>
          <w:color w:val="000000"/>
        </w:rPr>
        <w:t>ID</w:t>
      </w:r>
      <w:bookmarkStart w:id="43" w:name="_GoBack"/>
      <w:bookmarkEnd w:id="43"/>
    </w:p>
    <w:p w14:paraId="1197E555" w14:textId="77777777" w:rsidR="00164203" w:rsidRDefault="00164203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key:</w:t>
      </w:r>
      <w:r>
        <w:rPr>
          <w:rFonts w:hint="eastAsia"/>
          <w:color w:val="000000"/>
        </w:rPr>
        <w:t>当前用户登录令牌</w:t>
      </w:r>
    </w:p>
    <w:p w14:paraId="02DEF7CA" w14:textId="0B4595D2" w:rsidR="00FB0C44" w:rsidRDefault="00667C8F" w:rsidP="00FB0C44">
      <w:pPr>
        <w:pStyle w:val="HTML0"/>
        <w:rPr>
          <w:rFonts w:hint="eastAsia"/>
          <w:color w:val="000000"/>
        </w:rPr>
      </w:pPr>
      <w:r>
        <w:rPr>
          <w:rFonts w:hint="eastAsia"/>
          <w:color w:val="000000"/>
        </w:rPr>
        <w:tab/>
      </w:r>
    </w:p>
    <w:p w14:paraId="6AC94A08" w14:textId="606C4C75" w:rsidR="00703142" w:rsidRDefault="002516E3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/>
          <w:color w:val="333333"/>
          <w:sz w:val="20"/>
          <w:szCs w:val="20"/>
          <w:lang w:eastAsia="zh-CN"/>
        </w:rPr>
        <w:tab/>
      </w:r>
      <w:r w:rsidR="00FB3BA8"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 xml:space="preserve"> </w:t>
      </w:r>
      <w:r w:rsid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返回参数：</w:t>
      </w:r>
    </w:p>
    <w:p w14:paraId="35BE0A8F" w14:textId="5A3D21E8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activity_title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：标题</w:t>
      </w:r>
    </w:p>
    <w:p w14:paraId="764A9D5D" w14:textId="6643BBB7" w:rsidR="00FB3BA8" w:rsidRDefault="00FB3BA8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activity_start_date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：开始时间</w:t>
      </w:r>
    </w:p>
    <w:p w14:paraId="4F8548BA" w14:textId="5B860C22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Verdana" w:eastAsia="Times New Roman" w:hAnsi="Verdana"/>
          <w:color w:val="333333"/>
          <w:sz w:val="20"/>
          <w:szCs w:val="20"/>
          <w:lang w:eastAsia="zh-CN"/>
        </w:rPr>
        <w:t>activity_end_date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：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结束时间</w:t>
      </w:r>
    </w:p>
    <w:p w14:paraId="64CB1B00" w14:textId="2F719E46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acitivity_location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：活动地点</w:t>
      </w:r>
    </w:p>
    <w:p w14:paraId="322DC79A" w14:textId="2A64D578" w:rsidR="00F51E18" w:rsidRDefault="00F51E1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="00351911" w:rsidRPr="00351911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activity_banner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：活动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海报</w:t>
      </w:r>
    </w:p>
    <w:p w14:paraId="34D1A91D" w14:textId="425E55F0" w:rsidR="00FB3BA8" w:rsidRDefault="00FB3BA8" w:rsidP="00A31F11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：商户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id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（如果是商户发起）</w:t>
      </w:r>
    </w:p>
    <w:p w14:paraId="2D236820" w14:textId="3813A883" w:rsidR="00FB3BA8" w:rsidRDefault="00FB3BA8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ab/>
      </w:r>
      <w:r w:rsidRPr="00FB3BA8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acitivity_store_name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商户名称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（如果是商户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发起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6D3A079D" w14:textId="3454ECB3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activity_mb_body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：移动端</w:t>
      </w:r>
      <w:r w:rsidR="00543C76"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描述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内容</w:t>
      </w:r>
    </w:p>
    <w:p w14:paraId="26760D54" w14:textId="00910F7B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type: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段落类型（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text;image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）</w:t>
      </w:r>
    </w:p>
    <w:p w14:paraId="77E300ED" w14:textId="4C3A7242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 w:rsidRPr="005B28BC"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value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：段落内容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(</w:t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>文字内容或者图片地址</w:t>
      </w:r>
      <w:r>
        <w:rPr>
          <w:rFonts w:ascii="Libian SC Regular" w:eastAsia="Times New Roman" w:hAnsi="Libian SC Regular" w:cs="Libian SC Regular"/>
          <w:color w:val="333333"/>
          <w:sz w:val="20"/>
          <w:szCs w:val="20"/>
          <w:lang w:eastAsia="zh-CN"/>
        </w:rPr>
        <w:t>)</w:t>
      </w:r>
    </w:p>
    <w:p w14:paraId="793E29C3" w14:textId="60D50B3C" w:rsidR="005B28BC" w:rsidRDefault="005B28BC" w:rsidP="00FB3BA8">
      <w:pPr>
        <w:shd w:val="clear" w:color="auto" w:fill="F8F8F8"/>
        <w:spacing w:line="360" w:lineRule="atLeast"/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</w:pP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  <w:r>
        <w:rPr>
          <w:rFonts w:ascii="Libian SC Regular" w:eastAsia="Times New Roman" w:hAnsi="Libian SC Regular" w:cs="Libian SC Regular" w:hint="eastAsia"/>
          <w:color w:val="333333"/>
          <w:sz w:val="20"/>
          <w:szCs w:val="20"/>
          <w:lang w:eastAsia="zh-CN"/>
        </w:rPr>
        <w:tab/>
      </w:r>
    </w:p>
    <w:p w14:paraId="37C341AB" w14:textId="755FB6E4" w:rsidR="00FB3BA8" w:rsidRPr="00A31F11" w:rsidRDefault="00FB3BA8" w:rsidP="00A31F11">
      <w:pPr>
        <w:shd w:val="clear" w:color="auto" w:fill="F8F8F8"/>
        <w:spacing w:line="360" w:lineRule="atLeast"/>
        <w:rPr>
          <w:rFonts w:ascii="Verdana" w:eastAsia="Times New Roman" w:hAnsi="Verdana" w:hint="eastAsia"/>
          <w:color w:val="333333"/>
          <w:sz w:val="20"/>
          <w:szCs w:val="20"/>
          <w:lang w:eastAsia="zh-CN"/>
        </w:rPr>
      </w:pPr>
    </w:p>
    <w:sectPr w:rsidR="00FB3BA8" w:rsidRPr="00A31F11">
      <w:headerReference w:type="default" r:id="rId13"/>
      <w:footerReference w:type="default" r:id="rId14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71F0C6" w14:textId="77777777" w:rsidR="00164203" w:rsidRDefault="00164203">
      <w:r>
        <w:separator/>
      </w:r>
    </w:p>
  </w:endnote>
  <w:endnote w:type="continuationSeparator" w:id="0">
    <w:p w14:paraId="7E1742B6" w14:textId="77777777" w:rsidR="00164203" w:rsidRDefault="00164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1BCF7" w14:textId="77777777" w:rsidR="00164203" w:rsidRDefault="00164203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1B521" w14:textId="77777777" w:rsidR="00164203" w:rsidRDefault="00164203">
      <w:r>
        <w:separator/>
      </w:r>
    </w:p>
  </w:footnote>
  <w:footnote w:type="continuationSeparator" w:id="0">
    <w:p w14:paraId="069F23E4" w14:textId="77777777" w:rsidR="00164203" w:rsidRDefault="001642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25006" w14:textId="77777777" w:rsidR="00164203" w:rsidRDefault="00164203">
    <w:pPr>
      <w:pStyle w:val="1a"/>
      <w:tabs>
        <w:tab w:val="clear" w:pos="8306"/>
        <w:tab w:val="right" w:pos="8280"/>
      </w:tabs>
      <w:rPr>
        <w:rFonts w:ascii="Times New Roman" w:hAnsi="Times New Roman" w:cs="Times New Roman"/>
        <w:color w:val="auto"/>
        <w:sz w:val="20"/>
        <w:szCs w:val="20"/>
      </w:rPr>
    </w:pPr>
    <w:r>
      <w:rPr>
        <w:rFonts w:ascii="宋体" w:eastAsia="宋体" w:hAnsi="宋体" w:cs="宋体"/>
      </w:rPr>
      <w:t>贵州凯捷科技有限公司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94EE873"/>
    <w:styleLink w:val="1"/>
    <w:lvl w:ilvl="0">
      <w:start w:val="1"/>
      <w:numFmt w:val="decimal"/>
      <w:lvlText w:val="%1."/>
      <w:lvlJc w:val="left"/>
      <w:rPr>
        <w:rFonts w:hint="default"/>
        <w:color w:val="000000"/>
        <w:position w:val="0"/>
      </w:rPr>
    </w:lvl>
    <w:lvl w:ilvl="1">
      <w:start w:val="1"/>
      <w:numFmt w:val="decimal"/>
      <w:lvlText w:val="%1.%2."/>
      <w:lvlJc w:val="left"/>
      <w:rPr>
        <w:rFonts w:hint="default"/>
        <w:color w:val="000000"/>
        <w:position w:val="0"/>
      </w:rPr>
    </w:lvl>
    <w:lvl w:ilvl="2">
      <w:start w:val="1"/>
      <w:numFmt w:val="decimal"/>
      <w:lvlText w:val="%3."/>
      <w:lvlJc w:val="left"/>
      <w:rPr>
        <w:rFonts w:hint="default"/>
        <w:color w:val="000000"/>
        <w:position w:val="0"/>
      </w:rPr>
    </w:lvl>
    <w:lvl w:ilvl="3">
      <w:start w:val="1"/>
      <w:numFmt w:val="decimal"/>
      <w:lvlText w:val="%4."/>
      <w:lvlJc w:val="left"/>
      <w:rPr>
        <w:rFonts w:hint="default"/>
        <w:color w:val="000000"/>
        <w:position w:val="0"/>
      </w:rPr>
    </w:lvl>
    <w:lvl w:ilvl="4">
      <w:start w:val="1"/>
      <w:numFmt w:val="decimal"/>
      <w:lvlText w:val="%5."/>
      <w:lvlJc w:val="left"/>
      <w:rPr>
        <w:rFonts w:hint="default"/>
        <w:color w:val="000000"/>
        <w:position w:val="0"/>
      </w:rPr>
    </w:lvl>
    <w:lvl w:ilvl="5">
      <w:start w:val="1"/>
      <w:numFmt w:val="decimal"/>
      <w:lvlText w:val="%6."/>
      <w:lvlJc w:val="left"/>
      <w:rPr>
        <w:rFonts w:hint="default"/>
        <w:color w:val="000000"/>
        <w:position w:val="0"/>
      </w:rPr>
    </w:lvl>
    <w:lvl w:ilvl="6">
      <w:start w:val="1"/>
      <w:numFmt w:val="decimal"/>
      <w:lvlText w:val="%7."/>
      <w:lvlJc w:val="left"/>
      <w:rPr>
        <w:rFonts w:hint="default"/>
        <w:color w:val="000000"/>
        <w:position w:val="0"/>
      </w:rPr>
    </w:lvl>
    <w:lvl w:ilvl="7">
      <w:start w:val="1"/>
      <w:numFmt w:val="decimal"/>
      <w:lvlText w:val="%8."/>
      <w:lvlJc w:val="left"/>
      <w:rPr>
        <w:rFonts w:hint="default"/>
        <w:color w:val="000000"/>
        <w:position w:val="0"/>
      </w:rPr>
    </w:lvl>
    <w:lvl w:ilvl="8">
      <w:start w:val="1"/>
      <w:numFmt w:val="decimal"/>
      <w:lvlText w:val="%9."/>
      <w:lvlJc w:val="left"/>
      <w:rPr>
        <w:rFonts w:hint="default"/>
        <w:color w:val="000000"/>
        <w:position w:val="0"/>
      </w:rPr>
    </w:lvl>
  </w:abstractNum>
  <w:abstractNum w:abstractNumId="1">
    <w:nsid w:val="00000002"/>
    <w:multiLevelType w:val="multilevel"/>
    <w:tmpl w:val="894EE872"/>
    <w:numStyleLink w:val="List0"/>
  </w:abstractNum>
  <w:abstractNum w:abstractNumId="2">
    <w:nsid w:val="00000003"/>
    <w:multiLevelType w:val="multilevel"/>
    <w:tmpl w:val="894EE875"/>
    <w:styleLink w:val="List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564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20"/>
        </w:tabs>
        <w:ind w:left="42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3">
    <w:nsid w:val="00000004"/>
    <w:multiLevelType w:val="multilevel"/>
    <w:tmpl w:val="894EE876"/>
    <w:styleLink w:val="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4">
    <w:nsid w:val="00000005"/>
    <w:multiLevelType w:val="multilevel"/>
    <w:tmpl w:val="894EE875"/>
    <w:numStyleLink w:val="List1"/>
  </w:abstractNum>
  <w:abstractNum w:abstractNumId="5">
    <w:nsid w:val="00000006"/>
    <w:multiLevelType w:val="multilevel"/>
    <w:tmpl w:val="894EE878"/>
    <w:styleLink w:val="2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6">
    <w:nsid w:val="00000007"/>
    <w:multiLevelType w:val="multilevel"/>
    <w:tmpl w:val="894EE879"/>
    <w:styleLink w:val="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7">
    <w:nsid w:val="00000008"/>
    <w:multiLevelType w:val="multilevel"/>
    <w:tmpl w:val="894EE878"/>
    <w:numStyleLink w:val="21"/>
  </w:abstractNum>
  <w:abstractNum w:abstractNumId="8">
    <w:nsid w:val="00000009"/>
    <w:multiLevelType w:val="multilevel"/>
    <w:tmpl w:val="894EE87B"/>
    <w:styleLink w:val="31"/>
    <w:lvl w:ilvl="0">
      <w:start w:val="1"/>
      <w:numFmt w:val="decimal"/>
      <w:lvlText w:val="%1."/>
      <w:lvlJc w:val="left"/>
      <w:pPr>
        <w:tabs>
          <w:tab w:val="num" w:pos="250"/>
        </w:tabs>
        <w:ind w:left="250" w:hanging="25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400"/>
        </w:tabs>
        <w:ind w:left="400"/>
      </w:pPr>
      <w:rPr>
        <w:rFonts w:ascii="宋体" w:eastAsia="宋体" w:hAnsi="宋体" w:cs="宋体" w:hint="default"/>
        <w:b/>
        <w:bCs/>
        <w:position w:val="0"/>
        <w:sz w:val="21"/>
        <w:szCs w:val="21"/>
        <w:lang w:val="zh-Hans" w:eastAsia="zh-Hans"/>
      </w:rPr>
    </w:lvl>
  </w:abstractNum>
  <w:abstractNum w:abstractNumId="9">
    <w:nsid w:val="0000000A"/>
    <w:multiLevelType w:val="multilevel"/>
    <w:tmpl w:val="894EE87C"/>
    <w:styleLink w:val="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10">
    <w:nsid w:val="0000000B"/>
    <w:multiLevelType w:val="multilevel"/>
    <w:tmpl w:val="894EE87B"/>
    <w:numStyleLink w:val="31"/>
  </w:abstractNum>
  <w:abstractNum w:abstractNumId="11">
    <w:nsid w:val="0000000C"/>
    <w:multiLevelType w:val="multilevel"/>
    <w:tmpl w:val="894EE87E"/>
    <w:styleLink w:val="4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2">
    <w:nsid w:val="0000000D"/>
    <w:multiLevelType w:val="multilevel"/>
    <w:tmpl w:val="894EE87F"/>
    <w:styleLink w:val="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">
    <w:nsid w:val="0000000E"/>
    <w:multiLevelType w:val="multilevel"/>
    <w:tmpl w:val="894EE87E"/>
    <w:numStyleLink w:val="41"/>
  </w:abstractNum>
  <w:abstractNum w:abstractNumId="14">
    <w:nsid w:val="0000000F"/>
    <w:multiLevelType w:val="multilevel"/>
    <w:tmpl w:val="894EE87E"/>
    <w:numStyleLink w:val="41"/>
  </w:abstractNum>
  <w:abstractNum w:abstractNumId="15">
    <w:nsid w:val="00000010"/>
    <w:multiLevelType w:val="multilevel"/>
    <w:tmpl w:val="894EE882"/>
    <w:styleLink w:val="5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">
    <w:nsid w:val="00000011"/>
    <w:multiLevelType w:val="multilevel"/>
    <w:tmpl w:val="894EE883"/>
    <w:styleLink w:val="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">
    <w:nsid w:val="00000012"/>
    <w:multiLevelType w:val="multilevel"/>
    <w:tmpl w:val="894EE882"/>
    <w:numStyleLink w:val="51"/>
  </w:abstractNum>
  <w:abstractNum w:abstractNumId="18">
    <w:nsid w:val="00000013"/>
    <w:multiLevelType w:val="multilevel"/>
    <w:tmpl w:val="894EE885"/>
    <w:styleLink w:val="List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">
    <w:nsid w:val="00000014"/>
    <w:multiLevelType w:val="multilevel"/>
    <w:tmpl w:val="894EE886"/>
    <w:styleLink w:val="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">
    <w:nsid w:val="00000015"/>
    <w:multiLevelType w:val="multilevel"/>
    <w:tmpl w:val="894EE885"/>
    <w:numStyleLink w:val="List6"/>
  </w:abstractNum>
  <w:abstractNum w:abstractNumId="21">
    <w:nsid w:val="00000016"/>
    <w:multiLevelType w:val="multilevel"/>
    <w:tmpl w:val="894EE888"/>
    <w:styleLink w:val="List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">
    <w:nsid w:val="00000017"/>
    <w:multiLevelType w:val="multilevel"/>
    <w:tmpl w:val="894EE889"/>
    <w:styleLink w:val="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">
    <w:nsid w:val="00000018"/>
    <w:multiLevelType w:val="multilevel"/>
    <w:tmpl w:val="894EE888"/>
    <w:numStyleLink w:val="List7"/>
  </w:abstractNum>
  <w:abstractNum w:abstractNumId="24">
    <w:nsid w:val="00000019"/>
    <w:multiLevelType w:val="multilevel"/>
    <w:tmpl w:val="894EE88B"/>
    <w:styleLink w:val="List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5">
    <w:nsid w:val="0000001A"/>
    <w:multiLevelType w:val="multilevel"/>
    <w:tmpl w:val="894EE88C"/>
    <w:styleLink w:val="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6">
    <w:nsid w:val="0000001B"/>
    <w:multiLevelType w:val="multilevel"/>
    <w:tmpl w:val="894EE88B"/>
    <w:numStyleLink w:val="List8"/>
  </w:abstractNum>
  <w:abstractNum w:abstractNumId="27">
    <w:nsid w:val="0000001C"/>
    <w:multiLevelType w:val="multilevel"/>
    <w:tmpl w:val="894EE88E"/>
    <w:styleLink w:val="List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8">
    <w:nsid w:val="0000001D"/>
    <w:multiLevelType w:val="multilevel"/>
    <w:tmpl w:val="894EE88F"/>
    <w:styleLink w:val="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9">
    <w:nsid w:val="0000001E"/>
    <w:multiLevelType w:val="multilevel"/>
    <w:tmpl w:val="894EE88E"/>
    <w:numStyleLink w:val="List9"/>
  </w:abstractNum>
  <w:abstractNum w:abstractNumId="30">
    <w:nsid w:val="0000001F"/>
    <w:multiLevelType w:val="multilevel"/>
    <w:tmpl w:val="894EE891"/>
    <w:styleLink w:val="List1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31">
    <w:nsid w:val="00000020"/>
    <w:multiLevelType w:val="multilevel"/>
    <w:tmpl w:val="894EE892"/>
    <w:styleLink w:val="1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2">
    <w:nsid w:val="00000021"/>
    <w:multiLevelType w:val="multilevel"/>
    <w:tmpl w:val="894EE891"/>
    <w:numStyleLink w:val="List10"/>
  </w:abstractNum>
  <w:abstractNum w:abstractNumId="33">
    <w:nsid w:val="00000022"/>
    <w:multiLevelType w:val="multilevel"/>
    <w:tmpl w:val="894EE894"/>
    <w:styleLink w:val="List11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">
    <w:nsid w:val="00000023"/>
    <w:multiLevelType w:val="multilevel"/>
    <w:tmpl w:val="894EE895"/>
    <w:styleLink w:val="1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5">
    <w:nsid w:val="00000024"/>
    <w:multiLevelType w:val="multilevel"/>
    <w:tmpl w:val="894EE894"/>
    <w:numStyleLink w:val="List11"/>
  </w:abstractNum>
  <w:abstractNum w:abstractNumId="36">
    <w:nsid w:val="00000025"/>
    <w:multiLevelType w:val="multilevel"/>
    <w:tmpl w:val="894EE894"/>
    <w:numStyleLink w:val="List11"/>
  </w:abstractNum>
  <w:abstractNum w:abstractNumId="37">
    <w:nsid w:val="00000026"/>
    <w:multiLevelType w:val="multilevel"/>
    <w:tmpl w:val="894EE898"/>
    <w:styleLink w:val="List12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38">
    <w:nsid w:val="00000027"/>
    <w:multiLevelType w:val="multilevel"/>
    <w:tmpl w:val="894EE899"/>
    <w:styleLink w:val="1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39">
    <w:nsid w:val="00000028"/>
    <w:multiLevelType w:val="multilevel"/>
    <w:tmpl w:val="894EE898"/>
    <w:numStyleLink w:val="List12"/>
  </w:abstractNum>
  <w:abstractNum w:abstractNumId="40">
    <w:nsid w:val="00000029"/>
    <w:multiLevelType w:val="multilevel"/>
    <w:tmpl w:val="894EE89B"/>
    <w:styleLink w:val="List13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1">
    <w:nsid w:val="0000002A"/>
    <w:multiLevelType w:val="multilevel"/>
    <w:tmpl w:val="894EE89C"/>
    <w:styleLink w:val="1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2">
    <w:nsid w:val="0000002B"/>
    <w:multiLevelType w:val="multilevel"/>
    <w:tmpl w:val="894EE89B"/>
    <w:numStyleLink w:val="List13"/>
  </w:abstractNum>
  <w:abstractNum w:abstractNumId="43">
    <w:nsid w:val="0000002C"/>
    <w:multiLevelType w:val="multilevel"/>
    <w:tmpl w:val="894EE89E"/>
    <w:styleLink w:val="List14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4">
    <w:nsid w:val="0000002D"/>
    <w:multiLevelType w:val="multilevel"/>
    <w:tmpl w:val="894EE89F"/>
    <w:styleLink w:val="1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5">
    <w:nsid w:val="0000002E"/>
    <w:multiLevelType w:val="multilevel"/>
    <w:tmpl w:val="894EE89E"/>
    <w:numStyleLink w:val="List14"/>
  </w:abstractNum>
  <w:abstractNum w:abstractNumId="46">
    <w:nsid w:val="0000002F"/>
    <w:multiLevelType w:val="multilevel"/>
    <w:tmpl w:val="894EE8A1"/>
    <w:styleLink w:val="List15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47">
    <w:nsid w:val="00000030"/>
    <w:multiLevelType w:val="multilevel"/>
    <w:tmpl w:val="894EE8A2"/>
    <w:styleLink w:val="1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48">
    <w:nsid w:val="00000031"/>
    <w:multiLevelType w:val="multilevel"/>
    <w:tmpl w:val="894EE8A1"/>
    <w:numStyleLink w:val="List15"/>
  </w:abstractNum>
  <w:abstractNum w:abstractNumId="49">
    <w:nsid w:val="00000032"/>
    <w:multiLevelType w:val="multilevel"/>
    <w:tmpl w:val="894EE8A4"/>
    <w:styleLink w:val="List16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50">
    <w:nsid w:val="00000033"/>
    <w:multiLevelType w:val="multilevel"/>
    <w:tmpl w:val="894EE8A5"/>
    <w:styleLink w:val="1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1">
    <w:nsid w:val="00000034"/>
    <w:multiLevelType w:val="multilevel"/>
    <w:tmpl w:val="894EE8A4"/>
    <w:numStyleLink w:val="List16"/>
  </w:abstractNum>
  <w:abstractNum w:abstractNumId="52">
    <w:nsid w:val="00000035"/>
    <w:multiLevelType w:val="multilevel"/>
    <w:tmpl w:val="894EE8A7"/>
    <w:styleLink w:val="List17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53">
    <w:nsid w:val="00000036"/>
    <w:multiLevelType w:val="multilevel"/>
    <w:tmpl w:val="894EE8A8"/>
    <w:styleLink w:val="1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4">
    <w:nsid w:val="00000037"/>
    <w:multiLevelType w:val="multilevel"/>
    <w:tmpl w:val="894EE8A7"/>
    <w:numStyleLink w:val="List17"/>
  </w:abstractNum>
  <w:abstractNum w:abstractNumId="55">
    <w:nsid w:val="00000038"/>
    <w:multiLevelType w:val="multilevel"/>
    <w:tmpl w:val="894EE8AA"/>
    <w:styleLink w:val="List18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56">
    <w:nsid w:val="00000039"/>
    <w:multiLevelType w:val="multilevel"/>
    <w:tmpl w:val="894EE8AB"/>
    <w:styleLink w:val="1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57">
    <w:nsid w:val="0000003A"/>
    <w:multiLevelType w:val="multilevel"/>
    <w:tmpl w:val="894EE8AA"/>
    <w:numStyleLink w:val="List18"/>
  </w:abstractNum>
  <w:abstractNum w:abstractNumId="58">
    <w:nsid w:val="0000003B"/>
    <w:multiLevelType w:val="multilevel"/>
    <w:tmpl w:val="894EE8AA"/>
    <w:numStyleLink w:val="List18"/>
  </w:abstractNum>
  <w:abstractNum w:abstractNumId="59">
    <w:nsid w:val="0000003C"/>
    <w:multiLevelType w:val="multilevel"/>
    <w:tmpl w:val="894EE8AE"/>
    <w:styleLink w:val="List19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0">
    <w:nsid w:val="0000003D"/>
    <w:multiLevelType w:val="multilevel"/>
    <w:tmpl w:val="894EE8AF"/>
    <w:styleLink w:val="2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1">
    <w:nsid w:val="0000003E"/>
    <w:multiLevelType w:val="multilevel"/>
    <w:tmpl w:val="894EE8AE"/>
    <w:numStyleLink w:val="List19"/>
  </w:abstractNum>
  <w:abstractNum w:abstractNumId="62">
    <w:nsid w:val="0000003F"/>
    <w:multiLevelType w:val="multilevel"/>
    <w:tmpl w:val="894EE8B1"/>
    <w:styleLink w:val="List20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3">
    <w:nsid w:val="00000040"/>
    <w:multiLevelType w:val="multilevel"/>
    <w:tmpl w:val="894EE8B2"/>
    <w:styleLink w:val="2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4">
    <w:nsid w:val="00000041"/>
    <w:multiLevelType w:val="multilevel"/>
    <w:tmpl w:val="894EE8B1"/>
    <w:numStyleLink w:val="List20"/>
  </w:abstractNum>
  <w:abstractNum w:abstractNumId="65">
    <w:nsid w:val="00000042"/>
    <w:multiLevelType w:val="multilevel"/>
    <w:tmpl w:val="894EE8B4"/>
    <w:styleLink w:val="List21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6">
    <w:nsid w:val="00000043"/>
    <w:multiLevelType w:val="multilevel"/>
    <w:tmpl w:val="894EE8B5"/>
    <w:styleLink w:val="2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67">
    <w:nsid w:val="00000044"/>
    <w:multiLevelType w:val="multilevel"/>
    <w:tmpl w:val="894EE8B4"/>
    <w:numStyleLink w:val="List21"/>
  </w:abstractNum>
  <w:abstractNum w:abstractNumId="68">
    <w:nsid w:val="00000045"/>
    <w:multiLevelType w:val="multilevel"/>
    <w:tmpl w:val="894EE8B7"/>
    <w:styleLink w:val="List22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69">
    <w:nsid w:val="00000046"/>
    <w:multiLevelType w:val="multilevel"/>
    <w:tmpl w:val="894EE8B8"/>
    <w:styleLink w:val="2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0">
    <w:nsid w:val="00000047"/>
    <w:multiLevelType w:val="multilevel"/>
    <w:tmpl w:val="894EE8B7"/>
    <w:numStyleLink w:val="List22"/>
  </w:abstractNum>
  <w:abstractNum w:abstractNumId="71">
    <w:nsid w:val="00000048"/>
    <w:multiLevelType w:val="multilevel"/>
    <w:tmpl w:val="894EE8BA"/>
    <w:styleLink w:val="List23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72">
    <w:nsid w:val="00000049"/>
    <w:multiLevelType w:val="multilevel"/>
    <w:tmpl w:val="894EE8BB"/>
    <w:styleLink w:val="2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3">
    <w:nsid w:val="0000004A"/>
    <w:multiLevelType w:val="multilevel"/>
    <w:tmpl w:val="894EE8BA"/>
    <w:numStyleLink w:val="List23"/>
  </w:abstractNum>
  <w:abstractNum w:abstractNumId="74">
    <w:nsid w:val="0000004B"/>
    <w:multiLevelType w:val="multilevel"/>
    <w:tmpl w:val="894EE8BD"/>
    <w:styleLink w:val="List24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75">
    <w:nsid w:val="0000004C"/>
    <w:multiLevelType w:val="multilevel"/>
    <w:tmpl w:val="894EE8BE"/>
    <w:styleLink w:val="2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6">
    <w:nsid w:val="0000004D"/>
    <w:multiLevelType w:val="multilevel"/>
    <w:tmpl w:val="894EE8BD"/>
    <w:numStyleLink w:val="List24"/>
  </w:abstractNum>
  <w:abstractNum w:abstractNumId="77">
    <w:nsid w:val="0000004E"/>
    <w:multiLevelType w:val="multilevel"/>
    <w:tmpl w:val="894EE8C0"/>
    <w:styleLink w:val="List25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78">
    <w:nsid w:val="0000004F"/>
    <w:multiLevelType w:val="multilevel"/>
    <w:tmpl w:val="894EE8C1"/>
    <w:styleLink w:val="2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79">
    <w:nsid w:val="00000050"/>
    <w:multiLevelType w:val="multilevel"/>
    <w:tmpl w:val="894EE8C0"/>
    <w:numStyleLink w:val="List25"/>
  </w:abstractNum>
  <w:abstractNum w:abstractNumId="80">
    <w:nsid w:val="00000051"/>
    <w:multiLevelType w:val="multilevel"/>
    <w:tmpl w:val="894EE8C0"/>
    <w:numStyleLink w:val="List25"/>
  </w:abstractNum>
  <w:abstractNum w:abstractNumId="81">
    <w:nsid w:val="00000052"/>
    <w:multiLevelType w:val="multilevel"/>
    <w:tmpl w:val="894EE8C4"/>
    <w:styleLink w:val="List26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2">
    <w:nsid w:val="00000053"/>
    <w:multiLevelType w:val="multilevel"/>
    <w:tmpl w:val="894EE8C5"/>
    <w:styleLink w:val="2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3">
    <w:nsid w:val="00000054"/>
    <w:multiLevelType w:val="multilevel"/>
    <w:tmpl w:val="894EE8C4"/>
    <w:numStyleLink w:val="List26"/>
  </w:abstractNum>
  <w:abstractNum w:abstractNumId="84">
    <w:nsid w:val="00000055"/>
    <w:multiLevelType w:val="multilevel"/>
    <w:tmpl w:val="894EE8C7"/>
    <w:styleLink w:val="List27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5">
    <w:nsid w:val="00000056"/>
    <w:multiLevelType w:val="multilevel"/>
    <w:tmpl w:val="894EE8C8"/>
    <w:styleLink w:val="2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6">
    <w:nsid w:val="00000057"/>
    <w:multiLevelType w:val="multilevel"/>
    <w:tmpl w:val="894EE8C7"/>
    <w:numStyleLink w:val="List27"/>
  </w:abstractNum>
  <w:abstractNum w:abstractNumId="87">
    <w:nsid w:val="00000058"/>
    <w:multiLevelType w:val="multilevel"/>
    <w:tmpl w:val="894EE8CA"/>
    <w:styleLink w:val="List28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88">
    <w:nsid w:val="00000059"/>
    <w:multiLevelType w:val="multilevel"/>
    <w:tmpl w:val="894EE8CB"/>
    <w:styleLink w:val="2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89">
    <w:nsid w:val="0000005A"/>
    <w:multiLevelType w:val="multilevel"/>
    <w:tmpl w:val="894EE8CA"/>
    <w:numStyleLink w:val="List28"/>
  </w:abstractNum>
  <w:abstractNum w:abstractNumId="90">
    <w:nsid w:val="0000005B"/>
    <w:multiLevelType w:val="multilevel"/>
    <w:tmpl w:val="894EE8CD"/>
    <w:styleLink w:val="List29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1">
    <w:nsid w:val="0000005C"/>
    <w:multiLevelType w:val="multilevel"/>
    <w:tmpl w:val="894EE8CE"/>
    <w:styleLink w:val="3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2">
    <w:nsid w:val="0000005D"/>
    <w:multiLevelType w:val="multilevel"/>
    <w:tmpl w:val="894EE8CD"/>
    <w:numStyleLink w:val="List29"/>
  </w:abstractNum>
  <w:abstractNum w:abstractNumId="93">
    <w:nsid w:val="0000005E"/>
    <w:multiLevelType w:val="multilevel"/>
    <w:tmpl w:val="894EE8D0"/>
    <w:styleLink w:val="List30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94">
    <w:nsid w:val="0000005F"/>
    <w:multiLevelType w:val="multilevel"/>
    <w:tmpl w:val="894EE8D1"/>
    <w:styleLink w:val="3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5">
    <w:nsid w:val="00000060"/>
    <w:multiLevelType w:val="multilevel"/>
    <w:tmpl w:val="894EE8D0"/>
    <w:numStyleLink w:val="List30"/>
  </w:abstractNum>
  <w:abstractNum w:abstractNumId="96">
    <w:nsid w:val="00000061"/>
    <w:multiLevelType w:val="multilevel"/>
    <w:tmpl w:val="894EE8D3"/>
    <w:styleLink w:val="List31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97">
    <w:nsid w:val="00000062"/>
    <w:multiLevelType w:val="multilevel"/>
    <w:tmpl w:val="894EE8D4"/>
    <w:styleLink w:val="3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98">
    <w:nsid w:val="00000063"/>
    <w:multiLevelType w:val="multilevel"/>
    <w:tmpl w:val="894EE8D3"/>
    <w:numStyleLink w:val="List31"/>
  </w:abstractNum>
  <w:abstractNum w:abstractNumId="99">
    <w:nsid w:val="00000064"/>
    <w:multiLevelType w:val="multilevel"/>
    <w:tmpl w:val="894EE8D6"/>
    <w:styleLink w:val="List32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00">
    <w:nsid w:val="00000065"/>
    <w:multiLevelType w:val="multilevel"/>
    <w:tmpl w:val="894EE8D7"/>
    <w:styleLink w:val="3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1">
    <w:nsid w:val="00000066"/>
    <w:multiLevelType w:val="multilevel"/>
    <w:tmpl w:val="894EE8D6"/>
    <w:numStyleLink w:val="List32"/>
  </w:abstractNum>
  <w:abstractNum w:abstractNumId="102">
    <w:nsid w:val="00000068"/>
    <w:multiLevelType w:val="multilevel"/>
    <w:tmpl w:val="894EE8DA"/>
    <w:styleLink w:val="List33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3">
    <w:nsid w:val="00000069"/>
    <w:multiLevelType w:val="multilevel"/>
    <w:tmpl w:val="894EE8DB"/>
    <w:styleLink w:val="3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4">
    <w:nsid w:val="0000006B"/>
    <w:multiLevelType w:val="multilevel"/>
    <w:tmpl w:val="894EE8DD"/>
    <w:styleLink w:val="List34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5">
    <w:nsid w:val="0000006C"/>
    <w:multiLevelType w:val="multilevel"/>
    <w:tmpl w:val="894EE8DE"/>
    <w:styleLink w:val="3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6">
    <w:nsid w:val="0000006E"/>
    <w:multiLevelType w:val="multilevel"/>
    <w:tmpl w:val="894EE8E0"/>
    <w:styleLink w:val="List35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7">
    <w:nsid w:val="0000006F"/>
    <w:multiLevelType w:val="multilevel"/>
    <w:tmpl w:val="894EE8E1"/>
    <w:styleLink w:val="3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08">
    <w:nsid w:val="00000071"/>
    <w:multiLevelType w:val="multilevel"/>
    <w:tmpl w:val="894EE8E3"/>
    <w:styleLink w:val="List36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09">
    <w:nsid w:val="00000072"/>
    <w:multiLevelType w:val="multilevel"/>
    <w:tmpl w:val="894EE8E4"/>
    <w:styleLink w:val="3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0">
    <w:nsid w:val="00000074"/>
    <w:multiLevelType w:val="multilevel"/>
    <w:tmpl w:val="894EE8E6"/>
    <w:styleLink w:val="List37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1">
    <w:nsid w:val="00000075"/>
    <w:multiLevelType w:val="multilevel"/>
    <w:tmpl w:val="894EE8E7"/>
    <w:styleLink w:val="3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2">
    <w:nsid w:val="00000077"/>
    <w:multiLevelType w:val="multilevel"/>
    <w:tmpl w:val="894EE8E9"/>
    <w:styleLink w:val="List38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13">
    <w:nsid w:val="00000078"/>
    <w:multiLevelType w:val="multilevel"/>
    <w:tmpl w:val="894EE8EA"/>
    <w:styleLink w:val="3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4">
    <w:nsid w:val="0000007A"/>
    <w:multiLevelType w:val="multilevel"/>
    <w:tmpl w:val="894EE8EC"/>
    <w:styleLink w:val="List39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15">
    <w:nsid w:val="0000007B"/>
    <w:multiLevelType w:val="multilevel"/>
    <w:tmpl w:val="894EE8ED"/>
    <w:styleLink w:val="4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16">
    <w:nsid w:val="0000007C"/>
    <w:multiLevelType w:val="multilevel"/>
    <w:tmpl w:val="894EE8EC"/>
    <w:numStyleLink w:val="List39"/>
  </w:abstractNum>
  <w:abstractNum w:abstractNumId="117">
    <w:nsid w:val="0000007D"/>
    <w:multiLevelType w:val="multilevel"/>
    <w:tmpl w:val="894EE8EC"/>
    <w:numStyleLink w:val="List39"/>
  </w:abstractNum>
  <w:abstractNum w:abstractNumId="118">
    <w:nsid w:val="0000007E"/>
    <w:multiLevelType w:val="multilevel"/>
    <w:tmpl w:val="894EE8F0"/>
    <w:styleLink w:val="List40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19">
    <w:nsid w:val="0000007F"/>
    <w:multiLevelType w:val="multilevel"/>
    <w:tmpl w:val="894EE8F1"/>
    <w:styleLink w:val="4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0">
    <w:nsid w:val="00000080"/>
    <w:multiLevelType w:val="multilevel"/>
    <w:tmpl w:val="894EE8F0"/>
    <w:numStyleLink w:val="List40"/>
  </w:abstractNum>
  <w:abstractNum w:abstractNumId="121">
    <w:nsid w:val="00000081"/>
    <w:multiLevelType w:val="multilevel"/>
    <w:tmpl w:val="894EE8F3"/>
    <w:styleLink w:val="List41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2">
    <w:nsid w:val="00000082"/>
    <w:multiLevelType w:val="multilevel"/>
    <w:tmpl w:val="894EE8F4"/>
    <w:styleLink w:val="4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3">
    <w:nsid w:val="00000083"/>
    <w:multiLevelType w:val="multilevel"/>
    <w:tmpl w:val="894EE8F3"/>
    <w:numStyleLink w:val="List41"/>
  </w:abstractNum>
  <w:abstractNum w:abstractNumId="124">
    <w:nsid w:val="00000084"/>
    <w:multiLevelType w:val="multilevel"/>
    <w:tmpl w:val="894EE8F6"/>
    <w:styleLink w:val="List42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5">
    <w:nsid w:val="00000085"/>
    <w:multiLevelType w:val="multilevel"/>
    <w:tmpl w:val="894EE8F7"/>
    <w:styleLink w:val="4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6">
    <w:nsid w:val="00000086"/>
    <w:multiLevelType w:val="multilevel"/>
    <w:tmpl w:val="894EE8F6"/>
    <w:numStyleLink w:val="List42"/>
  </w:abstractNum>
  <w:abstractNum w:abstractNumId="127">
    <w:nsid w:val="00000087"/>
    <w:multiLevelType w:val="multilevel"/>
    <w:tmpl w:val="894EE8F9"/>
    <w:styleLink w:val="List43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28">
    <w:nsid w:val="00000088"/>
    <w:multiLevelType w:val="multilevel"/>
    <w:tmpl w:val="894EE8FA"/>
    <w:styleLink w:val="4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29">
    <w:nsid w:val="00000089"/>
    <w:multiLevelType w:val="multilevel"/>
    <w:tmpl w:val="894EE8F9"/>
    <w:numStyleLink w:val="List43"/>
  </w:abstractNum>
  <w:abstractNum w:abstractNumId="130">
    <w:nsid w:val="0000008A"/>
    <w:multiLevelType w:val="multilevel"/>
    <w:tmpl w:val="894EE8FC"/>
    <w:styleLink w:val="List44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31">
    <w:nsid w:val="0000008B"/>
    <w:multiLevelType w:val="multilevel"/>
    <w:tmpl w:val="894EE8FD"/>
    <w:styleLink w:val="4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2">
    <w:nsid w:val="0000008C"/>
    <w:multiLevelType w:val="multilevel"/>
    <w:tmpl w:val="894EE8FC"/>
    <w:numStyleLink w:val="List44"/>
  </w:abstractNum>
  <w:abstractNum w:abstractNumId="133">
    <w:nsid w:val="0000008D"/>
    <w:multiLevelType w:val="multilevel"/>
    <w:tmpl w:val="894EE8FF"/>
    <w:styleLink w:val="List45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34">
    <w:nsid w:val="0000008E"/>
    <w:multiLevelType w:val="multilevel"/>
    <w:tmpl w:val="894EE900"/>
    <w:styleLink w:val="4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5">
    <w:nsid w:val="0000008F"/>
    <w:multiLevelType w:val="multilevel"/>
    <w:tmpl w:val="894EE8FF"/>
    <w:numStyleLink w:val="List45"/>
  </w:abstractNum>
  <w:abstractNum w:abstractNumId="136">
    <w:nsid w:val="00000090"/>
    <w:multiLevelType w:val="multilevel"/>
    <w:tmpl w:val="894EE902"/>
    <w:styleLink w:val="List46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37">
    <w:nsid w:val="00000091"/>
    <w:multiLevelType w:val="multilevel"/>
    <w:tmpl w:val="894EE903"/>
    <w:styleLink w:val="4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38">
    <w:nsid w:val="00000092"/>
    <w:multiLevelType w:val="multilevel"/>
    <w:tmpl w:val="894EE902"/>
    <w:numStyleLink w:val="List46"/>
  </w:abstractNum>
  <w:abstractNum w:abstractNumId="139">
    <w:nsid w:val="00000093"/>
    <w:multiLevelType w:val="multilevel"/>
    <w:tmpl w:val="894EE902"/>
    <w:numStyleLink w:val="List46"/>
  </w:abstractNum>
  <w:abstractNum w:abstractNumId="140">
    <w:nsid w:val="00000094"/>
    <w:multiLevelType w:val="multilevel"/>
    <w:tmpl w:val="894EE906"/>
    <w:styleLink w:val="List47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1">
    <w:nsid w:val="00000095"/>
    <w:multiLevelType w:val="multilevel"/>
    <w:tmpl w:val="894EE907"/>
    <w:styleLink w:val="4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2">
    <w:nsid w:val="00000096"/>
    <w:multiLevelType w:val="multilevel"/>
    <w:tmpl w:val="894EE906"/>
    <w:numStyleLink w:val="List47"/>
  </w:abstractNum>
  <w:abstractNum w:abstractNumId="143">
    <w:nsid w:val="00000097"/>
    <w:multiLevelType w:val="multilevel"/>
    <w:tmpl w:val="894EE909"/>
    <w:styleLink w:val="List48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4">
    <w:nsid w:val="00000098"/>
    <w:multiLevelType w:val="multilevel"/>
    <w:tmpl w:val="894EE90A"/>
    <w:styleLink w:val="4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5">
    <w:nsid w:val="00000099"/>
    <w:multiLevelType w:val="multilevel"/>
    <w:tmpl w:val="894EE909"/>
    <w:numStyleLink w:val="List48"/>
  </w:abstractNum>
  <w:abstractNum w:abstractNumId="146">
    <w:nsid w:val="0000009A"/>
    <w:multiLevelType w:val="multilevel"/>
    <w:tmpl w:val="894EE90C"/>
    <w:styleLink w:val="List49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47">
    <w:nsid w:val="0000009B"/>
    <w:multiLevelType w:val="multilevel"/>
    <w:tmpl w:val="894EE90D"/>
    <w:styleLink w:val="5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48">
    <w:nsid w:val="0000009C"/>
    <w:multiLevelType w:val="multilevel"/>
    <w:tmpl w:val="894EE90C"/>
    <w:numStyleLink w:val="List49"/>
  </w:abstractNum>
  <w:abstractNum w:abstractNumId="149">
    <w:nsid w:val="0000009D"/>
    <w:multiLevelType w:val="multilevel"/>
    <w:tmpl w:val="894EE90F"/>
    <w:styleLink w:val="List50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0">
    <w:nsid w:val="0000009E"/>
    <w:multiLevelType w:val="multilevel"/>
    <w:tmpl w:val="894EE910"/>
    <w:styleLink w:val="51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1">
    <w:nsid w:val="0000009F"/>
    <w:multiLevelType w:val="multilevel"/>
    <w:tmpl w:val="894EE90F"/>
    <w:numStyleLink w:val="List50"/>
  </w:abstractNum>
  <w:abstractNum w:abstractNumId="152">
    <w:nsid w:val="000000A0"/>
    <w:multiLevelType w:val="multilevel"/>
    <w:tmpl w:val="894EE912"/>
    <w:styleLink w:val="List51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53">
    <w:nsid w:val="000000A1"/>
    <w:multiLevelType w:val="multilevel"/>
    <w:tmpl w:val="894EE913"/>
    <w:styleLink w:val="5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4">
    <w:nsid w:val="000000A2"/>
    <w:multiLevelType w:val="multilevel"/>
    <w:tmpl w:val="894EE912"/>
    <w:numStyleLink w:val="List51"/>
  </w:abstractNum>
  <w:abstractNum w:abstractNumId="155">
    <w:nsid w:val="000000A3"/>
    <w:multiLevelType w:val="multilevel"/>
    <w:tmpl w:val="894EE915"/>
    <w:styleLink w:val="List52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56">
    <w:nsid w:val="000000A4"/>
    <w:multiLevelType w:val="multilevel"/>
    <w:tmpl w:val="894EE916"/>
    <w:styleLink w:val="5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57">
    <w:nsid w:val="000000A5"/>
    <w:multiLevelType w:val="multilevel"/>
    <w:tmpl w:val="894EE915"/>
    <w:numStyleLink w:val="List52"/>
  </w:abstractNum>
  <w:abstractNum w:abstractNumId="158">
    <w:nsid w:val="000000A6"/>
    <w:multiLevelType w:val="multilevel"/>
    <w:tmpl w:val="894EE918"/>
    <w:styleLink w:val="List53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59">
    <w:nsid w:val="000000A7"/>
    <w:multiLevelType w:val="multilevel"/>
    <w:tmpl w:val="894EE919"/>
    <w:styleLink w:val="5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0">
    <w:nsid w:val="000000A8"/>
    <w:multiLevelType w:val="multilevel"/>
    <w:tmpl w:val="894EE918"/>
    <w:numStyleLink w:val="List53"/>
  </w:abstractNum>
  <w:abstractNum w:abstractNumId="161">
    <w:nsid w:val="000000A9"/>
    <w:multiLevelType w:val="multilevel"/>
    <w:tmpl w:val="894EE918"/>
    <w:numStyleLink w:val="List53"/>
  </w:abstractNum>
  <w:abstractNum w:abstractNumId="162">
    <w:nsid w:val="000000AA"/>
    <w:multiLevelType w:val="multilevel"/>
    <w:tmpl w:val="894EE91C"/>
    <w:styleLink w:val="List54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3">
    <w:nsid w:val="000000AB"/>
    <w:multiLevelType w:val="multilevel"/>
    <w:tmpl w:val="894EE91D"/>
    <w:styleLink w:val="5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4">
    <w:nsid w:val="000000AC"/>
    <w:multiLevelType w:val="multilevel"/>
    <w:tmpl w:val="894EE91C"/>
    <w:numStyleLink w:val="List54"/>
  </w:abstractNum>
  <w:abstractNum w:abstractNumId="165">
    <w:nsid w:val="000000AD"/>
    <w:multiLevelType w:val="multilevel"/>
    <w:tmpl w:val="894EE91F"/>
    <w:styleLink w:val="List55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6">
    <w:nsid w:val="000000AE"/>
    <w:multiLevelType w:val="multilevel"/>
    <w:tmpl w:val="894EE920"/>
    <w:styleLink w:val="5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67">
    <w:nsid w:val="000000AF"/>
    <w:multiLevelType w:val="multilevel"/>
    <w:tmpl w:val="894EE91F"/>
    <w:numStyleLink w:val="List55"/>
  </w:abstractNum>
  <w:abstractNum w:abstractNumId="168">
    <w:nsid w:val="000000B0"/>
    <w:multiLevelType w:val="multilevel"/>
    <w:tmpl w:val="894EE922"/>
    <w:styleLink w:val="List56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69">
    <w:nsid w:val="000000B1"/>
    <w:multiLevelType w:val="multilevel"/>
    <w:tmpl w:val="894EE923"/>
    <w:styleLink w:val="5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0">
    <w:nsid w:val="000000B2"/>
    <w:multiLevelType w:val="multilevel"/>
    <w:tmpl w:val="894EE922"/>
    <w:numStyleLink w:val="List56"/>
  </w:abstractNum>
  <w:abstractNum w:abstractNumId="171">
    <w:nsid w:val="000000B3"/>
    <w:multiLevelType w:val="multilevel"/>
    <w:tmpl w:val="894EE925"/>
    <w:styleLink w:val="List57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2">
    <w:nsid w:val="000000B4"/>
    <w:multiLevelType w:val="multilevel"/>
    <w:tmpl w:val="894EE926"/>
    <w:styleLink w:val="5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3">
    <w:nsid w:val="000000B5"/>
    <w:multiLevelType w:val="multilevel"/>
    <w:tmpl w:val="894EE925"/>
    <w:numStyleLink w:val="List57"/>
  </w:abstractNum>
  <w:abstractNum w:abstractNumId="174">
    <w:nsid w:val="000000B6"/>
    <w:multiLevelType w:val="multilevel"/>
    <w:tmpl w:val="894EE928"/>
    <w:styleLink w:val="List58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75">
    <w:nsid w:val="000000B7"/>
    <w:multiLevelType w:val="multilevel"/>
    <w:tmpl w:val="894EE929"/>
    <w:styleLink w:val="5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6">
    <w:nsid w:val="000000B8"/>
    <w:multiLevelType w:val="multilevel"/>
    <w:tmpl w:val="894EE928"/>
    <w:numStyleLink w:val="List58"/>
  </w:abstractNum>
  <w:abstractNum w:abstractNumId="177">
    <w:nsid w:val="000000B9"/>
    <w:multiLevelType w:val="multilevel"/>
    <w:tmpl w:val="894EE92B"/>
    <w:styleLink w:val="List59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178">
    <w:nsid w:val="000000BA"/>
    <w:multiLevelType w:val="multilevel"/>
    <w:tmpl w:val="894EE92C"/>
    <w:styleLink w:val="6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79">
    <w:nsid w:val="000000BB"/>
    <w:multiLevelType w:val="multilevel"/>
    <w:tmpl w:val="894EE92B"/>
    <w:numStyleLink w:val="List59"/>
  </w:abstractNum>
  <w:abstractNum w:abstractNumId="180">
    <w:nsid w:val="000000BC"/>
    <w:multiLevelType w:val="multilevel"/>
    <w:tmpl w:val="894EE92E"/>
    <w:styleLink w:val="List60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181">
    <w:nsid w:val="000000BD"/>
    <w:multiLevelType w:val="multilevel"/>
    <w:tmpl w:val="894EE92F"/>
    <w:styleLink w:val="6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2">
    <w:nsid w:val="000000BE"/>
    <w:multiLevelType w:val="multilevel"/>
    <w:tmpl w:val="894EE92E"/>
    <w:numStyleLink w:val="List60"/>
  </w:abstractNum>
  <w:abstractNum w:abstractNumId="183">
    <w:nsid w:val="000000BF"/>
    <w:multiLevelType w:val="multilevel"/>
    <w:tmpl w:val="894EE92E"/>
    <w:numStyleLink w:val="List60"/>
  </w:abstractNum>
  <w:abstractNum w:abstractNumId="184">
    <w:nsid w:val="000000C0"/>
    <w:multiLevelType w:val="multilevel"/>
    <w:tmpl w:val="894EE932"/>
    <w:styleLink w:val="List6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5">
    <w:nsid w:val="000000C1"/>
    <w:multiLevelType w:val="multilevel"/>
    <w:tmpl w:val="894EE933"/>
    <w:styleLink w:val="6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6">
    <w:nsid w:val="000000C2"/>
    <w:multiLevelType w:val="multilevel"/>
    <w:tmpl w:val="894EE932"/>
    <w:numStyleLink w:val="List61"/>
  </w:abstractNum>
  <w:abstractNum w:abstractNumId="187">
    <w:nsid w:val="000000C3"/>
    <w:multiLevelType w:val="multilevel"/>
    <w:tmpl w:val="894EE935"/>
    <w:styleLink w:val="List62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88">
    <w:nsid w:val="000000C4"/>
    <w:multiLevelType w:val="multilevel"/>
    <w:tmpl w:val="894EE936"/>
    <w:styleLink w:val="6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89">
    <w:nsid w:val="000000C5"/>
    <w:multiLevelType w:val="multilevel"/>
    <w:tmpl w:val="894EE935"/>
    <w:numStyleLink w:val="List62"/>
  </w:abstractNum>
  <w:abstractNum w:abstractNumId="190">
    <w:nsid w:val="000000C6"/>
    <w:multiLevelType w:val="multilevel"/>
    <w:tmpl w:val="894EE938"/>
    <w:styleLink w:val="List63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1">
    <w:nsid w:val="000000C7"/>
    <w:multiLevelType w:val="multilevel"/>
    <w:tmpl w:val="894EE939"/>
    <w:styleLink w:val="6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2">
    <w:nsid w:val="000000C8"/>
    <w:multiLevelType w:val="multilevel"/>
    <w:tmpl w:val="894EE938"/>
    <w:numStyleLink w:val="List63"/>
  </w:abstractNum>
  <w:abstractNum w:abstractNumId="193">
    <w:nsid w:val="000000C9"/>
    <w:multiLevelType w:val="multilevel"/>
    <w:tmpl w:val="894EE93B"/>
    <w:styleLink w:val="List64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4">
    <w:nsid w:val="000000CA"/>
    <w:multiLevelType w:val="multilevel"/>
    <w:tmpl w:val="894EE93C"/>
    <w:styleLink w:val="6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5">
    <w:nsid w:val="000000CB"/>
    <w:multiLevelType w:val="multilevel"/>
    <w:tmpl w:val="894EE93B"/>
    <w:numStyleLink w:val="List64"/>
  </w:abstractNum>
  <w:abstractNum w:abstractNumId="196">
    <w:nsid w:val="000000CC"/>
    <w:multiLevelType w:val="multilevel"/>
    <w:tmpl w:val="894EE93E"/>
    <w:styleLink w:val="List65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197">
    <w:nsid w:val="000000CD"/>
    <w:multiLevelType w:val="multilevel"/>
    <w:tmpl w:val="894EE93F"/>
    <w:styleLink w:val="6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198">
    <w:nsid w:val="000000CE"/>
    <w:multiLevelType w:val="multilevel"/>
    <w:tmpl w:val="894EE93E"/>
    <w:numStyleLink w:val="List65"/>
  </w:abstractNum>
  <w:abstractNum w:abstractNumId="199">
    <w:nsid w:val="000000CF"/>
    <w:multiLevelType w:val="multilevel"/>
    <w:tmpl w:val="894EE941"/>
    <w:styleLink w:val="List66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00">
    <w:nsid w:val="000000D0"/>
    <w:multiLevelType w:val="multilevel"/>
    <w:tmpl w:val="894EE942"/>
    <w:styleLink w:val="6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1">
    <w:nsid w:val="000000D1"/>
    <w:multiLevelType w:val="multilevel"/>
    <w:tmpl w:val="894EE941"/>
    <w:numStyleLink w:val="List66"/>
  </w:abstractNum>
  <w:abstractNum w:abstractNumId="202">
    <w:nsid w:val="000000D2"/>
    <w:multiLevelType w:val="multilevel"/>
    <w:tmpl w:val="894EE944"/>
    <w:styleLink w:val="List67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03">
    <w:nsid w:val="000000D3"/>
    <w:multiLevelType w:val="multilevel"/>
    <w:tmpl w:val="894EE945"/>
    <w:styleLink w:val="6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4">
    <w:nsid w:val="000000D4"/>
    <w:multiLevelType w:val="multilevel"/>
    <w:tmpl w:val="894EE944"/>
    <w:numStyleLink w:val="List67"/>
  </w:abstractNum>
  <w:abstractNum w:abstractNumId="205">
    <w:nsid w:val="000000D5"/>
    <w:multiLevelType w:val="multilevel"/>
    <w:tmpl w:val="894EE944"/>
    <w:numStyleLink w:val="List67"/>
  </w:abstractNum>
  <w:abstractNum w:abstractNumId="206">
    <w:nsid w:val="000000D6"/>
    <w:multiLevelType w:val="multilevel"/>
    <w:tmpl w:val="894EE948"/>
    <w:styleLink w:val="List68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07">
    <w:nsid w:val="000000D7"/>
    <w:multiLevelType w:val="multilevel"/>
    <w:tmpl w:val="894EE949"/>
    <w:styleLink w:val="6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08">
    <w:nsid w:val="000000D8"/>
    <w:multiLevelType w:val="multilevel"/>
    <w:tmpl w:val="894EE948"/>
    <w:numStyleLink w:val="List68"/>
  </w:abstractNum>
  <w:abstractNum w:abstractNumId="209">
    <w:nsid w:val="000000D9"/>
    <w:multiLevelType w:val="multilevel"/>
    <w:tmpl w:val="894EE94B"/>
    <w:styleLink w:val="List69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0">
    <w:nsid w:val="000000DA"/>
    <w:multiLevelType w:val="multilevel"/>
    <w:tmpl w:val="894EE94C"/>
    <w:styleLink w:val="7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1">
    <w:nsid w:val="000000DB"/>
    <w:multiLevelType w:val="multilevel"/>
    <w:tmpl w:val="894EE94B"/>
    <w:numStyleLink w:val="List69"/>
  </w:abstractNum>
  <w:abstractNum w:abstractNumId="212">
    <w:nsid w:val="000000DC"/>
    <w:multiLevelType w:val="multilevel"/>
    <w:tmpl w:val="894EE94E"/>
    <w:styleLink w:val="List70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3">
    <w:nsid w:val="000000DD"/>
    <w:multiLevelType w:val="multilevel"/>
    <w:tmpl w:val="894EE94F"/>
    <w:styleLink w:val="7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4">
    <w:nsid w:val="000000DE"/>
    <w:multiLevelType w:val="multilevel"/>
    <w:tmpl w:val="894EE94E"/>
    <w:numStyleLink w:val="List70"/>
  </w:abstractNum>
  <w:abstractNum w:abstractNumId="215">
    <w:nsid w:val="000000DF"/>
    <w:multiLevelType w:val="multilevel"/>
    <w:tmpl w:val="894EE951"/>
    <w:styleLink w:val="List71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6">
    <w:nsid w:val="000000E0"/>
    <w:multiLevelType w:val="multilevel"/>
    <w:tmpl w:val="894EE952"/>
    <w:styleLink w:val="72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17">
    <w:nsid w:val="000000E1"/>
    <w:multiLevelType w:val="multilevel"/>
    <w:tmpl w:val="894EE951"/>
    <w:numStyleLink w:val="List71"/>
  </w:abstractNum>
  <w:abstractNum w:abstractNumId="218">
    <w:nsid w:val="000000E2"/>
    <w:multiLevelType w:val="multilevel"/>
    <w:tmpl w:val="894EE954"/>
    <w:styleLink w:val="List72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19">
    <w:nsid w:val="000000E3"/>
    <w:multiLevelType w:val="multilevel"/>
    <w:tmpl w:val="894EE955"/>
    <w:styleLink w:val="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0">
    <w:nsid w:val="000000E4"/>
    <w:multiLevelType w:val="multilevel"/>
    <w:tmpl w:val="894EE954"/>
    <w:numStyleLink w:val="List72"/>
  </w:abstractNum>
  <w:abstractNum w:abstractNumId="221">
    <w:nsid w:val="000000E5"/>
    <w:multiLevelType w:val="multilevel"/>
    <w:tmpl w:val="894EE957"/>
    <w:styleLink w:val="List73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22">
    <w:nsid w:val="000000E6"/>
    <w:multiLevelType w:val="multilevel"/>
    <w:tmpl w:val="894EE958"/>
    <w:styleLink w:val="74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3">
    <w:nsid w:val="000000E7"/>
    <w:multiLevelType w:val="multilevel"/>
    <w:tmpl w:val="894EE957"/>
    <w:numStyleLink w:val="List73"/>
  </w:abstractNum>
  <w:abstractNum w:abstractNumId="224">
    <w:nsid w:val="000000E8"/>
    <w:multiLevelType w:val="multilevel"/>
    <w:tmpl w:val="894EE95A"/>
    <w:styleLink w:val="List74"/>
    <w:lvl w:ilvl="0">
      <w:start w:val="1"/>
      <w:numFmt w:val="decimal"/>
      <w:lvlText w:val="%1)"/>
      <w:lvlJc w:val="left"/>
      <w:pPr>
        <w:tabs>
          <w:tab w:val="num" w:pos="349"/>
        </w:tabs>
        <w:ind w:left="349" w:hanging="224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)%2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)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25">
    <w:nsid w:val="000000E9"/>
    <w:multiLevelType w:val="multilevel"/>
    <w:tmpl w:val="894EE95B"/>
    <w:styleLink w:val="75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26">
    <w:nsid w:val="000000EA"/>
    <w:multiLevelType w:val="multilevel"/>
    <w:tmpl w:val="894EE95A"/>
    <w:numStyleLink w:val="List74"/>
  </w:abstractNum>
  <w:abstractNum w:abstractNumId="227">
    <w:nsid w:val="000000EB"/>
    <w:multiLevelType w:val="multilevel"/>
    <w:tmpl w:val="894EE95A"/>
    <w:numStyleLink w:val="List74"/>
  </w:abstractNum>
  <w:abstractNum w:abstractNumId="228">
    <w:nsid w:val="000000EC"/>
    <w:multiLevelType w:val="multilevel"/>
    <w:tmpl w:val="894EE95E"/>
    <w:styleLink w:val="List75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224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29">
    <w:nsid w:val="000000ED"/>
    <w:multiLevelType w:val="multilevel"/>
    <w:tmpl w:val="894EE95F"/>
    <w:styleLink w:val="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0">
    <w:nsid w:val="000000EE"/>
    <w:multiLevelType w:val="multilevel"/>
    <w:tmpl w:val="894EE95E"/>
    <w:numStyleLink w:val="List75"/>
  </w:abstractNum>
  <w:abstractNum w:abstractNumId="231">
    <w:nsid w:val="000000EF"/>
    <w:multiLevelType w:val="multilevel"/>
    <w:tmpl w:val="894EE961"/>
    <w:styleLink w:val="List76"/>
    <w:lvl w:ilvl="0">
      <w:start w:val="1"/>
      <w:numFmt w:val="decimal"/>
      <w:lvlText w:val="%1)"/>
      <w:lvlJc w:val="left"/>
      <w:pPr>
        <w:tabs>
          <w:tab w:val="num" w:pos="655"/>
        </w:tabs>
        <w:ind w:left="655" w:hanging="23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2">
    <w:nsid w:val="000000F0"/>
    <w:multiLevelType w:val="multilevel"/>
    <w:tmpl w:val="894EE962"/>
    <w:styleLink w:val="77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3">
    <w:nsid w:val="000000F1"/>
    <w:multiLevelType w:val="multilevel"/>
    <w:tmpl w:val="894EE961"/>
    <w:numStyleLink w:val="List76"/>
  </w:abstractNum>
  <w:abstractNum w:abstractNumId="234">
    <w:nsid w:val="000000F2"/>
    <w:multiLevelType w:val="multilevel"/>
    <w:tmpl w:val="894EE964"/>
    <w:styleLink w:val="List77"/>
    <w:lvl w:ilvl="0">
      <w:start w:val="1"/>
      <w:numFmt w:val="decimal"/>
      <w:lvlText w:val="%1)"/>
      <w:lvlJc w:val="left"/>
      <w:pPr>
        <w:tabs>
          <w:tab w:val="num" w:pos="667"/>
        </w:tabs>
        <w:ind w:left="667" w:hanging="247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5">
    <w:nsid w:val="000000F3"/>
    <w:multiLevelType w:val="multilevel"/>
    <w:tmpl w:val="894EE965"/>
    <w:styleLink w:val="78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6">
    <w:nsid w:val="000000F4"/>
    <w:multiLevelType w:val="multilevel"/>
    <w:tmpl w:val="894EE964"/>
    <w:numStyleLink w:val="List77"/>
  </w:abstractNum>
  <w:abstractNum w:abstractNumId="237">
    <w:nsid w:val="000000F5"/>
    <w:multiLevelType w:val="multilevel"/>
    <w:tmpl w:val="894EE967"/>
    <w:styleLink w:val="List78"/>
    <w:lvl w:ilvl="0">
      <w:start w:val="1"/>
      <w:numFmt w:val="decimal"/>
      <w:lvlText w:val="%1)"/>
      <w:lvlJc w:val="left"/>
      <w:pPr>
        <w:tabs>
          <w:tab w:val="num" w:pos="600"/>
        </w:tabs>
        <w:ind w:left="600" w:hanging="180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38">
    <w:nsid w:val="000000F6"/>
    <w:multiLevelType w:val="multilevel"/>
    <w:tmpl w:val="894EE968"/>
    <w:styleLink w:val="79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39">
    <w:nsid w:val="000000F7"/>
    <w:multiLevelType w:val="multilevel"/>
    <w:tmpl w:val="894EE967"/>
    <w:numStyleLink w:val="List78"/>
  </w:abstractNum>
  <w:abstractNum w:abstractNumId="240">
    <w:nsid w:val="000000F8"/>
    <w:multiLevelType w:val="multilevel"/>
    <w:tmpl w:val="894EE96A"/>
    <w:styleLink w:val="List79"/>
    <w:lvl w:ilvl="0">
      <w:start w:val="1"/>
      <w:numFmt w:val="decimal"/>
      <w:lvlText w:val="%1)"/>
      <w:lvlJc w:val="left"/>
      <w:pPr>
        <w:tabs>
          <w:tab w:val="num" w:pos="505"/>
        </w:tabs>
        <w:ind w:left="505" w:hanging="272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1">
      <w:start w:val="1"/>
      <w:numFmt w:val="decimal"/>
      <w:lvlText w:val="%1)%2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2">
      <w:start w:val="1"/>
      <w:numFmt w:val="decimal"/>
      <w:lvlText w:val="%3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3">
      <w:start w:val="1"/>
      <w:numFmt w:val="decimal"/>
      <w:lvlText w:val="%4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4">
      <w:start w:val="1"/>
      <w:numFmt w:val="decimal"/>
      <w:lvlText w:val="%5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5">
      <w:start w:val="1"/>
      <w:numFmt w:val="decimal"/>
      <w:lvlText w:val="%6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6">
      <w:start w:val="1"/>
      <w:numFmt w:val="decimal"/>
      <w:lvlText w:val="%7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7">
      <w:start w:val="1"/>
      <w:numFmt w:val="decimal"/>
      <w:lvlText w:val="%8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  <w:lvl w:ilvl="8">
      <w:start w:val="1"/>
      <w:numFmt w:val="decimal"/>
      <w:lvlText w:val="%9)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kern w:val="1"/>
        <w:position w:val="0"/>
        <w:sz w:val="21"/>
        <w:szCs w:val="21"/>
        <w:rtl w:val="0"/>
      </w:rPr>
    </w:lvl>
  </w:abstractNum>
  <w:abstractNum w:abstractNumId="241">
    <w:nsid w:val="000000F9"/>
    <w:multiLevelType w:val="multilevel"/>
    <w:tmpl w:val="894EE96B"/>
    <w:styleLink w:val="80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2">
    <w:nsid w:val="000000FA"/>
    <w:multiLevelType w:val="multilevel"/>
    <w:tmpl w:val="894EE96A"/>
    <w:numStyleLink w:val="List79"/>
  </w:abstractNum>
  <w:abstractNum w:abstractNumId="243">
    <w:nsid w:val="000000FB"/>
    <w:multiLevelType w:val="multilevel"/>
    <w:tmpl w:val="894EE96D"/>
    <w:styleLink w:val="List80"/>
    <w:lvl w:ilvl="0">
      <w:start w:val="1"/>
      <w:numFmt w:val="decimal"/>
      <w:lvlText w:val="%1)"/>
      <w:lvlJc w:val="left"/>
      <w:pPr>
        <w:tabs>
          <w:tab w:val="num" w:pos="411"/>
        </w:tabs>
        <w:ind w:left="411" w:hanging="286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1">
      <w:start w:val="1"/>
      <w:numFmt w:val="decimal"/>
      <w:lvlText w:val="%1)%2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2">
      <w:start w:val="1"/>
      <w:numFmt w:val="decimal"/>
      <w:lvlText w:val="%3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3">
      <w:start w:val="1"/>
      <w:numFmt w:val="decimal"/>
      <w:lvlText w:val="%4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4">
      <w:start w:val="1"/>
      <w:numFmt w:val="decimal"/>
      <w:lvlText w:val="%5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6">
      <w:start w:val="1"/>
      <w:numFmt w:val="decimal"/>
      <w:lvlText w:val="%7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7">
      <w:start w:val="1"/>
      <w:numFmt w:val="decimal"/>
      <w:lvlText w:val="%8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  <w:lvl w:ilvl="8">
      <w:start w:val="1"/>
      <w:numFmt w:val="decimal"/>
      <w:lvlText w:val="%9)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kern w:val="1"/>
        <w:position w:val="0"/>
        <w:sz w:val="21"/>
        <w:szCs w:val="21"/>
      </w:rPr>
    </w:lvl>
  </w:abstractNum>
  <w:abstractNum w:abstractNumId="244">
    <w:nsid w:val="000000FC"/>
    <w:multiLevelType w:val="multilevel"/>
    <w:tmpl w:val="894EE96E"/>
    <w:styleLink w:val="81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decimal"/>
      <w:lvlText w:val="%1)%2)"/>
      <w:lvlJc w:val="left"/>
      <w:rPr>
        <w:rFonts w:hint="default"/>
        <w:position w:val="0"/>
      </w:rPr>
    </w:lvl>
    <w:lvl w:ilvl="2">
      <w:start w:val="1"/>
      <w:numFmt w:val="decimal"/>
      <w:lvlText w:val="%3)"/>
      <w:lvlJc w:val="left"/>
      <w:rPr>
        <w:rFonts w:hint="default"/>
        <w:position w:val="0"/>
      </w:rPr>
    </w:lvl>
    <w:lvl w:ilvl="3">
      <w:start w:val="1"/>
      <w:numFmt w:val="decimal"/>
      <w:lvlText w:val="%4)"/>
      <w:lvlJc w:val="left"/>
      <w:rPr>
        <w:rFonts w:hint="default"/>
        <w:position w:val="0"/>
      </w:rPr>
    </w:lvl>
    <w:lvl w:ilvl="4">
      <w:start w:val="1"/>
      <w:numFmt w:val="decimal"/>
      <w:lvlText w:val="%5)"/>
      <w:lvlJc w:val="left"/>
      <w:rPr>
        <w:rFonts w:hint="default"/>
        <w:position w:val="0"/>
      </w:rPr>
    </w:lvl>
    <w:lvl w:ilvl="5">
      <w:start w:val="1"/>
      <w:numFmt w:val="decimal"/>
      <w:lvlText w:val="%6)"/>
      <w:lvlJc w:val="left"/>
      <w:rPr>
        <w:rFonts w:hint="default"/>
        <w:position w:val="0"/>
      </w:rPr>
    </w:lvl>
    <w:lvl w:ilvl="6">
      <w:start w:val="1"/>
      <w:numFmt w:val="decimal"/>
      <w:lvlText w:val="%7)"/>
      <w:lvlJc w:val="left"/>
      <w:rPr>
        <w:rFonts w:hint="default"/>
        <w:position w:val="0"/>
      </w:rPr>
    </w:lvl>
    <w:lvl w:ilvl="7">
      <w:start w:val="1"/>
      <w:numFmt w:val="decimal"/>
      <w:lvlText w:val="%8)"/>
      <w:lvlJc w:val="left"/>
      <w:rPr>
        <w:rFonts w:hint="default"/>
        <w:position w:val="0"/>
      </w:rPr>
    </w:lvl>
    <w:lvl w:ilvl="8">
      <w:start w:val="1"/>
      <w:numFmt w:val="decimal"/>
      <w:lvlText w:val="%9)"/>
      <w:lvlJc w:val="left"/>
      <w:rPr>
        <w:rFonts w:hint="default"/>
        <w:position w:val="0"/>
      </w:rPr>
    </w:lvl>
  </w:abstractNum>
  <w:abstractNum w:abstractNumId="245">
    <w:nsid w:val="000000FD"/>
    <w:multiLevelType w:val="multilevel"/>
    <w:tmpl w:val="894EE96D"/>
    <w:numStyleLink w:val="List80"/>
  </w:abstractNum>
  <w:abstractNum w:abstractNumId="246">
    <w:nsid w:val="000000FE"/>
    <w:multiLevelType w:val="multilevel"/>
    <w:tmpl w:val="894EE970"/>
    <w:styleLink w:val="List81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47">
    <w:nsid w:val="000000FF"/>
    <w:multiLevelType w:val="multilevel"/>
    <w:tmpl w:val="894EE971"/>
    <w:styleLink w:val="8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48">
    <w:nsid w:val="00000100"/>
    <w:multiLevelType w:val="multilevel"/>
    <w:tmpl w:val="894EE970"/>
    <w:numStyleLink w:val="List81"/>
  </w:abstractNum>
  <w:abstractNum w:abstractNumId="249">
    <w:nsid w:val="00000101"/>
    <w:multiLevelType w:val="multilevel"/>
    <w:tmpl w:val="894EE973"/>
    <w:styleLink w:val="List82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50">
    <w:nsid w:val="00000102"/>
    <w:multiLevelType w:val="multilevel"/>
    <w:tmpl w:val="894EE974"/>
    <w:styleLink w:val="8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1">
    <w:nsid w:val="00000103"/>
    <w:multiLevelType w:val="multilevel"/>
    <w:tmpl w:val="894EE973"/>
    <w:numStyleLink w:val="List82"/>
  </w:abstractNum>
  <w:abstractNum w:abstractNumId="252">
    <w:nsid w:val="00000104"/>
    <w:multiLevelType w:val="multilevel"/>
    <w:tmpl w:val="894EE973"/>
    <w:numStyleLink w:val="List82"/>
  </w:abstractNum>
  <w:abstractNum w:abstractNumId="253">
    <w:nsid w:val="00000105"/>
    <w:multiLevelType w:val="multilevel"/>
    <w:tmpl w:val="894EE977"/>
    <w:styleLink w:val="List83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4">
    <w:nsid w:val="00000106"/>
    <w:multiLevelType w:val="multilevel"/>
    <w:tmpl w:val="894EE978"/>
    <w:styleLink w:val="8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5">
    <w:nsid w:val="00000107"/>
    <w:multiLevelType w:val="multilevel"/>
    <w:tmpl w:val="894EE977"/>
    <w:numStyleLink w:val="List83"/>
  </w:abstractNum>
  <w:abstractNum w:abstractNumId="256">
    <w:nsid w:val="00000108"/>
    <w:multiLevelType w:val="multilevel"/>
    <w:tmpl w:val="894EE97A"/>
    <w:styleLink w:val="List84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57">
    <w:nsid w:val="00000109"/>
    <w:multiLevelType w:val="multilevel"/>
    <w:tmpl w:val="894EE97B"/>
    <w:styleLink w:val="8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58">
    <w:nsid w:val="0000010A"/>
    <w:multiLevelType w:val="multilevel"/>
    <w:tmpl w:val="894EE97A"/>
    <w:numStyleLink w:val="List84"/>
  </w:abstractNum>
  <w:abstractNum w:abstractNumId="259">
    <w:nsid w:val="0000010B"/>
    <w:multiLevelType w:val="multilevel"/>
    <w:tmpl w:val="894EE97D"/>
    <w:styleLink w:val="List85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0">
    <w:nsid w:val="0000010C"/>
    <w:multiLevelType w:val="multilevel"/>
    <w:tmpl w:val="894EE97E"/>
    <w:styleLink w:val="8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1">
    <w:nsid w:val="0000010D"/>
    <w:multiLevelType w:val="multilevel"/>
    <w:tmpl w:val="894EE97D"/>
    <w:numStyleLink w:val="List85"/>
  </w:abstractNum>
  <w:abstractNum w:abstractNumId="262">
    <w:nsid w:val="0000010E"/>
    <w:multiLevelType w:val="multilevel"/>
    <w:tmpl w:val="894EE980"/>
    <w:styleLink w:val="List86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3">
    <w:nsid w:val="0000010F"/>
    <w:multiLevelType w:val="multilevel"/>
    <w:tmpl w:val="894EE981"/>
    <w:styleLink w:val="8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4">
    <w:nsid w:val="00000110"/>
    <w:multiLevelType w:val="multilevel"/>
    <w:tmpl w:val="894EE980"/>
    <w:numStyleLink w:val="List86"/>
  </w:abstractNum>
  <w:abstractNum w:abstractNumId="265">
    <w:nsid w:val="00000111"/>
    <w:multiLevelType w:val="multilevel"/>
    <w:tmpl w:val="894EE983"/>
    <w:styleLink w:val="List87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66">
    <w:nsid w:val="00000112"/>
    <w:multiLevelType w:val="multilevel"/>
    <w:tmpl w:val="894EE984"/>
    <w:styleLink w:val="8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67">
    <w:nsid w:val="00000113"/>
    <w:multiLevelType w:val="multilevel"/>
    <w:tmpl w:val="894EE983"/>
    <w:numStyleLink w:val="List87"/>
  </w:abstractNum>
  <w:abstractNum w:abstractNumId="268">
    <w:nsid w:val="00000114"/>
    <w:multiLevelType w:val="multilevel"/>
    <w:tmpl w:val="894EE986"/>
    <w:styleLink w:val="List88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69">
    <w:nsid w:val="00000115"/>
    <w:multiLevelType w:val="multilevel"/>
    <w:tmpl w:val="894EE987"/>
    <w:styleLink w:val="8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0">
    <w:nsid w:val="00000116"/>
    <w:multiLevelType w:val="multilevel"/>
    <w:tmpl w:val="894EE986"/>
    <w:numStyleLink w:val="List88"/>
  </w:abstractNum>
  <w:abstractNum w:abstractNumId="271">
    <w:nsid w:val="00000117"/>
    <w:multiLevelType w:val="multilevel"/>
    <w:tmpl w:val="894EE989"/>
    <w:styleLink w:val="List89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72">
    <w:nsid w:val="00000118"/>
    <w:multiLevelType w:val="multilevel"/>
    <w:tmpl w:val="894EE98A"/>
    <w:styleLink w:val="9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3">
    <w:nsid w:val="00000119"/>
    <w:multiLevelType w:val="multilevel"/>
    <w:tmpl w:val="894EE989"/>
    <w:numStyleLink w:val="List89"/>
  </w:abstractNum>
  <w:abstractNum w:abstractNumId="274">
    <w:nsid w:val="0000011A"/>
    <w:multiLevelType w:val="multilevel"/>
    <w:tmpl w:val="894EE989"/>
    <w:numStyleLink w:val="List89"/>
  </w:abstractNum>
  <w:abstractNum w:abstractNumId="275">
    <w:nsid w:val="0000011B"/>
    <w:multiLevelType w:val="multilevel"/>
    <w:tmpl w:val="894EE98D"/>
    <w:styleLink w:val="List90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6">
    <w:nsid w:val="0000011C"/>
    <w:multiLevelType w:val="multilevel"/>
    <w:tmpl w:val="894EE98E"/>
    <w:styleLink w:val="9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77">
    <w:nsid w:val="0000011D"/>
    <w:multiLevelType w:val="multilevel"/>
    <w:tmpl w:val="894EE98D"/>
    <w:numStyleLink w:val="List90"/>
  </w:abstractNum>
  <w:abstractNum w:abstractNumId="278">
    <w:nsid w:val="0000011E"/>
    <w:multiLevelType w:val="multilevel"/>
    <w:tmpl w:val="894EE990"/>
    <w:styleLink w:val="List91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79">
    <w:nsid w:val="0000011F"/>
    <w:multiLevelType w:val="multilevel"/>
    <w:tmpl w:val="894EE991"/>
    <w:styleLink w:val="9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0">
    <w:nsid w:val="00000120"/>
    <w:multiLevelType w:val="multilevel"/>
    <w:tmpl w:val="894EE990"/>
    <w:numStyleLink w:val="List91"/>
  </w:abstractNum>
  <w:abstractNum w:abstractNumId="281">
    <w:nsid w:val="00000121"/>
    <w:multiLevelType w:val="multilevel"/>
    <w:tmpl w:val="894EE993"/>
    <w:styleLink w:val="List92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2">
    <w:nsid w:val="00000122"/>
    <w:multiLevelType w:val="multilevel"/>
    <w:tmpl w:val="894EE994"/>
    <w:styleLink w:val="9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3">
    <w:nsid w:val="00000123"/>
    <w:multiLevelType w:val="multilevel"/>
    <w:tmpl w:val="894EE993"/>
    <w:numStyleLink w:val="List92"/>
  </w:abstractNum>
  <w:abstractNum w:abstractNumId="284">
    <w:nsid w:val="00000124"/>
    <w:multiLevelType w:val="multilevel"/>
    <w:tmpl w:val="894EE996"/>
    <w:styleLink w:val="List93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5">
    <w:nsid w:val="00000125"/>
    <w:multiLevelType w:val="multilevel"/>
    <w:tmpl w:val="894EE997"/>
    <w:styleLink w:val="9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6">
    <w:nsid w:val="00000126"/>
    <w:multiLevelType w:val="multilevel"/>
    <w:tmpl w:val="894EE996"/>
    <w:numStyleLink w:val="List93"/>
  </w:abstractNum>
  <w:abstractNum w:abstractNumId="287">
    <w:nsid w:val="00000127"/>
    <w:multiLevelType w:val="multilevel"/>
    <w:tmpl w:val="894EE999"/>
    <w:styleLink w:val="List94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288">
    <w:nsid w:val="00000128"/>
    <w:multiLevelType w:val="multilevel"/>
    <w:tmpl w:val="894EE99A"/>
    <w:styleLink w:val="9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89">
    <w:nsid w:val="00000129"/>
    <w:multiLevelType w:val="multilevel"/>
    <w:tmpl w:val="894EE999"/>
    <w:numStyleLink w:val="List94"/>
  </w:abstractNum>
  <w:abstractNum w:abstractNumId="290">
    <w:nsid w:val="0000012A"/>
    <w:multiLevelType w:val="multilevel"/>
    <w:tmpl w:val="894EE99C"/>
    <w:styleLink w:val="List95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291">
    <w:nsid w:val="0000012B"/>
    <w:multiLevelType w:val="multilevel"/>
    <w:tmpl w:val="894EE99D"/>
    <w:styleLink w:val="9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2">
    <w:nsid w:val="0000012C"/>
    <w:multiLevelType w:val="multilevel"/>
    <w:tmpl w:val="894EE99C"/>
    <w:numStyleLink w:val="List95"/>
  </w:abstractNum>
  <w:abstractNum w:abstractNumId="293">
    <w:nsid w:val="0000012D"/>
    <w:multiLevelType w:val="multilevel"/>
    <w:tmpl w:val="894EE99F"/>
    <w:styleLink w:val="List9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4">
    <w:nsid w:val="0000012E"/>
    <w:multiLevelType w:val="multilevel"/>
    <w:tmpl w:val="894EE9A0"/>
    <w:styleLink w:val="9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5">
    <w:nsid w:val="0000012F"/>
    <w:multiLevelType w:val="multilevel"/>
    <w:tmpl w:val="894EE99F"/>
    <w:numStyleLink w:val="List96"/>
  </w:abstractNum>
  <w:abstractNum w:abstractNumId="296">
    <w:nsid w:val="00000130"/>
    <w:multiLevelType w:val="multilevel"/>
    <w:tmpl w:val="894EE9A2"/>
    <w:styleLink w:val="List97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297">
    <w:nsid w:val="00000131"/>
    <w:multiLevelType w:val="multilevel"/>
    <w:tmpl w:val="894EE9A3"/>
    <w:styleLink w:val="9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298">
    <w:nsid w:val="00000132"/>
    <w:multiLevelType w:val="multilevel"/>
    <w:tmpl w:val="894EE9A2"/>
    <w:numStyleLink w:val="List97"/>
  </w:abstractNum>
  <w:abstractNum w:abstractNumId="299">
    <w:nsid w:val="00000133"/>
    <w:multiLevelType w:val="multilevel"/>
    <w:tmpl w:val="894EE9A5"/>
    <w:styleLink w:val="List9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0">
    <w:nsid w:val="00000134"/>
    <w:multiLevelType w:val="multilevel"/>
    <w:tmpl w:val="894EE9A6"/>
    <w:styleLink w:val="9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1">
    <w:nsid w:val="00000135"/>
    <w:multiLevelType w:val="multilevel"/>
    <w:tmpl w:val="894EE9A5"/>
    <w:numStyleLink w:val="List98"/>
  </w:abstractNum>
  <w:abstractNum w:abstractNumId="302">
    <w:nsid w:val="00000136"/>
    <w:multiLevelType w:val="multilevel"/>
    <w:tmpl w:val="894EE9A8"/>
    <w:styleLink w:val="List99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03">
    <w:nsid w:val="00000137"/>
    <w:multiLevelType w:val="multilevel"/>
    <w:tmpl w:val="894EE9A9"/>
    <w:styleLink w:val="10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4">
    <w:nsid w:val="00000138"/>
    <w:multiLevelType w:val="multilevel"/>
    <w:tmpl w:val="894EE9A8"/>
    <w:numStyleLink w:val="List99"/>
  </w:abstractNum>
  <w:abstractNum w:abstractNumId="305">
    <w:nsid w:val="00000139"/>
    <w:multiLevelType w:val="multilevel"/>
    <w:tmpl w:val="894EE9A8"/>
    <w:numStyleLink w:val="List99"/>
  </w:abstractNum>
  <w:abstractNum w:abstractNumId="306">
    <w:nsid w:val="0000013A"/>
    <w:multiLevelType w:val="multilevel"/>
    <w:tmpl w:val="894EE9AC"/>
    <w:styleLink w:val="List10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07">
    <w:nsid w:val="0000013B"/>
    <w:multiLevelType w:val="multilevel"/>
    <w:tmpl w:val="894EE9AD"/>
    <w:styleLink w:val="10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08">
    <w:nsid w:val="0000013C"/>
    <w:multiLevelType w:val="multilevel"/>
    <w:tmpl w:val="894EE9AC"/>
    <w:numStyleLink w:val="List100"/>
  </w:abstractNum>
  <w:abstractNum w:abstractNumId="309">
    <w:nsid w:val="0000013D"/>
    <w:multiLevelType w:val="multilevel"/>
    <w:tmpl w:val="894EE9AF"/>
    <w:styleLink w:val="List10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0">
    <w:nsid w:val="0000013E"/>
    <w:multiLevelType w:val="multilevel"/>
    <w:tmpl w:val="894EE9B0"/>
    <w:styleLink w:val="10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1">
    <w:nsid w:val="0000013F"/>
    <w:multiLevelType w:val="multilevel"/>
    <w:tmpl w:val="894EE9AF"/>
    <w:numStyleLink w:val="List101"/>
  </w:abstractNum>
  <w:abstractNum w:abstractNumId="312">
    <w:nsid w:val="00000140"/>
    <w:multiLevelType w:val="multilevel"/>
    <w:tmpl w:val="894EE9B2"/>
    <w:styleLink w:val="List10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3">
    <w:nsid w:val="00000141"/>
    <w:multiLevelType w:val="multilevel"/>
    <w:tmpl w:val="894EE9B3"/>
    <w:styleLink w:val="10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4">
    <w:nsid w:val="00000142"/>
    <w:multiLevelType w:val="multilevel"/>
    <w:tmpl w:val="894EE9B2"/>
    <w:numStyleLink w:val="List102"/>
  </w:abstractNum>
  <w:abstractNum w:abstractNumId="315">
    <w:nsid w:val="00000143"/>
    <w:multiLevelType w:val="multilevel"/>
    <w:tmpl w:val="894EE9B5"/>
    <w:styleLink w:val="List103"/>
    <w:lvl w:ilvl="0">
      <w:start w:val="1"/>
      <w:numFmt w:val="decimal"/>
      <w:lvlText w:val="%1."/>
      <w:lvlJc w:val="left"/>
      <w:pPr>
        <w:tabs>
          <w:tab w:val="num" w:pos="581"/>
        </w:tabs>
        <w:ind w:left="581" w:hanging="18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6">
    <w:nsid w:val="00000144"/>
    <w:multiLevelType w:val="multilevel"/>
    <w:tmpl w:val="894EE9B6"/>
    <w:styleLink w:val="10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17">
    <w:nsid w:val="00000145"/>
    <w:multiLevelType w:val="multilevel"/>
    <w:tmpl w:val="894EE9B5"/>
    <w:numStyleLink w:val="List103"/>
  </w:abstractNum>
  <w:abstractNum w:abstractNumId="318">
    <w:nsid w:val="00000146"/>
    <w:multiLevelType w:val="multilevel"/>
    <w:tmpl w:val="894EE9B8"/>
    <w:styleLink w:val="List104"/>
    <w:lvl w:ilvl="0">
      <w:start w:val="1"/>
      <w:numFmt w:val="decimal"/>
      <w:lvlText w:val="%1."/>
      <w:lvlJc w:val="left"/>
      <w:pPr>
        <w:tabs>
          <w:tab w:val="num" w:pos="523"/>
        </w:tabs>
        <w:ind w:left="523" w:hanging="123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19">
    <w:nsid w:val="00000147"/>
    <w:multiLevelType w:val="multilevel"/>
    <w:tmpl w:val="894EE9B9"/>
    <w:styleLink w:val="10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0">
    <w:nsid w:val="00000148"/>
    <w:multiLevelType w:val="multilevel"/>
    <w:tmpl w:val="894EE9B8"/>
    <w:numStyleLink w:val="List104"/>
  </w:abstractNum>
  <w:abstractNum w:abstractNumId="321">
    <w:nsid w:val="00000149"/>
    <w:multiLevelType w:val="multilevel"/>
    <w:tmpl w:val="894EE9BB"/>
    <w:styleLink w:val="List1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200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rtl w:val="0"/>
        <w:lang w:val="zh-Hans" w:eastAsia="zh-Hans"/>
      </w:rPr>
    </w:lvl>
  </w:abstractNum>
  <w:abstractNum w:abstractNumId="322">
    <w:nsid w:val="0000014A"/>
    <w:multiLevelType w:val="multilevel"/>
    <w:tmpl w:val="894EE9BC"/>
    <w:styleLink w:val="10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3">
    <w:nsid w:val="0000014B"/>
    <w:multiLevelType w:val="multilevel"/>
    <w:tmpl w:val="894EE9BB"/>
    <w:numStyleLink w:val="List105"/>
  </w:abstractNum>
  <w:abstractNum w:abstractNumId="324">
    <w:nsid w:val="0000014C"/>
    <w:multiLevelType w:val="multilevel"/>
    <w:tmpl w:val="894EE9BE"/>
    <w:styleLink w:val="List106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25">
    <w:nsid w:val="0000014D"/>
    <w:multiLevelType w:val="multilevel"/>
    <w:tmpl w:val="894EE9BF"/>
    <w:styleLink w:val="10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26">
    <w:nsid w:val="0000014E"/>
    <w:multiLevelType w:val="multilevel"/>
    <w:tmpl w:val="894EE9BE"/>
    <w:numStyleLink w:val="List106"/>
  </w:abstractNum>
  <w:abstractNum w:abstractNumId="327">
    <w:nsid w:val="0000014F"/>
    <w:multiLevelType w:val="multilevel"/>
    <w:tmpl w:val="894EE9BE"/>
    <w:numStyleLink w:val="List106"/>
  </w:abstractNum>
  <w:abstractNum w:abstractNumId="328">
    <w:nsid w:val="00000150"/>
    <w:multiLevelType w:val="multilevel"/>
    <w:tmpl w:val="894EE9C2"/>
    <w:styleLink w:val="List107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29">
    <w:nsid w:val="00000151"/>
    <w:multiLevelType w:val="multilevel"/>
    <w:tmpl w:val="894EE9C3"/>
    <w:styleLink w:val="10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0">
    <w:nsid w:val="00000152"/>
    <w:multiLevelType w:val="multilevel"/>
    <w:tmpl w:val="894EE9C2"/>
    <w:numStyleLink w:val="List107"/>
  </w:abstractNum>
  <w:abstractNum w:abstractNumId="331">
    <w:nsid w:val="00000153"/>
    <w:multiLevelType w:val="multilevel"/>
    <w:tmpl w:val="894EE9C5"/>
    <w:styleLink w:val="List108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2">
    <w:nsid w:val="00000154"/>
    <w:multiLevelType w:val="multilevel"/>
    <w:tmpl w:val="894EE9C6"/>
    <w:styleLink w:val="10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3">
    <w:nsid w:val="00000155"/>
    <w:multiLevelType w:val="multilevel"/>
    <w:tmpl w:val="894EE9C5"/>
    <w:numStyleLink w:val="List108"/>
  </w:abstractNum>
  <w:abstractNum w:abstractNumId="334">
    <w:nsid w:val="00000156"/>
    <w:multiLevelType w:val="multilevel"/>
    <w:tmpl w:val="894EE9C8"/>
    <w:styleLink w:val="List109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5">
    <w:nsid w:val="00000157"/>
    <w:multiLevelType w:val="multilevel"/>
    <w:tmpl w:val="894EE9C9"/>
    <w:styleLink w:val="11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6">
    <w:nsid w:val="00000158"/>
    <w:multiLevelType w:val="multilevel"/>
    <w:tmpl w:val="894EE9C8"/>
    <w:numStyleLink w:val="List109"/>
  </w:abstractNum>
  <w:abstractNum w:abstractNumId="337">
    <w:nsid w:val="00000159"/>
    <w:multiLevelType w:val="multilevel"/>
    <w:tmpl w:val="894EE9CB"/>
    <w:styleLink w:val="List110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38">
    <w:nsid w:val="0000015A"/>
    <w:multiLevelType w:val="multilevel"/>
    <w:tmpl w:val="894EE9CC"/>
    <w:styleLink w:val="11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39">
    <w:nsid w:val="0000015B"/>
    <w:multiLevelType w:val="multilevel"/>
    <w:tmpl w:val="894EE9CB"/>
    <w:numStyleLink w:val="List110"/>
  </w:abstractNum>
  <w:abstractNum w:abstractNumId="340">
    <w:nsid w:val="0000015C"/>
    <w:multiLevelType w:val="multilevel"/>
    <w:tmpl w:val="894EE9CE"/>
    <w:styleLink w:val="List111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41">
    <w:nsid w:val="0000015D"/>
    <w:multiLevelType w:val="multilevel"/>
    <w:tmpl w:val="894EE9CF"/>
    <w:styleLink w:val="11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2">
    <w:nsid w:val="0000015E"/>
    <w:multiLevelType w:val="multilevel"/>
    <w:tmpl w:val="894EE9CE"/>
    <w:numStyleLink w:val="List111"/>
  </w:abstractNum>
  <w:abstractNum w:abstractNumId="343">
    <w:nsid w:val="0000015F"/>
    <w:multiLevelType w:val="multilevel"/>
    <w:tmpl w:val="894EE9D1"/>
    <w:styleLink w:val="List112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44">
    <w:nsid w:val="00000160"/>
    <w:multiLevelType w:val="multilevel"/>
    <w:tmpl w:val="894EE9D2"/>
    <w:styleLink w:val="11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5">
    <w:nsid w:val="00000161"/>
    <w:multiLevelType w:val="multilevel"/>
    <w:tmpl w:val="894EE9D1"/>
    <w:numStyleLink w:val="List112"/>
  </w:abstractNum>
  <w:abstractNum w:abstractNumId="346">
    <w:nsid w:val="00000162"/>
    <w:multiLevelType w:val="multilevel"/>
    <w:tmpl w:val="894EE9D4"/>
    <w:styleLink w:val="List113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47">
    <w:nsid w:val="00000163"/>
    <w:multiLevelType w:val="multilevel"/>
    <w:tmpl w:val="894EE9D5"/>
    <w:styleLink w:val="11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48">
    <w:nsid w:val="00000164"/>
    <w:multiLevelType w:val="multilevel"/>
    <w:tmpl w:val="894EE9D4"/>
    <w:numStyleLink w:val="List113"/>
  </w:abstractNum>
  <w:abstractNum w:abstractNumId="349">
    <w:nsid w:val="00000165"/>
    <w:multiLevelType w:val="multilevel"/>
    <w:tmpl w:val="894EE9D7"/>
    <w:styleLink w:val="List114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0">
    <w:nsid w:val="00000166"/>
    <w:multiLevelType w:val="multilevel"/>
    <w:tmpl w:val="894EE9D8"/>
    <w:styleLink w:val="11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1">
    <w:nsid w:val="00000167"/>
    <w:multiLevelType w:val="multilevel"/>
    <w:tmpl w:val="894EE9D7"/>
    <w:numStyleLink w:val="List114"/>
  </w:abstractNum>
  <w:abstractNum w:abstractNumId="352">
    <w:nsid w:val="00000168"/>
    <w:multiLevelType w:val="multilevel"/>
    <w:tmpl w:val="894EE9DA"/>
    <w:styleLink w:val="List115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3">
    <w:nsid w:val="00000169"/>
    <w:multiLevelType w:val="multilevel"/>
    <w:tmpl w:val="894EE9DB"/>
    <w:styleLink w:val="116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4">
    <w:nsid w:val="0000016A"/>
    <w:multiLevelType w:val="multilevel"/>
    <w:tmpl w:val="894EE9DA"/>
    <w:numStyleLink w:val="List115"/>
  </w:abstractNum>
  <w:abstractNum w:abstractNumId="355">
    <w:nsid w:val="0000016B"/>
    <w:multiLevelType w:val="multilevel"/>
    <w:tmpl w:val="894EE9DD"/>
    <w:styleLink w:val="List116"/>
    <w:lvl w:ilvl="0">
      <w:start w:val="1"/>
      <w:numFmt w:val="decimal"/>
      <w:lvlText w:val="%1."/>
      <w:lvlJc w:val="left"/>
      <w:pPr>
        <w:tabs>
          <w:tab w:val="num" w:pos="381"/>
        </w:tabs>
        <w:ind w:left="381" w:hanging="156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56">
    <w:nsid w:val="0000016C"/>
    <w:multiLevelType w:val="multilevel"/>
    <w:tmpl w:val="894EE9DE"/>
    <w:styleLink w:val="117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57">
    <w:nsid w:val="0000016D"/>
    <w:multiLevelType w:val="multilevel"/>
    <w:tmpl w:val="894EE9DD"/>
    <w:numStyleLink w:val="List116"/>
  </w:abstractNum>
  <w:abstractNum w:abstractNumId="358">
    <w:nsid w:val="0000016E"/>
    <w:multiLevelType w:val="multilevel"/>
    <w:tmpl w:val="894EE9DD"/>
    <w:numStyleLink w:val="List116"/>
  </w:abstractNum>
  <w:abstractNum w:abstractNumId="359">
    <w:nsid w:val="0000016F"/>
    <w:multiLevelType w:val="multilevel"/>
    <w:tmpl w:val="894EE9E1"/>
    <w:styleLink w:val="List117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zh-Hans" w:eastAsia="zh-Hans"/>
      </w:rPr>
    </w:lvl>
  </w:abstractNum>
  <w:abstractNum w:abstractNumId="360">
    <w:nsid w:val="00000170"/>
    <w:multiLevelType w:val="multilevel"/>
    <w:tmpl w:val="894EE9E2"/>
    <w:styleLink w:val="118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1">
    <w:nsid w:val="00000171"/>
    <w:multiLevelType w:val="multilevel"/>
    <w:tmpl w:val="894EE9E1"/>
    <w:numStyleLink w:val="List117"/>
  </w:abstractNum>
  <w:abstractNum w:abstractNumId="362">
    <w:nsid w:val="00000172"/>
    <w:multiLevelType w:val="multilevel"/>
    <w:tmpl w:val="894EE9E4"/>
    <w:styleLink w:val="List118"/>
    <w:lvl w:ilvl="0">
      <w:start w:val="1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3">
    <w:nsid w:val="00000173"/>
    <w:multiLevelType w:val="multilevel"/>
    <w:tmpl w:val="894EE9E5"/>
    <w:styleLink w:val="119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4">
    <w:nsid w:val="00000174"/>
    <w:multiLevelType w:val="multilevel"/>
    <w:tmpl w:val="894EE9E6"/>
    <w:lvl w:ilvl="0">
      <w:start w:val="6"/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lang w:val="en-US" w:eastAsia="zh-Han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宋体" w:eastAsia="宋体" w:hAnsi="宋体" w:cs="宋体" w:hint="default"/>
        <w:position w:val="0"/>
        <w:sz w:val="21"/>
        <w:szCs w:val="21"/>
        <w:lang w:val="zh-Hans" w:eastAsia="zh-Hans"/>
      </w:rPr>
    </w:lvl>
  </w:abstractNum>
  <w:abstractNum w:abstractNumId="365">
    <w:nsid w:val="00000175"/>
    <w:multiLevelType w:val="multilevel"/>
    <w:tmpl w:val="894EE9E7"/>
    <w:lvl w:ilvl="0">
      <w:numFmt w:val="decimal"/>
      <w:lvlText w:val="%1."/>
      <w:lvlJc w:val="left"/>
      <w:pPr>
        <w:tabs>
          <w:tab w:val="num" w:pos="374"/>
        </w:tabs>
        <w:ind w:left="374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67"/>
        </w:tabs>
        <w:ind w:left="167" w:hanging="167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6">
    <w:nsid w:val="00000176"/>
    <w:multiLevelType w:val="multilevel"/>
    <w:tmpl w:val="894EE9E8"/>
    <w:styleLink w:val="List119"/>
    <w:lvl w:ilvl="0">
      <w:start w:val="1"/>
      <w:numFmt w:val="decimal"/>
      <w:lvlText w:val="%1."/>
      <w:lvlJc w:val="left"/>
      <w:pPr>
        <w:tabs>
          <w:tab w:val="num" w:pos="549"/>
        </w:tabs>
        <w:ind w:left="549" w:hanging="1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191"/>
        </w:tabs>
        <w:ind w:left="191" w:hanging="191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67">
    <w:nsid w:val="00000177"/>
    <w:multiLevelType w:val="multilevel"/>
    <w:tmpl w:val="894EE9E9"/>
    <w:styleLink w:val="120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68">
    <w:nsid w:val="00000178"/>
    <w:multiLevelType w:val="multilevel"/>
    <w:tmpl w:val="894EE9E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9">
    <w:nsid w:val="00000179"/>
    <w:multiLevelType w:val="multilevel"/>
    <w:tmpl w:val="894EE9EB"/>
    <w:styleLink w:val="List120"/>
    <w:lvl w:ilvl="0">
      <w:start w:val="1"/>
      <w:numFmt w:val="decimal"/>
      <w:lvlText w:val="%1."/>
      <w:lvlJc w:val="left"/>
      <w:pPr>
        <w:tabs>
          <w:tab w:val="num" w:pos="556"/>
        </w:tabs>
        <w:ind w:left="556" w:hanging="15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18"/>
        </w:tabs>
        <w:ind w:left="218" w:hanging="218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0">
    <w:nsid w:val="0000017A"/>
    <w:multiLevelType w:val="multilevel"/>
    <w:tmpl w:val="894EE9EC"/>
    <w:styleLink w:val="121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1">
    <w:nsid w:val="0000017B"/>
    <w:multiLevelType w:val="multilevel"/>
    <w:tmpl w:val="894EE9E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2">
    <w:nsid w:val="0000017C"/>
    <w:multiLevelType w:val="multilevel"/>
    <w:tmpl w:val="894EE9EE"/>
    <w:styleLink w:val="List121"/>
    <w:lvl w:ilvl="0">
      <w:start w:val="1"/>
      <w:numFmt w:val="decimal"/>
      <w:lvlText w:val="%1."/>
      <w:lvlJc w:val="left"/>
      <w:pPr>
        <w:tabs>
          <w:tab w:val="num" w:pos="564"/>
        </w:tabs>
        <w:ind w:left="564" w:hanging="16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49"/>
        </w:tabs>
        <w:ind w:left="249" w:hanging="249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3">
    <w:nsid w:val="0000017D"/>
    <w:multiLevelType w:val="multilevel"/>
    <w:tmpl w:val="894EE9EF"/>
    <w:styleLink w:val="122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4">
    <w:nsid w:val="0000017E"/>
    <w:multiLevelType w:val="multilevel"/>
    <w:tmpl w:val="894EE9F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5">
    <w:nsid w:val="0000017F"/>
    <w:multiLevelType w:val="multilevel"/>
    <w:tmpl w:val="894EE9F1"/>
    <w:styleLink w:val="List122"/>
    <w:lvl w:ilvl="0">
      <w:start w:val="1"/>
      <w:numFmt w:val="decimal"/>
      <w:lvlText w:val="%1."/>
      <w:lvlJc w:val="left"/>
      <w:pPr>
        <w:tabs>
          <w:tab w:val="num" w:pos="572"/>
        </w:tabs>
        <w:ind w:left="572" w:hanging="172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285"/>
        </w:tabs>
        <w:ind w:left="285" w:hanging="285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6">
    <w:nsid w:val="00000180"/>
    <w:multiLevelType w:val="multilevel"/>
    <w:tmpl w:val="894EE9F2"/>
    <w:styleLink w:val="123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77">
    <w:nsid w:val="00000181"/>
    <w:multiLevelType w:val="multilevel"/>
    <w:tmpl w:val="894EE9F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8">
    <w:nsid w:val="00000182"/>
    <w:multiLevelType w:val="multilevel"/>
    <w:tmpl w:val="894EE9F4"/>
    <w:styleLink w:val="List123"/>
    <w:lvl w:ilvl="0">
      <w:start w:val="1"/>
      <w:numFmt w:val="decimal"/>
      <w:lvlText w:val="%1."/>
      <w:lvlJc w:val="left"/>
      <w:pPr>
        <w:tabs>
          <w:tab w:val="num" w:pos="514"/>
        </w:tabs>
        <w:ind w:left="514" w:hanging="114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6"/>
        </w:tabs>
        <w:ind w:left="326" w:hanging="326"/>
      </w:pPr>
      <w:rPr>
        <w:rFonts w:ascii="Times" w:eastAsia="Times" w:hAnsi="Times" w:cs="Times" w:hint="default"/>
        <w:position w:val="0"/>
        <w:sz w:val="21"/>
        <w:szCs w:val="21"/>
        <w:rtl w:val="0"/>
        <w:lang w:val="en-US"/>
      </w:rPr>
    </w:lvl>
  </w:abstractNum>
  <w:abstractNum w:abstractNumId="379">
    <w:nsid w:val="00000183"/>
    <w:multiLevelType w:val="multilevel"/>
    <w:tmpl w:val="894EE9F5"/>
    <w:styleLink w:val="124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0">
    <w:nsid w:val="00000184"/>
    <w:multiLevelType w:val="multilevel"/>
    <w:tmpl w:val="894EE9F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1">
    <w:nsid w:val="00000185"/>
    <w:multiLevelType w:val="multilevel"/>
    <w:tmpl w:val="894EE9F7"/>
    <w:styleLink w:val="List124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2">
    <w:nsid w:val="00000186"/>
    <w:multiLevelType w:val="multilevel"/>
    <w:tmpl w:val="894EE9F8"/>
    <w:styleLink w:val="125"/>
    <w:lvl w:ilvl="0">
      <w:start w:val="1"/>
      <w:numFmt w:val="decimal"/>
      <w:lvlText w:val="%1."/>
      <w:lvlJc w:val="left"/>
      <w:rPr>
        <w:rFonts w:hint="default"/>
        <w:position w:val="0"/>
      </w:rPr>
    </w:lvl>
    <w:lvl w:ilvl="1">
      <w:start w:val="1"/>
      <w:numFmt w:val="decimal"/>
      <w:lvlText w:val="%1.%2."/>
      <w:lvlJc w:val="left"/>
      <w:rPr>
        <w:rFonts w:hint="default"/>
        <w:position w:val="0"/>
      </w:rPr>
    </w:lvl>
    <w:lvl w:ilvl="2">
      <w:start w:val="1"/>
      <w:numFmt w:val="decimal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decimal"/>
      <w:lvlText w:val="%5."/>
      <w:lvlJc w:val="left"/>
      <w:rPr>
        <w:rFonts w:hint="default"/>
        <w:position w:val="0"/>
      </w:rPr>
    </w:lvl>
    <w:lvl w:ilvl="5">
      <w:start w:val="1"/>
      <w:numFmt w:val="decimal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decimal"/>
      <w:lvlText w:val="%8."/>
      <w:lvlJc w:val="left"/>
      <w:rPr>
        <w:rFonts w:hint="default"/>
        <w:position w:val="0"/>
      </w:rPr>
    </w:lvl>
    <w:lvl w:ilvl="8">
      <w:start w:val="1"/>
      <w:numFmt w:val="decimal"/>
      <w:lvlText w:val="%9."/>
      <w:lvlJc w:val="left"/>
      <w:rPr>
        <w:rFonts w:hint="default"/>
        <w:position w:val="0"/>
      </w:rPr>
    </w:lvl>
  </w:abstractNum>
  <w:abstractNum w:abstractNumId="383">
    <w:nsid w:val="00000187"/>
    <w:multiLevelType w:val="multilevel"/>
    <w:tmpl w:val="894EE9F9"/>
    <w:lvl w:ilvl="0">
      <w:start w:val="1"/>
      <w:numFmt w:val="decimal"/>
      <w:lvlText w:val="%1."/>
      <w:lvlJc w:val="left"/>
      <w:pPr>
        <w:tabs>
          <w:tab w:val="num" w:pos="415"/>
        </w:tabs>
        <w:ind w:left="415" w:hanging="190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1">
      <w:start w:val="1"/>
      <w:numFmt w:val="decimal"/>
      <w:lvlText w:val="%1.%2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2">
      <w:start w:val="1"/>
      <w:numFmt w:val="decimal"/>
      <w:lvlText w:val="%3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3">
      <w:start w:val="1"/>
      <w:numFmt w:val="decimal"/>
      <w:lvlText w:val="%4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4">
      <w:start w:val="1"/>
      <w:numFmt w:val="decimal"/>
      <w:lvlText w:val="%5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5">
      <w:start w:val="1"/>
      <w:numFmt w:val="decimal"/>
      <w:lvlText w:val="%6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6">
      <w:start w:val="1"/>
      <w:numFmt w:val="decimal"/>
      <w:lvlText w:val="%7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7">
      <w:start w:val="1"/>
      <w:numFmt w:val="decimal"/>
      <w:lvlText w:val="%8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  <w:lvl w:ilvl="8">
      <w:start w:val="1"/>
      <w:numFmt w:val="decimal"/>
      <w:lvlText w:val="%9."/>
      <w:lvlJc w:val="left"/>
      <w:pPr>
        <w:tabs>
          <w:tab w:val="num" w:pos="372"/>
        </w:tabs>
        <w:ind w:left="372" w:hanging="372"/>
      </w:pPr>
      <w:rPr>
        <w:rFonts w:ascii="宋体" w:eastAsia="宋体" w:hAnsi="宋体" w:cs="宋体" w:hint="default"/>
        <w:position w:val="0"/>
        <w:sz w:val="21"/>
        <w:szCs w:val="21"/>
        <w:lang w:val="en-US"/>
      </w:rPr>
    </w:lvl>
  </w:abstractNum>
  <w:abstractNum w:abstractNumId="384">
    <w:nsid w:val="043C2530"/>
    <w:multiLevelType w:val="multilevel"/>
    <w:tmpl w:val="A574E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>
    <w:nsid w:val="07241CD1"/>
    <w:multiLevelType w:val="multilevel"/>
    <w:tmpl w:val="48240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>
    <w:nsid w:val="0A46616C"/>
    <w:multiLevelType w:val="multilevel"/>
    <w:tmpl w:val="62D270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>
    <w:nsid w:val="1677105E"/>
    <w:multiLevelType w:val="multilevel"/>
    <w:tmpl w:val="1FE26D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>
    <w:nsid w:val="26122C92"/>
    <w:multiLevelType w:val="multilevel"/>
    <w:tmpl w:val="428C5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>
    <w:nsid w:val="29C47FDC"/>
    <w:multiLevelType w:val="multilevel"/>
    <w:tmpl w:val="D5CA3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>
    <w:nsid w:val="2C8531F5"/>
    <w:multiLevelType w:val="multilevel"/>
    <w:tmpl w:val="8CEC9E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>
    <w:nsid w:val="2FC435AB"/>
    <w:multiLevelType w:val="multilevel"/>
    <w:tmpl w:val="5B1EE0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>
    <w:nsid w:val="3261724D"/>
    <w:multiLevelType w:val="multilevel"/>
    <w:tmpl w:val="887C94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>
    <w:nsid w:val="37A61F25"/>
    <w:multiLevelType w:val="multilevel"/>
    <w:tmpl w:val="1B9A49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>
    <w:nsid w:val="3EC95B2B"/>
    <w:multiLevelType w:val="multilevel"/>
    <w:tmpl w:val="894EE872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97"/>
        </w:tabs>
      </w:pPr>
      <w:rPr>
        <w:rFonts w:ascii="宋体" w:eastAsia="宋体" w:hAnsi="宋体" w:cs="宋体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em w:val="none"/>
        <w:lang w:val="zh-Hans" w:eastAsia="zh-Han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5">
    <w:nsid w:val="459360C0"/>
    <w:multiLevelType w:val="multilevel"/>
    <w:tmpl w:val="DC346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>
    <w:nsid w:val="49481923"/>
    <w:multiLevelType w:val="multilevel"/>
    <w:tmpl w:val="F1F014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>
    <w:nsid w:val="4B513386"/>
    <w:multiLevelType w:val="multilevel"/>
    <w:tmpl w:val="A9661F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>
    <w:nsid w:val="4DE33AE6"/>
    <w:multiLevelType w:val="multilevel"/>
    <w:tmpl w:val="B5343C8E"/>
    <w:lvl w:ilvl="0">
      <w:start w:val="1"/>
      <w:numFmt w:val="bullet"/>
      <w:lvlText w:val="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>
    <w:nsid w:val="50E646C9"/>
    <w:multiLevelType w:val="multilevel"/>
    <w:tmpl w:val="94E6D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>
    <w:nsid w:val="5C933F67"/>
    <w:multiLevelType w:val="multilevel"/>
    <w:tmpl w:val="41FAA7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>
    <w:nsid w:val="60C668DE"/>
    <w:multiLevelType w:val="multilevel"/>
    <w:tmpl w:val="B62A0D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>
    <w:nsid w:val="62C01AE2"/>
    <w:multiLevelType w:val="multilevel"/>
    <w:tmpl w:val="245C4D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>
    <w:nsid w:val="64D47113"/>
    <w:multiLevelType w:val="multilevel"/>
    <w:tmpl w:val="69705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>
    <w:nsid w:val="6C7341DB"/>
    <w:multiLevelType w:val="multilevel"/>
    <w:tmpl w:val="72B4C6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>
    <w:nsid w:val="735B3610"/>
    <w:multiLevelType w:val="multilevel"/>
    <w:tmpl w:val="87B80F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>
    <w:nsid w:val="76167D06"/>
    <w:multiLevelType w:val="multilevel"/>
    <w:tmpl w:val="2DB4AE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  <w:num w:numId="38">
    <w:abstractNumId w:val="36"/>
  </w:num>
  <w:num w:numId="39">
    <w:abstractNumId w:val="37"/>
  </w:num>
  <w:num w:numId="40">
    <w:abstractNumId w:val="38"/>
  </w:num>
  <w:num w:numId="41">
    <w:abstractNumId w:val="39"/>
  </w:num>
  <w:num w:numId="42">
    <w:abstractNumId w:val="40"/>
  </w:num>
  <w:num w:numId="43">
    <w:abstractNumId w:val="41"/>
  </w:num>
  <w:num w:numId="44">
    <w:abstractNumId w:val="42"/>
  </w:num>
  <w:num w:numId="45">
    <w:abstractNumId w:val="43"/>
  </w:num>
  <w:num w:numId="46">
    <w:abstractNumId w:val="44"/>
  </w:num>
  <w:num w:numId="47">
    <w:abstractNumId w:val="45"/>
  </w:num>
  <w:num w:numId="48">
    <w:abstractNumId w:val="46"/>
  </w:num>
  <w:num w:numId="49">
    <w:abstractNumId w:val="47"/>
  </w:num>
  <w:num w:numId="50">
    <w:abstractNumId w:val="48"/>
  </w:num>
  <w:num w:numId="51">
    <w:abstractNumId w:val="49"/>
  </w:num>
  <w:num w:numId="52">
    <w:abstractNumId w:val="50"/>
  </w:num>
  <w:num w:numId="53">
    <w:abstractNumId w:val="51"/>
  </w:num>
  <w:num w:numId="54">
    <w:abstractNumId w:val="52"/>
  </w:num>
  <w:num w:numId="55">
    <w:abstractNumId w:val="53"/>
  </w:num>
  <w:num w:numId="56">
    <w:abstractNumId w:val="54"/>
  </w:num>
  <w:num w:numId="57">
    <w:abstractNumId w:val="55"/>
  </w:num>
  <w:num w:numId="58">
    <w:abstractNumId w:val="56"/>
  </w:num>
  <w:num w:numId="59">
    <w:abstractNumId w:val="57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2"/>
  </w:num>
  <w:num w:numId="65">
    <w:abstractNumId w:val="63"/>
  </w:num>
  <w:num w:numId="66">
    <w:abstractNumId w:val="64"/>
  </w:num>
  <w:num w:numId="67">
    <w:abstractNumId w:val="65"/>
  </w:num>
  <w:num w:numId="68">
    <w:abstractNumId w:val="66"/>
  </w:num>
  <w:num w:numId="69">
    <w:abstractNumId w:val="67"/>
  </w:num>
  <w:num w:numId="70">
    <w:abstractNumId w:val="68"/>
  </w:num>
  <w:num w:numId="71">
    <w:abstractNumId w:val="69"/>
  </w:num>
  <w:num w:numId="72">
    <w:abstractNumId w:val="70"/>
  </w:num>
  <w:num w:numId="73">
    <w:abstractNumId w:val="71"/>
  </w:num>
  <w:num w:numId="74">
    <w:abstractNumId w:val="72"/>
  </w:num>
  <w:num w:numId="75">
    <w:abstractNumId w:val="73"/>
  </w:num>
  <w:num w:numId="76">
    <w:abstractNumId w:val="74"/>
  </w:num>
  <w:num w:numId="77">
    <w:abstractNumId w:val="75"/>
  </w:num>
  <w:num w:numId="78">
    <w:abstractNumId w:val="76"/>
  </w:num>
  <w:num w:numId="79">
    <w:abstractNumId w:val="77"/>
  </w:num>
  <w:num w:numId="80">
    <w:abstractNumId w:val="78"/>
  </w:num>
  <w:num w:numId="81">
    <w:abstractNumId w:val="79"/>
  </w:num>
  <w:num w:numId="82">
    <w:abstractNumId w:val="80"/>
  </w:num>
  <w:num w:numId="83">
    <w:abstractNumId w:val="81"/>
  </w:num>
  <w:num w:numId="84">
    <w:abstractNumId w:val="82"/>
  </w:num>
  <w:num w:numId="85">
    <w:abstractNumId w:val="83"/>
  </w:num>
  <w:num w:numId="86">
    <w:abstractNumId w:val="84"/>
  </w:num>
  <w:num w:numId="87">
    <w:abstractNumId w:val="85"/>
  </w:num>
  <w:num w:numId="88">
    <w:abstractNumId w:val="86"/>
  </w:num>
  <w:num w:numId="89">
    <w:abstractNumId w:val="87"/>
  </w:num>
  <w:num w:numId="90">
    <w:abstractNumId w:val="88"/>
  </w:num>
  <w:num w:numId="91">
    <w:abstractNumId w:val="89"/>
  </w:num>
  <w:num w:numId="92">
    <w:abstractNumId w:val="90"/>
  </w:num>
  <w:num w:numId="93">
    <w:abstractNumId w:val="91"/>
  </w:num>
  <w:num w:numId="94">
    <w:abstractNumId w:val="92"/>
  </w:num>
  <w:num w:numId="95">
    <w:abstractNumId w:val="93"/>
  </w:num>
  <w:num w:numId="96">
    <w:abstractNumId w:val="94"/>
  </w:num>
  <w:num w:numId="97">
    <w:abstractNumId w:val="95"/>
  </w:num>
  <w:num w:numId="98">
    <w:abstractNumId w:val="96"/>
  </w:num>
  <w:num w:numId="99">
    <w:abstractNumId w:val="97"/>
  </w:num>
  <w:num w:numId="100">
    <w:abstractNumId w:val="98"/>
  </w:num>
  <w:num w:numId="101">
    <w:abstractNumId w:val="99"/>
  </w:num>
  <w:num w:numId="102">
    <w:abstractNumId w:val="100"/>
  </w:num>
  <w:num w:numId="103">
    <w:abstractNumId w:val="101"/>
  </w:num>
  <w:num w:numId="104">
    <w:abstractNumId w:val="102"/>
  </w:num>
  <w:num w:numId="105">
    <w:abstractNumId w:val="103"/>
  </w:num>
  <w:num w:numId="106">
    <w:abstractNumId w:val="104"/>
  </w:num>
  <w:num w:numId="107">
    <w:abstractNumId w:val="105"/>
  </w:num>
  <w:num w:numId="108">
    <w:abstractNumId w:val="106"/>
  </w:num>
  <w:num w:numId="109">
    <w:abstractNumId w:val="107"/>
  </w:num>
  <w:num w:numId="110">
    <w:abstractNumId w:val="108"/>
  </w:num>
  <w:num w:numId="111">
    <w:abstractNumId w:val="109"/>
  </w:num>
  <w:num w:numId="112">
    <w:abstractNumId w:val="110"/>
  </w:num>
  <w:num w:numId="113">
    <w:abstractNumId w:val="111"/>
  </w:num>
  <w:num w:numId="114">
    <w:abstractNumId w:val="112"/>
  </w:num>
  <w:num w:numId="115">
    <w:abstractNumId w:val="113"/>
  </w:num>
  <w:num w:numId="116">
    <w:abstractNumId w:val="114"/>
  </w:num>
  <w:num w:numId="117">
    <w:abstractNumId w:val="115"/>
  </w:num>
  <w:num w:numId="118">
    <w:abstractNumId w:val="116"/>
  </w:num>
  <w:num w:numId="119">
    <w:abstractNumId w:val="117"/>
  </w:num>
  <w:num w:numId="120">
    <w:abstractNumId w:val="118"/>
  </w:num>
  <w:num w:numId="121">
    <w:abstractNumId w:val="119"/>
  </w:num>
  <w:num w:numId="122">
    <w:abstractNumId w:val="120"/>
  </w:num>
  <w:num w:numId="123">
    <w:abstractNumId w:val="121"/>
  </w:num>
  <w:num w:numId="124">
    <w:abstractNumId w:val="122"/>
  </w:num>
  <w:num w:numId="125">
    <w:abstractNumId w:val="123"/>
  </w:num>
  <w:num w:numId="126">
    <w:abstractNumId w:val="124"/>
  </w:num>
  <w:num w:numId="127">
    <w:abstractNumId w:val="125"/>
  </w:num>
  <w:num w:numId="128">
    <w:abstractNumId w:val="126"/>
  </w:num>
  <w:num w:numId="129">
    <w:abstractNumId w:val="127"/>
  </w:num>
  <w:num w:numId="130">
    <w:abstractNumId w:val="128"/>
  </w:num>
  <w:num w:numId="131">
    <w:abstractNumId w:val="129"/>
  </w:num>
  <w:num w:numId="132">
    <w:abstractNumId w:val="130"/>
  </w:num>
  <w:num w:numId="133">
    <w:abstractNumId w:val="131"/>
  </w:num>
  <w:num w:numId="134">
    <w:abstractNumId w:val="132"/>
  </w:num>
  <w:num w:numId="135">
    <w:abstractNumId w:val="133"/>
  </w:num>
  <w:num w:numId="136">
    <w:abstractNumId w:val="134"/>
  </w:num>
  <w:num w:numId="137">
    <w:abstractNumId w:val="135"/>
  </w:num>
  <w:num w:numId="138">
    <w:abstractNumId w:val="136"/>
  </w:num>
  <w:num w:numId="139">
    <w:abstractNumId w:val="137"/>
  </w:num>
  <w:num w:numId="140">
    <w:abstractNumId w:val="138"/>
  </w:num>
  <w:num w:numId="141">
    <w:abstractNumId w:val="139"/>
  </w:num>
  <w:num w:numId="142">
    <w:abstractNumId w:val="140"/>
  </w:num>
  <w:num w:numId="143">
    <w:abstractNumId w:val="141"/>
  </w:num>
  <w:num w:numId="144">
    <w:abstractNumId w:val="142"/>
  </w:num>
  <w:num w:numId="145">
    <w:abstractNumId w:val="143"/>
  </w:num>
  <w:num w:numId="146">
    <w:abstractNumId w:val="144"/>
  </w:num>
  <w:num w:numId="147">
    <w:abstractNumId w:val="145"/>
  </w:num>
  <w:num w:numId="148">
    <w:abstractNumId w:val="146"/>
  </w:num>
  <w:num w:numId="149">
    <w:abstractNumId w:val="147"/>
  </w:num>
  <w:num w:numId="150">
    <w:abstractNumId w:val="148"/>
  </w:num>
  <w:num w:numId="151">
    <w:abstractNumId w:val="149"/>
  </w:num>
  <w:num w:numId="152">
    <w:abstractNumId w:val="150"/>
  </w:num>
  <w:num w:numId="153">
    <w:abstractNumId w:val="151"/>
  </w:num>
  <w:num w:numId="154">
    <w:abstractNumId w:val="152"/>
  </w:num>
  <w:num w:numId="155">
    <w:abstractNumId w:val="153"/>
  </w:num>
  <w:num w:numId="156">
    <w:abstractNumId w:val="154"/>
  </w:num>
  <w:num w:numId="157">
    <w:abstractNumId w:val="155"/>
  </w:num>
  <w:num w:numId="158">
    <w:abstractNumId w:val="156"/>
  </w:num>
  <w:num w:numId="159">
    <w:abstractNumId w:val="157"/>
  </w:num>
  <w:num w:numId="160">
    <w:abstractNumId w:val="158"/>
  </w:num>
  <w:num w:numId="161">
    <w:abstractNumId w:val="159"/>
  </w:num>
  <w:num w:numId="162">
    <w:abstractNumId w:val="160"/>
  </w:num>
  <w:num w:numId="163">
    <w:abstractNumId w:val="161"/>
  </w:num>
  <w:num w:numId="164">
    <w:abstractNumId w:val="162"/>
  </w:num>
  <w:num w:numId="165">
    <w:abstractNumId w:val="163"/>
  </w:num>
  <w:num w:numId="166">
    <w:abstractNumId w:val="164"/>
  </w:num>
  <w:num w:numId="167">
    <w:abstractNumId w:val="165"/>
  </w:num>
  <w:num w:numId="168">
    <w:abstractNumId w:val="166"/>
  </w:num>
  <w:num w:numId="169">
    <w:abstractNumId w:val="167"/>
  </w:num>
  <w:num w:numId="170">
    <w:abstractNumId w:val="168"/>
  </w:num>
  <w:num w:numId="171">
    <w:abstractNumId w:val="169"/>
  </w:num>
  <w:num w:numId="172">
    <w:abstractNumId w:val="170"/>
  </w:num>
  <w:num w:numId="173">
    <w:abstractNumId w:val="171"/>
  </w:num>
  <w:num w:numId="174">
    <w:abstractNumId w:val="172"/>
  </w:num>
  <w:num w:numId="175">
    <w:abstractNumId w:val="173"/>
  </w:num>
  <w:num w:numId="176">
    <w:abstractNumId w:val="174"/>
  </w:num>
  <w:num w:numId="177">
    <w:abstractNumId w:val="175"/>
  </w:num>
  <w:num w:numId="178">
    <w:abstractNumId w:val="176"/>
  </w:num>
  <w:num w:numId="179">
    <w:abstractNumId w:val="177"/>
  </w:num>
  <w:num w:numId="180">
    <w:abstractNumId w:val="178"/>
  </w:num>
  <w:num w:numId="181">
    <w:abstractNumId w:val="179"/>
  </w:num>
  <w:num w:numId="182">
    <w:abstractNumId w:val="180"/>
  </w:num>
  <w:num w:numId="183">
    <w:abstractNumId w:val="181"/>
  </w:num>
  <w:num w:numId="184">
    <w:abstractNumId w:val="182"/>
  </w:num>
  <w:num w:numId="185">
    <w:abstractNumId w:val="183"/>
  </w:num>
  <w:num w:numId="186">
    <w:abstractNumId w:val="184"/>
  </w:num>
  <w:num w:numId="187">
    <w:abstractNumId w:val="185"/>
  </w:num>
  <w:num w:numId="188">
    <w:abstractNumId w:val="186"/>
  </w:num>
  <w:num w:numId="189">
    <w:abstractNumId w:val="187"/>
  </w:num>
  <w:num w:numId="190">
    <w:abstractNumId w:val="188"/>
  </w:num>
  <w:num w:numId="191">
    <w:abstractNumId w:val="189"/>
  </w:num>
  <w:num w:numId="192">
    <w:abstractNumId w:val="190"/>
  </w:num>
  <w:num w:numId="193">
    <w:abstractNumId w:val="191"/>
  </w:num>
  <w:num w:numId="194">
    <w:abstractNumId w:val="192"/>
  </w:num>
  <w:num w:numId="195">
    <w:abstractNumId w:val="193"/>
  </w:num>
  <w:num w:numId="196">
    <w:abstractNumId w:val="194"/>
  </w:num>
  <w:num w:numId="197">
    <w:abstractNumId w:val="195"/>
  </w:num>
  <w:num w:numId="198">
    <w:abstractNumId w:val="196"/>
  </w:num>
  <w:num w:numId="199">
    <w:abstractNumId w:val="197"/>
  </w:num>
  <w:num w:numId="200">
    <w:abstractNumId w:val="198"/>
  </w:num>
  <w:num w:numId="201">
    <w:abstractNumId w:val="199"/>
  </w:num>
  <w:num w:numId="202">
    <w:abstractNumId w:val="200"/>
  </w:num>
  <w:num w:numId="203">
    <w:abstractNumId w:val="201"/>
  </w:num>
  <w:num w:numId="204">
    <w:abstractNumId w:val="202"/>
  </w:num>
  <w:num w:numId="205">
    <w:abstractNumId w:val="203"/>
  </w:num>
  <w:num w:numId="206">
    <w:abstractNumId w:val="204"/>
  </w:num>
  <w:num w:numId="207">
    <w:abstractNumId w:val="205"/>
  </w:num>
  <w:num w:numId="208">
    <w:abstractNumId w:val="206"/>
  </w:num>
  <w:num w:numId="209">
    <w:abstractNumId w:val="207"/>
  </w:num>
  <w:num w:numId="210">
    <w:abstractNumId w:val="208"/>
  </w:num>
  <w:num w:numId="211">
    <w:abstractNumId w:val="209"/>
  </w:num>
  <w:num w:numId="212">
    <w:abstractNumId w:val="210"/>
  </w:num>
  <w:num w:numId="213">
    <w:abstractNumId w:val="211"/>
  </w:num>
  <w:num w:numId="214">
    <w:abstractNumId w:val="212"/>
  </w:num>
  <w:num w:numId="215">
    <w:abstractNumId w:val="213"/>
  </w:num>
  <w:num w:numId="216">
    <w:abstractNumId w:val="214"/>
  </w:num>
  <w:num w:numId="217">
    <w:abstractNumId w:val="215"/>
  </w:num>
  <w:num w:numId="218">
    <w:abstractNumId w:val="216"/>
  </w:num>
  <w:num w:numId="219">
    <w:abstractNumId w:val="217"/>
  </w:num>
  <w:num w:numId="220">
    <w:abstractNumId w:val="218"/>
  </w:num>
  <w:num w:numId="221">
    <w:abstractNumId w:val="219"/>
  </w:num>
  <w:num w:numId="222">
    <w:abstractNumId w:val="220"/>
  </w:num>
  <w:num w:numId="223">
    <w:abstractNumId w:val="221"/>
  </w:num>
  <w:num w:numId="224">
    <w:abstractNumId w:val="222"/>
  </w:num>
  <w:num w:numId="225">
    <w:abstractNumId w:val="223"/>
  </w:num>
  <w:num w:numId="226">
    <w:abstractNumId w:val="224"/>
  </w:num>
  <w:num w:numId="227">
    <w:abstractNumId w:val="225"/>
  </w:num>
  <w:num w:numId="228">
    <w:abstractNumId w:val="226"/>
  </w:num>
  <w:num w:numId="229">
    <w:abstractNumId w:val="227"/>
  </w:num>
  <w:num w:numId="230">
    <w:abstractNumId w:val="228"/>
  </w:num>
  <w:num w:numId="231">
    <w:abstractNumId w:val="229"/>
  </w:num>
  <w:num w:numId="232">
    <w:abstractNumId w:val="230"/>
  </w:num>
  <w:num w:numId="233">
    <w:abstractNumId w:val="231"/>
  </w:num>
  <w:num w:numId="234">
    <w:abstractNumId w:val="232"/>
  </w:num>
  <w:num w:numId="235">
    <w:abstractNumId w:val="233"/>
  </w:num>
  <w:num w:numId="236">
    <w:abstractNumId w:val="234"/>
  </w:num>
  <w:num w:numId="237">
    <w:abstractNumId w:val="235"/>
  </w:num>
  <w:num w:numId="238">
    <w:abstractNumId w:val="236"/>
  </w:num>
  <w:num w:numId="239">
    <w:abstractNumId w:val="237"/>
  </w:num>
  <w:num w:numId="240">
    <w:abstractNumId w:val="238"/>
  </w:num>
  <w:num w:numId="241">
    <w:abstractNumId w:val="239"/>
  </w:num>
  <w:num w:numId="242">
    <w:abstractNumId w:val="240"/>
  </w:num>
  <w:num w:numId="243">
    <w:abstractNumId w:val="241"/>
  </w:num>
  <w:num w:numId="244">
    <w:abstractNumId w:val="242"/>
  </w:num>
  <w:num w:numId="245">
    <w:abstractNumId w:val="243"/>
  </w:num>
  <w:num w:numId="246">
    <w:abstractNumId w:val="244"/>
  </w:num>
  <w:num w:numId="247">
    <w:abstractNumId w:val="245"/>
  </w:num>
  <w:num w:numId="248">
    <w:abstractNumId w:val="246"/>
  </w:num>
  <w:num w:numId="249">
    <w:abstractNumId w:val="247"/>
  </w:num>
  <w:num w:numId="250">
    <w:abstractNumId w:val="248"/>
  </w:num>
  <w:num w:numId="251">
    <w:abstractNumId w:val="249"/>
  </w:num>
  <w:num w:numId="252">
    <w:abstractNumId w:val="250"/>
  </w:num>
  <w:num w:numId="253">
    <w:abstractNumId w:val="251"/>
  </w:num>
  <w:num w:numId="254">
    <w:abstractNumId w:val="252"/>
  </w:num>
  <w:num w:numId="255">
    <w:abstractNumId w:val="253"/>
  </w:num>
  <w:num w:numId="256">
    <w:abstractNumId w:val="254"/>
  </w:num>
  <w:num w:numId="257">
    <w:abstractNumId w:val="255"/>
  </w:num>
  <w:num w:numId="258">
    <w:abstractNumId w:val="256"/>
  </w:num>
  <w:num w:numId="259">
    <w:abstractNumId w:val="257"/>
  </w:num>
  <w:num w:numId="260">
    <w:abstractNumId w:val="258"/>
  </w:num>
  <w:num w:numId="261">
    <w:abstractNumId w:val="259"/>
  </w:num>
  <w:num w:numId="262">
    <w:abstractNumId w:val="260"/>
  </w:num>
  <w:num w:numId="263">
    <w:abstractNumId w:val="261"/>
  </w:num>
  <w:num w:numId="264">
    <w:abstractNumId w:val="262"/>
  </w:num>
  <w:num w:numId="265">
    <w:abstractNumId w:val="263"/>
  </w:num>
  <w:num w:numId="266">
    <w:abstractNumId w:val="264"/>
  </w:num>
  <w:num w:numId="267">
    <w:abstractNumId w:val="265"/>
  </w:num>
  <w:num w:numId="268">
    <w:abstractNumId w:val="266"/>
  </w:num>
  <w:num w:numId="269">
    <w:abstractNumId w:val="267"/>
  </w:num>
  <w:num w:numId="270">
    <w:abstractNumId w:val="268"/>
  </w:num>
  <w:num w:numId="271">
    <w:abstractNumId w:val="269"/>
  </w:num>
  <w:num w:numId="272">
    <w:abstractNumId w:val="270"/>
  </w:num>
  <w:num w:numId="273">
    <w:abstractNumId w:val="271"/>
  </w:num>
  <w:num w:numId="274">
    <w:abstractNumId w:val="272"/>
  </w:num>
  <w:num w:numId="275">
    <w:abstractNumId w:val="273"/>
  </w:num>
  <w:num w:numId="276">
    <w:abstractNumId w:val="274"/>
  </w:num>
  <w:num w:numId="277">
    <w:abstractNumId w:val="275"/>
  </w:num>
  <w:num w:numId="278">
    <w:abstractNumId w:val="276"/>
  </w:num>
  <w:num w:numId="279">
    <w:abstractNumId w:val="277"/>
  </w:num>
  <w:num w:numId="280">
    <w:abstractNumId w:val="278"/>
  </w:num>
  <w:num w:numId="281">
    <w:abstractNumId w:val="279"/>
  </w:num>
  <w:num w:numId="282">
    <w:abstractNumId w:val="280"/>
  </w:num>
  <w:num w:numId="283">
    <w:abstractNumId w:val="281"/>
  </w:num>
  <w:num w:numId="284">
    <w:abstractNumId w:val="282"/>
  </w:num>
  <w:num w:numId="285">
    <w:abstractNumId w:val="283"/>
  </w:num>
  <w:num w:numId="286">
    <w:abstractNumId w:val="284"/>
  </w:num>
  <w:num w:numId="287">
    <w:abstractNumId w:val="285"/>
  </w:num>
  <w:num w:numId="288">
    <w:abstractNumId w:val="286"/>
  </w:num>
  <w:num w:numId="289">
    <w:abstractNumId w:val="287"/>
  </w:num>
  <w:num w:numId="290">
    <w:abstractNumId w:val="288"/>
  </w:num>
  <w:num w:numId="291">
    <w:abstractNumId w:val="289"/>
  </w:num>
  <w:num w:numId="292">
    <w:abstractNumId w:val="290"/>
  </w:num>
  <w:num w:numId="293">
    <w:abstractNumId w:val="291"/>
  </w:num>
  <w:num w:numId="294">
    <w:abstractNumId w:val="292"/>
  </w:num>
  <w:num w:numId="295">
    <w:abstractNumId w:val="293"/>
  </w:num>
  <w:num w:numId="296">
    <w:abstractNumId w:val="294"/>
  </w:num>
  <w:num w:numId="297">
    <w:abstractNumId w:val="295"/>
  </w:num>
  <w:num w:numId="298">
    <w:abstractNumId w:val="296"/>
  </w:num>
  <w:num w:numId="299">
    <w:abstractNumId w:val="297"/>
  </w:num>
  <w:num w:numId="300">
    <w:abstractNumId w:val="298"/>
  </w:num>
  <w:num w:numId="301">
    <w:abstractNumId w:val="299"/>
  </w:num>
  <w:num w:numId="302">
    <w:abstractNumId w:val="300"/>
  </w:num>
  <w:num w:numId="303">
    <w:abstractNumId w:val="301"/>
  </w:num>
  <w:num w:numId="304">
    <w:abstractNumId w:val="302"/>
  </w:num>
  <w:num w:numId="305">
    <w:abstractNumId w:val="303"/>
  </w:num>
  <w:num w:numId="306">
    <w:abstractNumId w:val="304"/>
  </w:num>
  <w:num w:numId="307">
    <w:abstractNumId w:val="305"/>
  </w:num>
  <w:num w:numId="308">
    <w:abstractNumId w:val="306"/>
  </w:num>
  <w:num w:numId="309">
    <w:abstractNumId w:val="307"/>
  </w:num>
  <w:num w:numId="310">
    <w:abstractNumId w:val="308"/>
  </w:num>
  <w:num w:numId="311">
    <w:abstractNumId w:val="309"/>
  </w:num>
  <w:num w:numId="312">
    <w:abstractNumId w:val="310"/>
  </w:num>
  <w:num w:numId="313">
    <w:abstractNumId w:val="311"/>
  </w:num>
  <w:num w:numId="314">
    <w:abstractNumId w:val="312"/>
  </w:num>
  <w:num w:numId="315">
    <w:abstractNumId w:val="313"/>
  </w:num>
  <w:num w:numId="316">
    <w:abstractNumId w:val="314"/>
  </w:num>
  <w:num w:numId="317">
    <w:abstractNumId w:val="315"/>
  </w:num>
  <w:num w:numId="318">
    <w:abstractNumId w:val="316"/>
  </w:num>
  <w:num w:numId="319">
    <w:abstractNumId w:val="317"/>
  </w:num>
  <w:num w:numId="320">
    <w:abstractNumId w:val="318"/>
  </w:num>
  <w:num w:numId="321">
    <w:abstractNumId w:val="319"/>
  </w:num>
  <w:num w:numId="322">
    <w:abstractNumId w:val="320"/>
  </w:num>
  <w:num w:numId="323">
    <w:abstractNumId w:val="321"/>
  </w:num>
  <w:num w:numId="324">
    <w:abstractNumId w:val="322"/>
  </w:num>
  <w:num w:numId="325">
    <w:abstractNumId w:val="323"/>
  </w:num>
  <w:num w:numId="326">
    <w:abstractNumId w:val="324"/>
  </w:num>
  <w:num w:numId="327">
    <w:abstractNumId w:val="325"/>
  </w:num>
  <w:num w:numId="328">
    <w:abstractNumId w:val="326"/>
  </w:num>
  <w:num w:numId="329">
    <w:abstractNumId w:val="327"/>
  </w:num>
  <w:num w:numId="330">
    <w:abstractNumId w:val="328"/>
  </w:num>
  <w:num w:numId="331">
    <w:abstractNumId w:val="329"/>
  </w:num>
  <w:num w:numId="332">
    <w:abstractNumId w:val="330"/>
  </w:num>
  <w:num w:numId="333">
    <w:abstractNumId w:val="331"/>
  </w:num>
  <w:num w:numId="334">
    <w:abstractNumId w:val="332"/>
  </w:num>
  <w:num w:numId="335">
    <w:abstractNumId w:val="333"/>
  </w:num>
  <w:num w:numId="336">
    <w:abstractNumId w:val="334"/>
  </w:num>
  <w:num w:numId="337">
    <w:abstractNumId w:val="335"/>
  </w:num>
  <w:num w:numId="338">
    <w:abstractNumId w:val="336"/>
  </w:num>
  <w:num w:numId="339">
    <w:abstractNumId w:val="337"/>
  </w:num>
  <w:num w:numId="340">
    <w:abstractNumId w:val="338"/>
  </w:num>
  <w:num w:numId="341">
    <w:abstractNumId w:val="339"/>
  </w:num>
  <w:num w:numId="342">
    <w:abstractNumId w:val="340"/>
  </w:num>
  <w:num w:numId="343">
    <w:abstractNumId w:val="341"/>
  </w:num>
  <w:num w:numId="344">
    <w:abstractNumId w:val="342"/>
  </w:num>
  <w:num w:numId="345">
    <w:abstractNumId w:val="343"/>
  </w:num>
  <w:num w:numId="346">
    <w:abstractNumId w:val="344"/>
  </w:num>
  <w:num w:numId="347">
    <w:abstractNumId w:val="345"/>
  </w:num>
  <w:num w:numId="348">
    <w:abstractNumId w:val="346"/>
  </w:num>
  <w:num w:numId="349">
    <w:abstractNumId w:val="347"/>
  </w:num>
  <w:num w:numId="350">
    <w:abstractNumId w:val="348"/>
  </w:num>
  <w:num w:numId="351">
    <w:abstractNumId w:val="349"/>
  </w:num>
  <w:num w:numId="352">
    <w:abstractNumId w:val="350"/>
  </w:num>
  <w:num w:numId="353">
    <w:abstractNumId w:val="351"/>
  </w:num>
  <w:num w:numId="354">
    <w:abstractNumId w:val="352"/>
  </w:num>
  <w:num w:numId="355">
    <w:abstractNumId w:val="353"/>
  </w:num>
  <w:num w:numId="356">
    <w:abstractNumId w:val="354"/>
  </w:num>
  <w:num w:numId="357">
    <w:abstractNumId w:val="355"/>
  </w:num>
  <w:num w:numId="358">
    <w:abstractNumId w:val="356"/>
  </w:num>
  <w:num w:numId="359">
    <w:abstractNumId w:val="357"/>
  </w:num>
  <w:num w:numId="360">
    <w:abstractNumId w:val="358"/>
  </w:num>
  <w:num w:numId="361">
    <w:abstractNumId w:val="359"/>
  </w:num>
  <w:num w:numId="362">
    <w:abstractNumId w:val="360"/>
  </w:num>
  <w:num w:numId="363">
    <w:abstractNumId w:val="361"/>
  </w:num>
  <w:num w:numId="364">
    <w:abstractNumId w:val="362"/>
  </w:num>
  <w:num w:numId="365">
    <w:abstractNumId w:val="363"/>
  </w:num>
  <w:num w:numId="366">
    <w:abstractNumId w:val="364"/>
  </w:num>
  <w:num w:numId="367">
    <w:abstractNumId w:val="365"/>
  </w:num>
  <w:num w:numId="368">
    <w:abstractNumId w:val="366"/>
  </w:num>
  <w:num w:numId="369">
    <w:abstractNumId w:val="367"/>
  </w:num>
  <w:num w:numId="370">
    <w:abstractNumId w:val="368"/>
  </w:num>
  <w:num w:numId="371">
    <w:abstractNumId w:val="369"/>
  </w:num>
  <w:num w:numId="372">
    <w:abstractNumId w:val="370"/>
  </w:num>
  <w:num w:numId="373">
    <w:abstractNumId w:val="371"/>
  </w:num>
  <w:num w:numId="374">
    <w:abstractNumId w:val="372"/>
  </w:num>
  <w:num w:numId="375">
    <w:abstractNumId w:val="373"/>
  </w:num>
  <w:num w:numId="376">
    <w:abstractNumId w:val="374"/>
  </w:num>
  <w:num w:numId="377">
    <w:abstractNumId w:val="375"/>
  </w:num>
  <w:num w:numId="378">
    <w:abstractNumId w:val="376"/>
  </w:num>
  <w:num w:numId="379">
    <w:abstractNumId w:val="377"/>
  </w:num>
  <w:num w:numId="380">
    <w:abstractNumId w:val="378"/>
  </w:num>
  <w:num w:numId="381">
    <w:abstractNumId w:val="379"/>
  </w:num>
  <w:num w:numId="382">
    <w:abstractNumId w:val="380"/>
  </w:num>
  <w:num w:numId="383">
    <w:abstractNumId w:val="381"/>
  </w:num>
  <w:num w:numId="384">
    <w:abstractNumId w:val="382"/>
  </w:num>
  <w:num w:numId="385">
    <w:abstractNumId w:val="383"/>
  </w:num>
  <w:num w:numId="386">
    <w:abstractNumId w:val="395"/>
  </w:num>
  <w:num w:numId="387">
    <w:abstractNumId w:val="391"/>
  </w:num>
  <w:num w:numId="388">
    <w:abstractNumId w:val="393"/>
  </w:num>
  <w:num w:numId="389">
    <w:abstractNumId w:val="402"/>
  </w:num>
  <w:num w:numId="390">
    <w:abstractNumId w:val="388"/>
  </w:num>
  <w:num w:numId="391">
    <w:abstractNumId w:val="403"/>
  </w:num>
  <w:num w:numId="392">
    <w:abstractNumId w:val="401"/>
  </w:num>
  <w:num w:numId="393">
    <w:abstractNumId w:val="389"/>
  </w:num>
  <w:num w:numId="394">
    <w:abstractNumId w:val="404"/>
  </w:num>
  <w:num w:numId="395">
    <w:abstractNumId w:val="396"/>
  </w:num>
  <w:num w:numId="396">
    <w:abstractNumId w:val="398"/>
  </w:num>
  <w:num w:numId="397">
    <w:abstractNumId w:val="384"/>
  </w:num>
  <w:num w:numId="398">
    <w:abstractNumId w:val="405"/>
  </w:num>
  <w:num w:numId="399">
    <w:abstractNumId w:val="397"/>
  </w:num>
  <w:num w:numId="400">
    <w:abstractNumId w:val="399"/>
  </w:num>
  <w:num w:numId="401">
    <w:abstractNumId w:val="386"/>
  </w:num>
  <w:num w:numId="402">
    <w:abstractNumId w:val="400"/>
  </w:num>
  <w:num w:numId="403">
    <w:abstractNumId w:val="390"/>
  </w:num>
  <w:num w:numId="404">
    <w:abstractNumId w:val="406"/>
  </w:num>
  <w:num w:numId="405">
    <w:abstractNumId w:val="387"/>
  </w:num>
  <w:num w:numId="406">
    <w:abstractNumId w:val="385"/>
  </w:num>
  <w:num w:numId="407">
    <w:abstractNumId w:val="392"/>
  </w:num>
  <w:numIdMacAtCleanup w:val="39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savePreviewPicture/>
  <w:doNotValidateAgainstSchema/>
  <w:doNotDemarcateInvalidXml/>
  <w:hdr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EE0"/>
    <w:rsid w:val="00006CD3"/>
    <w:rsid w:val="00006CFA"/>
    <w:rsid w:val="00022077"/>
    <w:rsid w:val="00033824"/>
    <w:rsid w:val="000456A8"/>
    <w:rsid w:val="000479A8"/>
    <w:rsid w:val="0006386F"/>
    <w:rsid w:val="00073956"/>
    <w:rsid w:val="000D3C94"/>
    <w:rsid w:val="000D4E13"/>
    <w:rsid w:val="00106D6B"/>
    <w:rsid w:val="00120176"/>
    <w:rsid w:val="00145596"/>
    <w:rsid w:val="00164203"/>
    <w:rsid w:val="001701D1"/>
    <w:rsid w:val="00182C4A"/>
    <w:rsid w:val="001A07C0"/>
    <w:rsid w:val="001C195B"/>
    <w:rsid w:val="001C60C9"/>
    <w:rsid w:val="001F2628"/>
    <w:rsid w:val="002137BE"/>
    <w:rsid w:val="002151EC"/>
    <w:rsid w:val="00236A5C"/>
    <w:rsid w:val="002516E3"/>
    <w:rsid w:val="002A3732"/>
    <w:rsid w:val="002F6935"/>
    <w:rsid w:val="003417E0"/>
    <w:rsid w:val="00345FA8"/>
    <w:rsid w:val="00351911"/>
    <w:rsid w:val="00355B84"/>
    <w:rsid w:val="00383FB3"/>
    <w:rsid w:val="003851BA"/>
    <w:rsid w:val="0039417A"/>
    <w:rsid w:val="003A6447"/>
    <w:rsid w:val="003E4829"/>
    <w:rsid w:val="00412F51"/>
    <w:rsid w:val="004271EA"/>
    <w:rsid w:val="00455883"/>
    <w:rsid w:val="004600EE"/>
    <w:rsid w:val="0046018A"/>
    <w:rsid w:val="00465545"/>
    <w:rsid w:val="004A1C4A"/>
    <w:rsid w:val="004A61F1"/>
    <w:rsid w:val="004A6286"/>
    <w:rsid w:val="0050581F"/>
    <w:rsid w:val="00507889"/>
    <w:rsid w:val="00521F25"/>
    <w:rsid w:val="005320C8"/>
    <w:rsid w:val="00543C76"/>
    <w:rsid w:val="00561BA6"/>
    <w:rsid w:val="0058422D"/>
    <w:rsid w:val="00591090"/>
    <w:rsid w:val="005B28BC"/>
    <w:rsid w:val="005E2513"/>
    <w:rsid w:val="005E4402"/>
    <w:rsid w:val="0066599E"/>
    <w:rsid w:val="00667C8F"/>
    <w:rsid w:val="00675346"/>
    <w:rsid w:val="006D67F2"/>
    <w:rsid w:val="006E2EB2"/>
    <w:rsid w:val="006E5837"/>
    <w:rsid w:val="006E5DE6"/>
    <w:rsid w:val="006F2469"/>
    <w:rsid w:val="006F623F"/>
    <w:rsid w:val="007017C2"/>
    <w:rsid w:val="00702B4F"/>
    <w:rsid w:val="00703142"/>
    <w:rsid w:val="00714CF4"/>
    <w:rsid w:val="007168FE"/>
    <w:rsid w:val="00741C56"/>
    <w:rsid w:val="007521F4"/>
    <w:rsid w:val="00763E3C"/>
    <w:rsid w:val="007B6E49"/>
    <w:rsid w:val="007C6FA2"/>
    <w:rsid w:val="007F2240"/>
    <w:rsid w:val="00822D3C"/>
    <w:rsid w:val="00840CD0"/>
    <w:rsid w:val="008448BF"/>
    <w:rsid w:val="008A1E46"/>
    <w:rsid w:val="008C1564"/>
    <w:rsid w:val="008C6335"/>
    <w:rsid w:val="008F5034"/>
    <w:rsid w:val="008F73BD"/>
    <w:rsid w:val="009168BE"/>
    <w:rsid w:val="00952B3E"/>
    <w:rsid w:val="0099710C"/>
    <w:rsid w:val="009B6337"/>
    <w:rsid w:val="009C413F"/>
    <w:rsid w:val="009C56D8"/>
    <w:rsid w:val="009C7BB8"/>
    <w:rsid w:val="009E6C5D"/>
    <w:rsid w:val="009F6E32"/>
    <w:rsid w:val="00A22FC0"/>
    <w:rsid w:val="00A31F11"/>
    <w:rsid w:val="00A51C61"/>
    <w:rsid w:val="00A96753"/>
    <w:rsid w:val="00A97B7E"/>
    <w:rsid w:val="00AC3BD5"/>
    <w:rsid w:val="00AC4D8F"/>
    <w:rsid w:val="00AF769F"/>
    <w:rsid w:val="00B01B51"/>
    <w:rsid w:val="00B234FE"/>
    <w:rsid w:val="00B866DD"/>
    <w:rsid w:val="00B93C76"/>
    <w:rsid w:val="00BC2DBF"/>
    <w:rsid w:val="00BD7857"/>
    <w:rsid w:val="00BE5CFD"/>
    <w:rsid w:val="00BE7D8F"/>
    <w:rsid w:val="00BF1CC1"/>
    <w:rsid w:val="00BF1E0F"/>
    <w:rsid w:val="00C02DE9"/>
    <w:rsid w:val="00C2698F"/>
    <w:rsid w:val="00C5162E"/>
    <w:rsid w:val="00C55C18"/>
    <w:rsid w:val="00C90A2B"/>
    <w:rsid w:val="00CA5879"/>
    <w:rsid w:val="00CB102C"/>
    <w:rsid w:val="00D0184A"/>
    <w:rsid w:val="00D268A3"/>
    <w:rsid w:val="00D32BD3"/>
    <w:rsid w:val="00D41846"/>
    <w:rsid w:val="00D6793F"/>
    <w:rsid w:val="00D70BC8"/>
    <w:rsid w:val="00D73CE0"/>
    <w:rsid w:val="00D85653"/>
    <w:rsid w:val="00D90EDD"/>
    <w:rsid w:val="00D9201A"/>
    <w:rsid w:val="00DB06EE"/>
    <w:rsid w:val="00DB6F6D"/>
    <w:rsid w:val="00DD4DCA"/>
    <w:rsid w:val="00DE0A18"/>
    <w:rsid w:val="00DE3EE0"/>
    <w:rsid w:val="00E252B5"/>
    <w:rsid w:val="00E25DEB"/>
    <w:rsid w:val="00E2742F"/>
    <w:rsid w:val="00E31599"/>
    <w:rsid w:val="00E437A4"/>
    <w:rsid w:val="00E91CBA"/>
    <w:rsid w:val="00EE7BBA"/>
    <w:rsid w:val="00F242BE"/>
    <w:rsid w:val="00F35CC8"/>
    <w:rsid w:val="00F51E18"/>
    <w:rsid w:val="00F700A7"/>
    <w:rsid w:val="00FB0C44"/>
    <w:rsid w:val="00FB3BA8"/>
    <w:rsid w:val="00FC755D"/>
    <w:rsid w:val="00FE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v-text-anchor:middle">
      <v:fill type="tile"/>
      <v:stroke weight=".5pt" miterlimit="0"/>
      <v:shadow on="t" opacity=".5" blur="38100f" offset="0,2pt"/>
      <v:textbox style="mso-fit-shape-to-text:t" inset="4pt,4pt,4pt,4pt"/>
    </o:shapedefaults>
    <o:shapelayout v:ext="edit">
      <o:idmap v:ext="edit" data="1"/>
    </o:shapelayout>
  </w:shapeDefaults>
  <w:doNotEmbedSmartTags/>
  <w:decimalSymbol w:val="."/>
  <w:listSeparator w:val=","/>
  <w14:docId w14:val="0FD1AB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locked="0" w:semiHidden="1" w:uiPriority="99" w:unhideWhenUsed="1"/>
    <w:lsdException w:name="Note Level 2" w:locked="0" w:semiHidden="1" w:uiPriority="99" w:unhideWhenUsed="1"/>
    <w:lsdException w:name="Note Level 3" w:locked="0" w:semiHidden="1" w:uiPriority="99" w:unhideWhenUsed="1"/>
    <w:lsdException w:name="Note Level 4" w:locked="0" w:semiHidden="1" w:uiPriority="99" w:unhideWhenUsed="1"/>
    <w:lsdException w:name="Note Level 5" w:locked="0" w:semiHidden="1" w:uiPriority="99" w:unhideWhenUsed="1"/>
    <w:lsdException w:name="Note Level 6" w:locked="0" w:semiHidden="1" w:uiPriority="99" w:unhideWhenUsed="1"/>
    <w:lsdException w:name="Note Level 7" w:locked="0" w:semiHidden="1" w:uiPriority="99" w:unhideWhenUsed="1"/>
    <w:lsdException w:name="Note Level 8" w:locked="0" w:semiHidden="1" w:uiPriority="99" w:unhideWhenUsed="1"/>
    <w:lsdException w:name="Note Level 9" w:locked="0" w:semiHidden="1" w:uiPriority="99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3a">
    <w:name w:val="heading 3"/>
    <w:basedOn w:val="a"/>
    <w:link w:val="3b"/>
    <w:uiPriority w:val="9"/>
    <w:qFormat/>
    <w:locked/>
    <w:rsid w:val="00006CD3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eastAsia="zh-CN"/>
    </w:rPr>
  </w:style>
  <w:style w:type="paragraph" w:styleId="4a">
    <w:name w:val="heading 4"/>
    <w:basedOn w:val="a"/>
    <w:link w:val="4b"/>
    <w:uiPriority w:val="9"/>
    <w:qFormat/>
    <w:locked/>
    <w:rsid w:val="00006CD3"/>
    <w:pPr>
      <w:spacing w:before="100" w:beforeAutospacing="1" w:after="100" w:afterAutospacing="1"/>
      <w:outlineLvl w:val="3"/>
    </w:pPr>
    <w:rPr>
      <w:rFonts w:ascii="Times" w:hAnsi="Times"/>
      <w:b/>
      <w:bCs/>
      <w:lang w:eastAsia="zh-CN"/>
    </w:rPr>
  </w:style>
  <w:style w:type="paragraph" w:styleId="5a">
    <w:name w:val="heading 5"/>
    <w:basedOn w:val="a"/>
    <w:link w:val="5b"/>
    <w:uiPriority w:val="9"/>
    <w:qFormat/>
    <w:locked/>
    <w:rsid w:val="00006CD3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1a">
    <w:name w:val="页眉1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/>
      <w:color w:val="000000"/>
      <w:sz w:val="18"/>
      <w:szCs w:val="18"/>
      <w:u w:color="000000"/>
      <w:lang w:val="zh-Hans" w:eastAsia="zh-Hans"/>
    </w:rPr>
  </w:style>
  <w:style w:type="paragraph" w:customStyle="1" w:styleId="a4">
    <w:name w:val="页眉与页脚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11a">
    <w:name w:val="标题 11"/>
    <w:next w:val="A5"/>
    <w:autoRedefine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Arial Unicode MS" w:eastAsia="Arial Unicode MS" w:hAnsi="Arial Unicode MS" w:cs="Arial Unicode MS"/>
      <w:color w:val="000000"/>
      <w:kern w:val="1"/>
      <w:sz w:val="44"/>
      <w:szCs w:val="44"/>
      <w:u w:color="000000"/>
      <w:lang w:val="zh-Hans" w:eastAsia="zh-Hans"/>
    </w:rPr>
  </w:style>
  <w:style w:type="paragraph" w:customStyle="1" w:styleId="A5">
    <w:name w:val="正文 A"/>
    <w:pPr>
      <w:widowControl w:val="0"/>
      <w:suppressAutoHyphens/>
      <w:jc w:val="both"/>
    </w:pPr>
    <w:rPr>
      <w:rFonts w:ascii="Arial Unicode MS" w:eastAsia="Arial Unicode MS" w:hAnsi="Arial Unicode MS" w:cs="Arial Unicode MS"/>
      <w:color w:val="000000"/>
      <w:u w:color="000000"/>
      <w:lang w:val="zh-Hans" w:eastAsia="zh-Hans"/>
    </w:rPr>
  </w:style>
  <w:style w:type="numbering" w:customStyle="1" w:styleId="List0">
    <w:name w:val="List 0"/>
    <w:basedOn w:val="1"/>
    <w:semiHidden/>
    <w:pPr>
      <w:numPr>
        <w:numId w:val="1"/>
      </w:numPr>
    </w:pPr>
  </w:style>
  <w:style w:type="numbering" w:customStyle="1" w:styleId="1">
    <w:name w:val="已导入的样式“1”"/>
    <w:pPr>
      <w:numPr>
        <w:numId w:val="2"/>
      </w:numPr>
    </w:pPr>
  </w:style>
  <w:style w:type="numbering" w:customStyle="1" w:styleId="List1">
    <w:name w:val="List 1"/>
    <w:basedOn w:val="2"/>
    <w:semiHidden/>
    <w:pPr>
      <w:numPr>
        <w:numId w:val="4"/>
      </w:numPr>
    </w:pPr>
  </w:style>
  <w:style w:type="numbering" w:customStyle="1" w:styleId="2">
    <w:name w:val="已导入的样式“2”"/>
    <w:pPr>
      <w:numPr>
        <w:numId w:val="5"/>
      </w:numPr>
    </w:pPr>
  </w:style>
  <w:style w:type="numbering" w:customStyle="1" w:styleId="21">
    <w:name w:val="列表 21"/>
    <w:basedOn w:val="3"/>
    <w:semiHidden/>
    <w:pPr>
      <w:numPr>
        <w:numId w:val="7"/>
      </w:numPr>
    </w:pPr>
  </w:style>
  <w:style w:type="numbering" w:customStyle="1" w:styleId="3">
    <w:name w:val="已导入的样式“3”"/>
    <w:pPr>
      <w:numPr>
        <w:numId w:val="8"/>
      </w:numPr>
    </w:pPr>
  </w:style>
  <w:style w:type="numbering" w:customStyle="1" w:styleId="31">
    <w:name w:val="列表 31"/>
    <w:basedOn w:val="4"/>
    <w:semiHidden/>
    <w:pPr>
      <w:numPr>
        <w:numId w:val="10"/>
      </w:numPr>
    </w:pPr>
  </w:style>
  <w:style w:type="numbering" w:customStyle="1" w:styleId="4">
    <w:name w:val="已导入的样式“4”"/>
    <w:pPr>
      <w:numPr>
        <w:numId w:val="11"/>
      </w:numPr>
    </w:pPr>
  </w:style>
  <w:style w:type="numbering" w:customStyle="1" w:styleId="41">
    <w:name w:val="列表 41"/>
    <w:basedOn w:val="5"/>
    <w:semiHidden/>
    <w:pPr>
      <w:numPr>
        <w:numId w:val="13"/>
      </w:numPr>
    </w:pPr>
  </w:style>
  <w:style w:type="numbering" w:customStyle="1" w:styleId="5">
    <w:name w:val="已导入的样式“5”"/>
    <w:autoRedefine/>
    <w:pPr>
      <w:numPr>
        <w:numId w:val="14"/>
      </w:numPr>
    </w:pPr>
  </w:style>
  <w:style w:type="numbering" w:customStyle="1" w:styleId="51">
    <w:name w:val="列表 51"/>
    <w:basedOn w:val="6"/>
    <w:semiHidden/>
    <w:pPr>
      <w:numPr>
        <w:numId w:val="17"/>
      </w:numPr>
    </w:pPr>
  </w:style>
  <w:style w:type="numbering" w:customStyle="1" w:styleId="6">
    <w:name w:val="已导入的样式“6”"/>
    <w:pPr>
      <w:numPr>
        <w:numId w:val="18"/>
      </w:numPr>
    </w:pPr>
  </w:style>
  <w:style w:type="numbering" w:customStyle="1" w:styleId="List6">
    <w:name w:val="List 6"/>
    <w:basedOn w:val="7"/>
    <w:autoRedefine/>
    <w:semiHidden/>
    <w:pPr>
      <w:numPr>
        <w:numId w:val="20"/>
      </w:numPr>
    </w:pPr>
  </w:style>
  <w:style w:type="numbering" w:customStyle="1" w:styleId="7">
    <w:name w:val="已导入的样式“7”"/>
    <w:autoRedefine/>
    <w:pPr>
      <w:numPr>
        <w:numId w:val="21"/>
      </w:numPr>
    </w:pPr>
  </w:style>
  <w:style w:type="numbering" w:customStyle="1" w:styleId="List7">
    <w:name w:val="List 7"/>
    <w:basedOn w:val="8"/>
    <w:semiHidden/>
    <w:pPr>
      <w:numPr>
        <w:numId w:val="23"/>
      </w:numPr>
    </w:pPr>
  </w:style>
  <w:style w:type="numbering" w:customStyle="1" w:styleId="8">
    <w:name w:val="已导入的样式“8”"/>
    <w:pPr>
      <w:numPr>
        <w:numId w:val="24"/>
      </w:numPr>
    </w:pPr>
  </w:style>
  <w:style w:type="numbering" w:customStyle="1" w:styleId="List8">
    <w:name w:val="List 8"/>
    <w:basedOn w:val="9"/>
    <w:semiHidden/>
    <w:pPr>
      <w:numPr>
        <w:numId w:val="26"/>
      </w:numPr>
    </w:pPr>
  </w:style>
  <w:style w:type="numbering" w:customStyle="1" w:styleId="9">
    <w:name w:val="已导入的样式“9”"/>
    <w:autoRedefine/>
    <w:pPr>
      <w:numPr>
        <w:numId w:val="27"/>
      </w:numPr>
    </w:pPr>
  </w:style>
  <w:style w:type="numbering" w:customStyle="1" w:styleId="List9">
    <w:name w:val="List 9"/>
    <w:basedOn w:val="10"/>
    <w:autoRedefine/>
    <w:semiHidden/>
    <w:pPr>
      <w:numPr>
        <w:numId w:val="29"/>
      </w:numPr>
    </w:pPr>
  </w:style>
  <w:style w:type="numbering" w:customStyle="1" w:styleId="10">
    <w:name w:val="已导入的样式“10”"/>
    <w:pPr>
      <w:numPr>
        <w:numId w:val="30"/>
      </w:numPr>
    </w:pPr>
  </w:style>
  <w:style w:type="numbering" w:customStyle="1" w:styleId="List10">
    <w:name w:val="List 10"/>
    <w:basedOn w:val="11"/>
    <w:autoRedefine/>
    <w:semiHidden/>
    <w:pPr>
      <w:numPr>
        <w:numId w:val="32"/>
      </w:numPr>
    </w:pPr>
  </w:style>
  <w:style w:type="numbering" w:customStyle="1" w:styleId="11">
    <w:name w:val="已导入的样式“11”"/>
    <w:autoRedefine/>
    <w:pPr>
      <w:numPr>
        <w:numId w:val="33"/>
      </w:numPr>
    </w:pPr>
  </w:style>
  <w:style w:type="numbering" w:customStyle="1" w:styleId="List11">
    <w:name w:val="List 11"/>
    <w:basedOn w:val="12"/>
    <w:autoRedefine/>
    <w:semiHidden/>
    <w:pPr>
      <w:numPr>
        <w:numId w:val="35"/>
      </w:numPr>
    </w:pPr>
  </w:style>
  <w:style w:type="numbering" w:customStyle="1" w:styleId="12">
    <w:name w:val="已导入的样式“12”"/>
    <w:pPr>
      <w:numPr>
        <w:numId w:val="36"/>
      </w:numPr>
    </w:pPr>
  </w:style>
  <w:style w:type="numbering" w:customStyle="1" w:styleId="List12">
    <w:name w:val="List 12"/>
    <w:basedOn w:val="13"/>
    <w:semiHidden/>
    <w:pPr>
      <w:numPr>
        <w:numId w:val="39"/>
      </w:numPr>
    </w:pPr>
  </w:style>
  <w:style w:type="numbering" w:customStyle="1" w:styleId="13">
    <w:name w:val="已导入的样式“13”"/>
    <w:pPr>
      <w:numPr>
        <w:numId w:val="40"/>
      </w:numPr>
    </w:pPr>
  </w:style>
  <w:style w:type="numbering" w:customStyle="1" w:styleId="List13">
    <w:name w:val="List 13"/>
    <w:basedOn w:val="14"/>
    <w:autoRedefine/>
    <w:semiHidden/>
    <w:pPr>
      <w:numPr>
        <w:numId w:val="42"/>
      </w:numPr>
    </w:pPr>
  </w:style>
  <w:style w:type="numbering" w:customStyle="1" w:styleId="14">
    <w:name w:val="已导入的样式“14”"/>
    <w:pPr>
      <w:numPr>
        <w:numId w:val="43"/>
      </w:numPr>
    </w:pPr>
  </w:style>
  <w:style w:type="numbering" w:customStyle="1" w:styleId="List14">
    <w:name w:val="List 14"/>
    <w:basedOn w:val="15"/>
    <w:semiHidden/>
    <w:pPr>
      <w:numPr>
        <w:numId w:val="45"/>
      </w:numPr>
    </w:pPr>
  </w:style>
  <w:style w:type="numbering" w:customStyle="1" w:styleId="15">
    <w:name w:val="已导入的样式“15”"/>
    <w:pPr>
      <w:numPr>
        <w:numId w:val="46"/>
      </w:numPr>
    </w:pPr>
  </w:style>
  <w:style w:type="numbering" w:customStyle="1" w:styleId="List15">
    <w:name w:val="List 15"/>
    <w:basedOn w:val="16"/>
    <w:semiHidden/>
    <w:pPr>
      <w:numPr>
        <w:numId w:val="48"/>
      </w:numPr>
    </w:pPr>
  </w:style>
  <w:style w:type="numbering" w:customStyle="1" w:styleId="16">
    <w:name w:val="已导入的样式“16”"/>
    <w:autoRedefine/>
    <w:pPr>
      <w:numPr>
        <w:numId w:val="49"/>
      </w:numPr>
    </w:pPr>
  </w:style>
  <w:style w:type="numbering" w:customStyle="1" w:styleId="List16">
    <w:name w:val="List 16"/>
    <w:basedOn w:val="17"/>
    <w:autoRedefine/>
    <w:semiHidden/>
    <w:pPr>
      <w:numPr>
        <w:numId w:val="51"/>
      </w:numPr>
    </w:pPr>
  </w:style>
  <w:style w:type="numbering" w:customStyle="1" w:styleId="17">
    <w:name w:val="已导入的样式“17”"/>
    <w:autoRedefine/>
    <w:pPr>
      <w:numPr>
        <w:numId w:val="52"/>
      </w:numPr>
    </w:pPr>
  </w:style>
  <w:style w:type="numbering" w:customStyle="1" w:styleId="List17">
    <w:name w:val="List 17"/>
    <w:basedOn w:val="18"/>
    <w:autoRedefine/>
    <w:semiHidden/>
    <w:pPr>
      <w:numPr>
        <w:numId w:val="54"/>
      </w:numPr>
    </w:pPr>
  </w:style>
  <w:style w:type="numbering" w:customStyle="1" w:styleId="18">
    <w:name w:val="已导入的样式“18”"/>
    <w:autoRedefine/>
    <w:pPr>
      <w:numPr>
        <w:numId w:val="55"/>
      </w:numPr>
    </w:pPr>
  </w:style>
  <w:style w:type="numbering" w:customStyle="1" w:styleId="List18">
    <w:name w:val="List 18"/>
    <w:basedOn w:val="19"/>
    <w:autoRedefine/>
    <w:semiHidden/>
    <w:pPr>
      <w:numPr>
        <w:numId w:val="57"/>
      </w:numPr>
    </w:pPr>
  </w:style>
  <w:style w:type="numbering" w:customStyle="1" w:styleId="19">
    <w:name w:val="已导入的样式“19”"/>
    <w:pPr>
      <w:numPr>
        <w:numId w:val="58"/>
      </w:numPr>
    </w:pPr>
  </w:style>
  <w:style w:type="numbering" w:customStyle="1" w:styleId="List19">
    <w:name w:val="List 19"/>
    <w:basedOn w:val="20"/>
    <w:semiHidden/>
    <w:pPr>
      <w:numPr>
        <w:numId w:val="61"/>
      </w:numPr>
    </w:pPr>
  </w:style>
  <w:style w:type="numbering" w:customStyle="1" w:styleId="20">
    <w:name w:val="已导入的样式“20”"/>
    <w:pPr>
      <w:numPr>
        <w:numId w:val="62"/>
      </w:numPr>
    </w:pPr>
  </w:style>
  <w:style w:type="numbering" w:customStyle="1" w:styleId="List20">
    <w:name w:val="List 20"/>
    <w:basedOn w:val="210"/>
    <w:semiHidden/>
    <w:pPr>
      <w:numPr>
        <w:numId w:val="64"/>
      </w:numPr>
    </w:pPr>
  </w:style>
  <w:style w:type="numbering" w:customStyle="1" w:styleId="210">
    <w:name w:val="已导入的样式“21”"/>
    <w:pPr>
      <w:numPr>
        <w:numId w:val="65"/>
      </w:numPr>
    </w:pPr>
  </w:style>
  <w:style w:type="numbering" w:customStyle="1" w:styleId="List21">
    <w:name w:val="List 21"/>
    <w:basedOn w:val="22"/>
    <w:semiHidden/>
    <w:pPr>
      <w:numPr>
        <w:numId w:val="67"/>
      </w:numPr>
    </w:pPr>
  </w:style>
  <w:style w:type="numbering" w:customStyle="1" w:styleId="22">
    <w:name w:val="已导入的样式“22”"/>
    <w:pPr>
      <w:numPr>
        <w:numId w:val="68"/>
      </w:numPr>
    </w:pPr>
  </w:style>
  <w:style w:type="numbering" w:customStyle="1" w:styleId="List22">
    <w:name w:val="List 22"/>
    <w:basedOn w:val="23"/>
    <w:semiHidden/>
    <w:pPr>
      <w:numPr>
        <w:numId w:val="70"/>
      </w:numPr>
    </w:pPr>
  </w:style>
  <w:style w:type="numbering" w:customStyle="1" w:styleId="23">
    <w:name w:val="已导入的样式“23”"/>
    <w:pPr>
      <w:numPr>
        <w:numId w:val="71"/>
      </w:numPr>
    </w:pPr>
  </w:style>
  <w:style w:type="numbering" w:customStyle="1" w:styleId="List23">
    <w:name w:val="List 23"/>
    <w:basedOn w:val="24"/>
    <w:semiHidden/>
    <w:pPr>
      <w:numPr>
        <w:numId w:val="73"/>
      </w:numPr>
    </w:pPr>
  </w:style>
  <w:style w:type="numbering" w:customStyle="1" w:styleId="24">
    <w:name w:val="已导入的样式“24”"/>
    <w:pPr>
      <w:numPr>
        <w:numId w:val="74"/>
      </w:numPr>
    </w:pPr>
  </w:style>
  <w:style w:type="numbering" w:customStyle="1" w:styleId="List24">
    <w:name w:val="List 24"/>
    <w:basedOn w:val="25"/>
    <w:semiHidden/>
    <w:pPr>
      <w:numPr>
        <w:numId w:val="76"/>
      </w:numPr>
    </w:pPr>
  </w:style>
  <w:style w:type="numbering" w:customStyle="1" w:styleId="25">
    <w:name w:val="已导入的样式“25”"/>
    <w:pPr>
      <w:numPr>
        <w:numId w:val="77"/>
      </w:numPr>
    </w:pPr>
  </w:style>
  <w:style w:type="numbering" w:customStyle="1" w:styleId="List25">
    <w:name w:val="List 25"/>
    <w:basedOn w:val="26"/>
    <w:semiHidden/>
    <w:pPr>
      <w:numPr>
        <w:numId w:val="79"/>
      </w:numPr>
    </w:pPr>
  </w:style>
  <w:style w:type="numbering" w:customStyle="1" w:styleId="26">
    <w:name w:val="已导入的样式“26”"/>
    <w:pPr>
      <w:numPr>
        <w:numId w:val="80"/>
      </w:numPr>
    </w:pPr>
  </w:style>
  <w:style w:type="numbering" w:customStyle="1" w:styleId="List26">
    <w:name w:val="List 26"/>
    <w:basedOn w:val="27"/>
    <w:semiHidden/>
    <w:pPr>
      <w:numPr>
        <w:numId w:val="83"/>
      </w:numPr>
    </w:pPr>
  </w:style>
  <w:style w:type="numbering" w:customStyle="1" w:styleId="27">
    <w:name w:val="已导入的样式“27”"/>
    <w:autoRedefine/>
    <w:pPr>
      <w:numPr>
        <w:numId w:val="84"/>
      </w:numPr>
    </w:pPr>
  </w:style>
  <w:style w:type="numbering" w:customStyle="1" w:styleId="List27">
    <w:name w:val="List 27"/>
    <w:basedOn w:val="28"/>
    <w:autoRedefine/>
    <w:semiHidden/>
    <w:pPr>
      <w:numPr>
        <w:numId w:val="86"/>
      </w:numPr>
    </w:pPr>
  </w:style>
  <w:style w:type="numbering" w:customStyle="1" w:styleId="28">
    <w:name w:val="已导入的样式“28”"/>
    <w:pPr>
      <w:numPr>
        <w:numId w:val="87"/>
      </w:numPr>
    </w:pPr>
  </w:style>
  <w:style w:type="numbering" w:customStyle="1" w:styleId="List28">
    <w:name w:val="List 28"/>
    <w:basedOn w:val="29"/>
    <w:semiHidden/>
    <w:pPr>
      <w:numPr>
        <w:numId w:val="89"/>
      </w:numPr>
    </w:pPr>
  </w:style>
  <w:style w:type="numbering" w:customStyle="1" w:styleId="29">
    <w:name w:val="已导入的样式“29”"/>
    <w:autoRedefine/>
    <w:pPr>
      <w:numPr>
        <w:numId w:val="90"/>
      </w:numPr>
    </w:pPr>
  </w:style>
  <w:style w:type="numbering" w:customStyle="1" w:styleId="List29">
    <w:name w:val="List 29"/>
    <w:basedOn w:val="30"/>
    <w:semiHidden/>
    <w:pPr>
      <w:numPr>
        <w:numId w:val="92"/>
      </w:numPr>
    </w:pPr>
  </w:style>
  <w:style w:type="numbering" w:customStyle="1" w:styleId="30">
    <w:name w:val="已导入的样式“30”"/>
    <w:pPr>
      <w:numPr>
        <w:numId w:val="93"/>
      </w:numPr>
    </w:pPr>
  </w:style>
  <w:style w:type="numbering" w:customStyle="1" w:styleId="List30">
    <w:name w:val="List 30"/>
    <w:basedOn w:val="310"/>
    <w:semiHidden/>
    <w:pPr>
      <w:numPr>
        <w:numId w:val="95"/>
      </w:numPr>
    </w:pPr>
  </w:style>
  <w:style w:type="numbering" w:customStyle="1" w:styleId="310">
    <w:name w:val="已导入的样式“31”"/>
    <w:pPr>
      <w:numPr>
        <w:numId w:val="96"/>
      </w:numPr>
    </w:pPr>
  </w:style>
  <w:style w:type="numbering" w:customStyle="1" w:styleId="List31">
    <w:name w:val="List 31"/>
    <w:basedOn w:val="32"/>
    <w:semiHidden/>
    <w:pPr>
      <w:numPr>
        <w:numId w:val="98"/>
      </w:numPr>
    </w:pPr>
  </w:style>
  <w:style w:type="numbering" w:customStyle="1" w:styleId="32">
    <w:name w:val="已导入的样式“32”"/>
    <w:pPr>
      <w:numPr>
        <w:numId w:val="99"/>
      </w:numPr>
    </w:pPr>
  </w:style>
  <w:style w:type="numbering" w:customStyle="1" w:styleId="List32">
    <w:name w:val="List 32"/>
    <w:basedOn w:val="33"/>
    <w:semiHidden/>
    <w:pPr>
      <w:numPr>
        <w:numId w:val="101"/>
      </w:numPr>
    </w:pPr>
  </w:style>
  <w:style w:type="numbering" w:customStyle="1" w:styleId="33">
    <w:name w:val="已导入的样式“33”"/>
    <w:pPr>
      <w:numPr>
        <w:numId w:val="102"/>
      </w:numPr>
    </w:pPr>
  </w:style>
  <w:style w:type="numbering" w:customStyle="1" w:styleId="List33">
    <w:name w:val="List 33"/>
    <w:basedOn w:val="34"/>
    <w:semiHidden/>
    <w:pPr>
      <w:numPr>
        <w:numId w:val="104"/>
      </w:numPr>
    </w:pPr>
  </w:style>
  <w:style w:type="numbering" w:customStyle="1" w:styleId="34">
    <w:name w:val="已导入的样式“34”"/>
    <w:pPr>
      <w:numPr>
        <w:numId w:val="105"/>
      </w:numPr>
    </w:pPr>
  </w:style>
  <w:style w:type="numbering" w:customStyle="1" w:styleId="List34">
    <w:name w:val="List 34"/>
    <w:basedOn w:val="35"/>
    <w:semiHidden/>
    <w:pPr>
      <w:numPr>
        <w:numId w:val="106"/>
      </w:numPr>
    </w:pPr>
  </w:style>
  <w:style w:type="numbering" w:customStyle="1" w:styleId="35">
    <w:name w:val="已导入的样式“35”"/>
    <w:autoRedefine/>
    <w:pPr>
      <w:numPr>
        <w:numId w:val="107"/>
      </w:numPr>
    </w:pPr>
  </w:style>
  <w:style w:type="numbering" w:customStyle="1" w:styleId="List35">
    <w:name w:val="List 35"/>
    <w:basedOn w:val="36"/>
    <w:autoRedefine/>
    <w:semiHidden/>
    <w:pPr>
      <w:numPr>
        <w:numId w:val="108"/>
      </w:numPr>
    </w:pPr>
  </w:style>
  <w:style w:type="numbering" w:customStyle="1" w:styleId="36">
    <w:name w:val="已导入的样式“36”"/>
    <w:autoRedefine/>
    <w:pPr>
      <w:numPr>
        <w:numId w:val="109"/>
      </w:numPr>
    </w:pPr>
  </w:style>
  <w:style w:type="numbering" w:customStyle="1" w:styleId="List36">
    <w:name w:val="List 36"/>
    <w:basedOn w:val="37"/>
    <w:autoRedefine/>
    <w:semiHidden/>
    <w:pPr>
      <w:numPr>
        <w:numId w:val="110"/>
      </w:numPr>
    </w:pPr>
  </w:style>
  <w:style w:type="numbering" w:customStyle="1" w:styleId="37">
    <w:name w:val="已导入的样式“37”"/>
    <w:pPr>
      <w:numPr>
        <w:numId w:val="111"/>
      </w:numPr>
    </w:pPr>
  </w:style>
  <w:style w:type="numbering" w:customStyle="1" w:styleId="List37">
    <w:name w:val="List 37"/>
    <w:basedOn w:val="38"/>
    <w:autoRedefine/>
    <w:semiHidden/>
    <w:pPr>
      <w:numPr>
        <w:numId w:val="112"/>
      </w:numPr>
    </w:pPr>
  </w:style>
  <w:style w:type="numbering" w:customStyle="1" w:styleId="38">
    <w:name w:val="已导入的样式“38”"/>
    <w:autoRedefine/>
    <w:pPr>
      <w:numPr>
        <w:numId w:val="113"/>
      </w:numPr>
    </w:pPr>
  </w:style>
  <w:style w:type="numbering" w:customStyle="1" w:styleId="List38">
    <w:name w:val="List 38"/>
    <w:basedOn w:val="39"/>
    <w:semiHidden/>
    <w:pPr>
      <w:numPr>
        <w:numId w:val="114"/>
      </w:numPr>
    </w:pPr>
  </w:style>
  <w:style w:type="numbering" w:customStyle="1" w:styleId="39">
    <w:name w:val="已导入的样式“39”"/>
    <w:pPr>
      <w:numPr>
        <w:numId w:val="115"/>
      </w:numPr>
    </w:pPr>
  </w:style>
  <w:style w:type="numbering" w:customStyle="1" w:styleId="List39">
    <w:name w:val="List 39"/>
    <w:basedOn w:val="40"/>
    <w:semiHidden/>
    <w:pPr>
      <w:numPr>
        <w:numId w:val="116"/>
      </w:numPr>
    </w:pPr>
  </w:style>
  <w:style w:type="numbering" w:customStyle="1" w:styleId="40">
    <w:name w:val="已导入的样式“40”"/>
    <w:autoRedefine/>
    <w:pPr>
      <w:numPr>
        <w:numId w:val="117"/>
      </w:numPr>
    </w:pPr>
  </w:style>
  <w:style w:type="numbering" w:customStyle="1" w:styleId="List40">
    <w:name w:val="List 40"/>
    <w:basedOn w:val="410"/>
    <w:semiHidden/>
    <w:pPr>
      <w:numPr>
        <w:numId w:val="120"/>
      </w:numPr>
    </w:pPr>
  </w:style>
  <w:style w:type="numbering" w:customStyle="1" w:styleId="410">
    <w:name w:val="已导入的样式“41”"/>
    <w:pPr>
      <w:numPr>
        <w:numId w:val="121"/>
      </w:numPr>
    </w:pPr>
  </w:style>
  <w:style w:type="numbering" w:customStyle="1" w:styleId="List41">
    <w:name w:val="List 41"/>
    <w:basedOn w:val="42"/>
    <w:semiHidden/>
    <w:pPr>
      <w:numPr>
        <w:numId w:val="123"/>
      </w:numPr>
    </w:pPr>
  </w:style>
  <w:style w:type="numbering" w:customStyle="1" w:styleId="42">
    <w:name w:val="已导入的样式“42”"/>
    <w:pPr>
      <w:numPr>
        <w:numId w:val="124"/>
      </w:numPr>
    </w:pPr>
  </w:style>
  <w:style w:type="numbering" w:customStyle="1" w:styleId="List42">
    <w:name w:val="List 42"/>
    <w:basedOn w:val="43"/>
    <w:semiHidden/>
    <w:pPr>
      <w:numPr>
        <w:numId w:val="126"/>
      </w:numPr>
    </w:pPr>
  </w:style>
  <w:style w:type="numbering" w:customStyle="1" w:styleId="43">
    <w:name w:val="已导入的样式“43”"/>
    <w:pPr>
      <w:numPr>
        <w:numId w:val="127"/>
      </w:numPr>
    </w:pPr>
  </w:style>
  <w:style w:type="numbering" w:customStyle="1" w:styleId="List43">
    <w:name w:val="List 43"/>
    <w:basedOn w:val="44"/>
    <w:semiHidden/>
    <w:pPr>
      <w:numPr>
        <w:numId w:val="129"/>
      </w:numPr>
    </w:pPr>
  </w:style>
  <w:style w:type="numbering" w:customStyle="1" w:styleId="44">
    <w:name w:val="已导入的样式“44”"/>
    <w:pPr>
      <w:numPr>
        <w:numId w:val="130"/>
      </w:numPr>
    </w:pPr>
  </w:style>
  <w:style w:type="numbering" w:customStyle="1" w:styleId="List44">
    <w:name w:val="List 44"/>
    <w:basedOn w:val="45"/>
    <w:semiHidden/>
    <w:pPr>
      <w:numPr>
        <w:numId w:val="132"/>
      </w:numPr>
    </w:pPr>
  </w:style>
  <w:style w:type="numbering" w:customStyle="1" w:styleId="45">
    <w:name w:val="已导入的样式“45”"/>
    <w:pPr>
      <w:numPr>
        <w:numId w:val="133"/>
      </w:numPr>
    </w:pPr>
  </w:style>
  <w:style w:type="numbering" w:customStyle="1" w:styleId="List45">
    <w:name w:val="List 45"/>
    <w:basedOn w:val="46"/>
    <w:semiHidden/>
    <w:pPr>
      <w:numPr>
        <w:numId w:val="135"/>
      </w:numPr>
    </w:pPr>
  </w:style>
  <w:style w:type="numbering" w:customStyle="1" w:styleId="46">
    <w:name w:val="已导入的样式“46”"/>
    <w:pPr>
      <w:numPr>
        <w:numId w:val="136"/>
      </w:numPr>
    </w:pPr>
  </w:style>
  <w:style w:type="numbering" w:customStyle="1" w:styleId="List46">
    <w:name w:val="List 46"/>
    <w:basedOn w:val="47"/>
    <w:semiHidden/>
    <w:pPr>
      <w:numPr>
        <w:numId w:val="138"/>
      </w:numPr>
    </w:pPr>
  </w:style>
  <w:style w:type="numbering" w:customStyle="1" w:styleId="47">
    <w:name w:val="已导入的样式“47”"/>
    <w:pPr>
      <w:numPr>
        <w:numId w:val="139"/>
      </w:numPr>
    </w:pPr>
  </w:style>
  <w:style w:type="numbering" w:customStyle="1" w:styleId="List47">
    <w:name w:val="List 47"/>
    <w:basedOn w:val="48"/>
    <w:semiHidden/>
    <w:pPr>
      <w:numPr>
        <w:numId w:val="142"/>
      </w:numPr>
    </w:pPr>
  </w:style>
  <w:style w:type="numbering" w:customStyle="1" w:styleId="48">
    <w:name w:val="已导入的样式“48”"/>
    <w:pPr>
      <w:numPr>
        <w:numId w:val="143"/>
      </w:numPr>
    </w:pPr>
  </w:style>
  <w:style w:type="numbering" w:customStyle="1" w:styleId="List48">
    <w:name w:val="List 48"/>
    <w:basedOn w:val="49"/>
    <w:semiHidden/>
    <w:pPr>
      <w:numPr>
        <w:numId w:val="145"/>
      </w:numPr>
    </w:pPr>
  </w:style>
  <w:style w:type="numbering" w:customStyle="1" w:styleId="49">
    <w:name w:val="已导入的样式“49”"/>
    <w:pPr>
      <w:numPr>
        <w:numId w:val="146"/>
      </w:numPr>
    </w:pPr>
  </w:style>
  <w:style w:type="numbering" w:customStyle="1" w:styleId="List49">
    <w:name w:val="List 49"/>
    <w:basedOn w:val="50"/>
    <w:semiHidden/>
    <w:pPr>
      <w:numPr>
        <w:numId w:val="148"/>
      </w:numPr>
    </w:pPr>
  </w:style>
  <w:style w:type="numbering" w:customStyle="1" w:styleId="50">
    <w:name w:val="已导入的样式“50”"/>
    <w:pPr>
      <w:numPr>
        <w:numId w:val="149"/>
      </w:numPr>
    </w:pPr>
  </w:style>
  <w:style w:type="numbering" w:customStyle="1" w:styleId="List50">
    <w:name w:val="List 50"/>
    <w:basedOn w:val="510"/>
    <w:semiHidden/>
    <w:pPr>
      <w:numPr>
        <w:numId w:val="151"/>
      </w:numPr>
    </w:pPr>
  </w:style>
  <w:style w:type="numbering" w:customStyle="1" w:styleId="510">
    <w:name w:val="已导入的样式“51”"/>
    <w:pPr>
      <w:numPr>
        <w:numId w:val="152"/>
      </w:numPr>
    </w:pPr>
  </w:style>
  <w:style w:type="numbering" w:customStyle="1" w:styleId="List51">
    <w:name w:val="List 51"/>
    <w:basedOn w:val="52"/>
    <w:semiHidden/>
    <w:pPr>
      <w:numPr>
        <w:numId w:val="154"/>
      </w:numPr>
    </w:pPr>
  </w:style>
  <w:style w:type="numbering" w:customStyle="1" w:styleId="52">
    <w:name w:val="已导入的样式“52”"/>
    <w:pPr>
      <w:numPr>
        <w:numId w:val="155"/>
      </w:numPr>
    </w:pPr>
  </w:style>
  <w:style w:type="numbering" w:customStyle="1" w:styleId="List52">
    <w:name w:val="List 52"/>
    <w:basedOn w:val="53"/>
    <w:semiHidden/>
    <w:pPr>
      <w:numPr>
        <w:numId w:val="157"/>
      </w:numPr>
    </w:pPr>
  </w:style>
  <w:style w:type="numbering" w:customStyle="1" w:styleId="53">
    <w:name w:val="已导入的样式“53”"/>
    <w:pPr>
      <w:numPr>
        <w:numId w:val="158"/>
      </w:numPr>
    </w:pPr>
  </w:style>
  <w:style w:type="numbering" w:customStyle="1" w:styleId="List53">
    <w:name w:val="List 53"/>
    <w:basedOn w:val="54"/>
    <w:semiHidden/>
    <w:pPr>
      <w:numPr>
        <w:numId w:val="160"/>
      </w:numPr>
    </w:pPr>
  </w:style>
  <w:style w:type="numbering" w:customStyle="1" w:styleId="54">
    <w:name w:val="已导入的样式“54”"/>
    <w:pPr>
      <w:numPr>
        <w:numId w:val="161"/>
      </w:numPr>
    </w:pPr>
  </w:style>
  <w:style w:type="numbering" w:customStyle="1" w:styleId="List54">
    <w:name w:val="List 54"/>
    <w:basedOn w:val="55"/>
    <w:semiHidden/>
    <w:pPr>
      <w:numPr>
        <w:numId w:val="164"/>
      </w:numPr>
    </w:pPr>
  </w:style>
  <w:style w:type="numbering" w:customStyle="1" w:styleId="55">
    <w:name w:val="已导入的样式“55”"/>
    <w:pPr>
      <w:numPr>
        <w:numId w:val="165"/>
      </w:numPr>
    </w:pPr>
  </w:style>
  <w:style w:type="numbering" w:customStyle="1" w:styleId="List55">
    <w:name w:val="List 55"/>
    <w:basedOn w:val="56"/>
    <w:semiHidden/>
    <w:pPr>
      <w:numPr>
        <w:numId w:val="167"/>
      </w:numPr>
    </w:pPr>
  </w:style>
  <w:style w:type="numbering" w:customStyle="1" w:styleId="56">
    <w:name w:val="已导入的样式“56”"/>
    <w:pPr>
      <w:numPr>
        <w:numId w:val="168"/>
      </w:numPr>
    </w:pPr>
  </w:style>
  <w:style w:type="numbering" w:customStyle="1" w:styleId="List56">
    <w:name w:val="List 56"/>
    <w:basedOn w:val="57"/>
    <w:semiHidden/>
    <w:pPr>
      <w:numPr>
        <w:numId w:val="170"/>
      </w:numPr>
    </w:pPr>
  </w:style>
  <w:style w:type="numbering" w:customStyle="1" w:styleId="57">
    <w:name w:val="已导入的样式“57”"/>
    <w:autoRedefine/>
    <w:pPr>
      <w:numPr>
        <w:numId w:val="171"/>
      </w:numPr>
    </w:pPr>
  </w:style>
  <w:style w:type="numbering" w:customStyle="1" w:styleId="List57">
    <w:name w:val="List 57"/>
    <w:basedOn w:val="58"/>
    <w:semiHidden/>
    <w:pPr>
      <w:numPr>
        <w:numId w:val="173"/>
      </w:numPr>
    </w:pPr>
  </w:style>
  <w:style w:type="numbering" w:customStyle="1" w:styleId="58">
    <w:name w:val="已导入的样式“58”"/>
    <w:pPr>
      <w:numPr>
        <w:numId w:val="174"/>
      </w:numPr>
    </w:pPr>
  </w:style>
  <w:style w:type="numbering" w:customStyle="1" w:styleId="List58">
    <w:name w:val="List 58"/>
    <w:basedOn w:val="59"/>
    <w:semiHidden/>
    <w:pPr>
      <w:numPr>
        <w:numId w:val="176"/>
      </w:numPr>
    </w:pPr>
  </w:style>
  <w:style w:type="numbering" w:customStyle="1" w:styleId="59">
    <w:name w:val="已导入的样式“59”"/>
    <w:autoRedefine/>
    <w:pPr>
      <w:numPr>
        <w:numId w:val="177"/>
      </w:numPr>
    </w:pPr>
  </w:style>
  <w:style w:type="numbering" w:customStyle="1" w:styleId="List59">
    <w:name w:val="List 59"/>
    <w:basedOn w:val="60"/>
    <w:semiHidden/>
    <w:pPr>
      <w:numPr>
        <w:numId w:val="179"/>
      </w:numPr>
    </w:pPr>
  </w:style>
  <w:style w:type="numbering" w:customStyle="1" w:styleId="60">
    <w:name w:val="已导入的样式“60”"/>
    <w:pPr>
      <w:numPr>
        <w:numId w:val="180"/>
      </w:numPr>
    </w:pPr>
  </w:style>
  <w:style w:type="numbering" w:customStyle="1" w:styleId="List60">
    <w:name w:val="List 60"/>
    <w:basedOn w:val="61"/>
    <w:semiHidden/>
    <w:pPr>
      <w:numPr>
        <w:numId w:val="182"/>
      </w:numPr>
    </w:pPr>
  </w:style>
  <w:style w:type="numbering" w:customStyle="1" w:styleId="61">
    <w:name w:val="已导入的样式“61”"/>
    <w:pPr>
      <w:numPr>
        <w:numId w:val="183"/>
      </w:numPr>
    </w:pPr>
  </w:style>
  <w:style w:type="numbering" w:customStyle="1" w:styleId="List61">
    <w:name w:val="List 61"/>
    <w:basedOn w:val="62"/>
    <w:semiHidden/>
    <w:pPr>
      <w:numPr>
        <w:numId w:val="186"/>
      </w:numPr>
    </w:pPr>
  </w:style>
  <w:style w:type="numbering" w:customStyle="1" w:styleId="62">
    <w:name w:val="已导入的样式“62”"/>
    <w:pPr>
      <w:numPr>
        <w:numId w:val="187"/>
      </w:numPr>
    </w:pPr>
  </w:style>
  <w:style w:type="numbering" w:customStyle="1" w:styleId="List62">
    <w:name w:val="List 62"/>
    <w:basedOn w:val="63"/>
    <w:semiHidden/>
    <w:pPr>
      <w:numPr>
        <w:numId w:val="189"/>
      </w:numPr>
    </w:pPr>
  </w:style>
  <w:style w:type="numbering" w:customStyle="1" w:styleId="63">
    <w:name w:val="已导入的样式“63”"/>
    <w:pPr>
      <w:numPr>
        <w:numId w:val="190"/>
      </w:numPr>
    </w:pPr>
  </w:style>
  <w:style w:type="numbering" w:customStyle="1" w:styleId="List63">
    <w:name w:val="List 63"/>
    <w:basedOn w:val="64"/>
    <w:autoRedefine/>
    <w:semiHidden/>
    <w:pPr>
      <w:numPr>
        <w:numId w:val="192"/>
      </w:numPr>
    </w:pPr>
  </w:style>
  <w:style w:type="numbering" w:customStyle="1" w:styleId="64">
    <w:name w:val="已导入的样式“64”"/>
    <w:pPr>
      <w:numPr>
        <w:numId w:val="193"/>
      </w:numPr>
    </w:pPr>
  </w:style>
  <w:style w:type="numbering" w:customStyle="1" w:styleId="List64">
    <w:name w:val="List 64"/>
    <w:basedOn w:val="65"/>
    <w:semiHidden/>
    <w:pPr>
      <w:numPr>
        <w:numId w:val="195"/>
      </w:numPr>
    </w:pPr>
  </w:style>
  <w:style w:type="numbering" w:customStyle="1" w:styleId="65">
    <w:name w:val="已导入的样式“65”"/>
    <w:pPr>
      <w:numPr>
        <w:numId w:val="196"/>
      </w:numPr>
    </w:pPr>
  </w:style>
  <w:style w:type="numbering" w:customStyle="1" w:styleId="List65">
    <w:name w:val="List 65"/>
    <w:basedOn w:val="66"/>
    <w:semiHidden/>
    <w:pPr>
      <w:numPr>
        <w:numId w:val="198"/>
      </w:numPr>
    </w:pPr>
  </w:style>
  <w:style w:type="numbering" w:customStyle="1" w:styleId="66">
    <w:name w:val="已导入的样式“66”"/>
    <w:pPr>
      <w:numPr>
        <w:numId w:val="199"/>
      </w:numPr>
    </w:pPr>
  </w:style>
  <w:style w:type="numbering" w:customStyle="1" w:styleId="List66">
    <w:name w:val="List 66"/>
    <w:basedOn w:val="67"/>
    <w:semiHidden/>
    <w:pPr>
      <w:numPr>
        <w:numId w:val="201"/>
      </w:numPr>
    </w:pPr>
  </w:style>
  <w:style w:type="numbering" w:customStyle="1" w:styleId="67">
    <w:name w:val="已导入的样式“67”"/>
    <w:pPr>
      <w:numPr>
        <w:numId w:val="202"/>
      </w:numPr>
    </w:pPr>
  </w:style>
  <w:style w:type="numbering" w:customStyle="1" w:styleId="List67">
    <w:name w:val="List 67"/>
    <w:basedOn w:val="68"/>
    <w:semiHidden/>
    <w:pPr>
      <w:numPr>
        <w:numId w:val="204"/>
      </w:numPr>
    </w:pPr>
  </w:style>
  <w:style w:type="numbering" w:customStyle="1" w:styleId="68">
    <w:name w:val="已导入的样式“68”"/>
    <w:pPr>
      <w:numPr>
        <w:numId w:val="205"/>
      </w:numPr>
    </w:pPr>
  </w:style>
  <w:style w:type="numbering" w:customStyle="1" w:styleId="List68">
    <w:name w:val="List 68"/>
    <w:basedOn w:val="69"/>
    <w:semiHidden/>
    <w:pPr>
      <w:numPr>
        <w:numId w:val="208"/>
      </w:numPr>
    </w:pPr>
  </w:style>
  <w:style w:type="numbering" w:customStyle="1" w:styleId="69">
    <w:name w:val="已导入的样式“69”"/>
    <w:pPr>
      <w:numPr>
        <w:numId w:val="209"/>
      </w:numPr>
    </w:pPr>
  </w:style>
  <w:style w:type="numbering" w:customStyle="1" w:styleId="List69">
    <w:name w:val="List 69"/>
    <w:basedOn w:val="70"/>
    <w:semiHidden/>
    <w:pPr>
      <w:numPr>
        <w:numId w:val="211"/>
      </w:numPr>
    </w:pPr>
  </w:style>
  <w:style w:type="numbering" w:customStyle="1" w:styleId="70">
    <w:name w:val="已导入的样式“70”"/>
    <w:pPr>
      <w:numPr>
        <w:numId w:val="212"/>
      </w:numPr>
    </w:pPr>
  </w:style>
  <w:style w:type="numbering" w:customStyle="1" w:styleId="List70">
    <w:name w:val="List 70"/>
    <w:basedOn w:val="71"/>
    <w:autoRedefine/>
    <w:semiHidden/>
    <w:pPr>
      <w:numPr>
        <w:numId w:val="214"/>
      </w:numPr>
    </w:pPr>
  </w:style>
  <w:style w:type="numbering" w:customStyle="1" w:styleId="71">
    <w:name w:val="已导入的样式“71”"/>
    <w:autoRedefine/>
    <w:pPr>
      <w:numPr>
        <w:numId w:val="215"/>
      </w:numPr>
    </w:pPr>
  </w:style>
  <w:style w:type="numbering" w:customStyle="1" w:styleId="List71">
    <w:name w:val="List 71"/>
    <w:basedOn w:val="72"/>
    <w:autoRedefine/>
    <w:semiHidden/>
    <w:pPr>
      <w:numPr>
        <w:numId w:val="217"/>
      </w:numPr>
    </w:pPr>
  </w:style>
  <w:style w:type="numbering" w:customStyle="1" w:styleId="72">
    <w:name w:val="已导入的样式“72”"/>
    <w:pPr>
      <w:numPr>
        <w:numId w:val="218"/>
      </w:numPr>
    </w:pPr>
  </w:style>
  <w:style w:type="numbering" w:customStyle="1" w:styleId="List72">
    <w:name w:val="List 72"/>
    <w:basedOn w:val="73"/>
    <w:autoRedefine/>
    <w:semiHidden/>
    <w:pPr>
      <w:numPr>
        <w:numId w:val="220"/>
      </w:numPr>
    </w:pPr>
  </w:style>
  <w:style w:type="numbering" w:customStyle="1" w:styleId="73">
    <w:name w:val="已导入的样式“73”"/>
    <w:pPr>
      <w:numPr>
        <w:numId w:val="221"/>
      </w:numPr>
    </w:pPr>
  </w:style>
  <w:style w:type="numbering" w:customStyle="1" w:styleId="List73">
    <w:name w:val="List 73"/>
    <w:basedOn w:val="74"/>
    <w:semiHidden/>
    <w:pPr>
      <w:numPr>
        <w:numId w:val="223"/>
      </w:numPr>
    </w:pPr>
  </w:style>
  <w:style w:type="numbering" w:customStyle="1" w:styleId="74">
    <w:name w:val="已导入的样式“74”"/>
    <w:pPr>
      <w:numPr>
        <w:numId w:val="224"/>
      </w:numPr>
    </w:pPr>
  </w:style>
  <w:style w:type="numbering" w:customStyle="1" w:styleId="List74">
    <w:name w:val="List 74"/>
    <w:basedOn w:val="75"/>
    <w:semiHidden/>
    <w:pPr>
      <w:numPr>
        <w:numId w:val="226"/>
      </w:numPr>
    </w:pPr>
  </w:style>
  <w:style w:type="numbering" w:customStyle="1" w:styleId="75">
    <w:name w:val="已导入的样式“75”"/>
    <w:pPr>
      <w:numPr>
        <w:numId w:val="227"/>
      </w:numPr>
    </w:pPr>
  </w:style>
  <w:style w:type="numbering" w:customStyle="1" w:styleId="List75">
    <w:name w:val="List 75"/>
    <w:basedOn w:val="76"/>
    <w:semiHidden/>
    <w:pPr>
      <w:numPr>
        <w:numId w:val="230"/>
      </w:numPr>
    </w:pPr>
  </w:style>
  <w:style w:type="numbering" w:customStyle="1" w:styleId="76">
    <w:name w:val="已导入的样式“76”"/>
    <w:pPr>
      <w:numPr>
        <w:numId w:val="231"/>
      </w:numPr>
    </w:pPr>
  </w:style>
  <w:style w:type="numbering" w:customStyle="1" w:styleId="List76">
    <w:name w:val="List 76"/>
    <w:basedOn w:val="77"/>
    <w:semiHidden/>
    <w:pPr>
      <w:numPr>
        <w:numId w:val="233"/>
      </w:numPr>
    </w:pPr>
  </w:style>
  <w:style w:type="numbering" w:customStyle="1" w:styleId="77">
    <w:name w:val="已导入的样式“77”"/>
    <w:autoRedefine/>
    <w:pPr>
      <w:numPr>
        <w:numId w:val="234"/>
      </w:numPr>
    </w:pPr>
  </w:style>
  <w:style w:type="numbering" w:customStyle="1" w:styleId="List77">
    <w:name w:val="List 77"/>
    <w:basedOn w:val="78"/>
    <w:semiHidden/>
    <w:pPr>
      <w:numPr>
        <w:numId w:val="236"/>
      </w:numPr>
    </w:pPr>
  </w:style>
  <w:style w:type="numbering" w:customStyle="1" w:styleId="78">
    <w:name w:val="已导入的样式“78”"/>
    <w:pPr>
      <w:numPr>
        <w:numId w:val="237"/>
      </w:numPr>
    </w:pPr>
  </w:style>
  <w:style w:type="numbering" w:customStyle="1" w:styleId="List78">
    <w:name w:val="List 78"/>
    <w:basedOn w:val="79"/>
    <w:semiHidden/>
    <w:pPr>
      <w:numPr>
        <w:numId w:val="239"/>
      </w:numPr>
    </w:pPr>
  </w:style>
  <w:style w:type="numbering" w:customStyle="1" w:styleId="79">
    <w:name w:val="已导入的样式“79”"/>
    <w:autoRedefine/>
    <w:pPr>
      <w:numPr>
        <w:numId w:val="240"/>
      </w:numPr>
    </w:pPr>
  </w:style>
  <w:style w:type="numbering" w:customStyle="1" w:styleId="List79">
    <w:name w:val="List 79"/>
    <w:basedOn w:val="80"/>
    <w:semiHidden/>
    <w:pPr>
      <w:numPr>
        <w:numId w:val="242"/>
      </w:numPr>
    </w:pPr>
  </w:style>
  <w:style w:type="numbering" w:customStyle="1" w:styleId="80">
    <w:name w:val="已导入的样式“80”"/>
    <w:pPr>
      <w:numPr>
        <w:numId w:val="243"/>
      </w:numPr>
    </w:pPr>
  </w:style>
  <w:style w:type="numbering" w:customStyle="1" w:styleId="List80">
    <w:name w:val="List 80"/>
    <w:basedOn w:val="81"/>
    <w:semiHidden/>
    <w:pPr>
      <w:numPr>
        <w:numId w:val="245"/>
      </w:numPr>
    </w:pPr>
  </w:style>
  <w:style w:type="numbering" w:customStyle="1" w:styleId="81">
    <w:name w:val="已导入的样式“81”"/>
    <w:autoRedefine/>
    <w:pPr>
      <w:numPr>
        <w:numId w:val="246"/>
      </w:numPr>
    </w:pPr>
  </w:style>
  <w:style w:type="numbering" w:customStyle="1" w:styleId="List81">
    <w:name w:val="List 81"/>
    <w:basedOn w:val="82"/>
    <w:semiHidden/>
    <w:pPr>
      <w:numPr>
        <w:numId w:val="248"/>
      </w:numPr>
    </w:pPr>
  </w:style>
  <w:style w:type="numbering" w:customStyle="1" w:styleId="82">
    <w:name w:val="已导入的样式“82”"/>
    <w:autoRedefine/>
    <w:pPr>
      <w:numPr>
        <w:numId w:val="249"/>
      </w:numPr>
    </w:pPr>
  </w:style>
  <w:style w:type="numbering" w:customStyle="1" w:styleId="List82">
    <w:name w:val="List 82"/>
    <w:basedOn w:val="83"/>
    <w:autoRedefine/>
    <w:semiHidden/>
    <w:pPr>
      <w:numPr>
        <w:numId w:val="251"/>
      </w:numPr>
    </w:pPr>
  </w:style>
  <w:style w:type="numbering" w:customStyle="1" w:styleId="83">
    <w:name w:val="已导入的样式“83”"/>
    <w:autoRedefine/>
    <w:pPr>
      <w:numPr>
        <w:numId w:val="252"/>
      </w:numPr>
    </w:pPr>
  </w:style>
  <w:style w:type="numbering" w:customStyle="1" w:styleId="List83">
    <w:name w:val="List 83"/>
    <w:basedOn w:val="84"/>
    <w:semiHidden/>
    <w:pPr>
      <w:numPr>
        <w:numId w:val="255"/>
      </w:numPr>
    </w:pPr>
  </w:style>
  <w:style w:type="numbering" w:customStyle="1" w:styleId="84">
    <w:name w:val="已导入的样式“84”"/>
    <w:autoRedefine/>
    <w:pPr>
      <w:numPr>
        <w:numId w:val="256"/>
      </w:numPr>
    </w:pPr>
  </w:style>
  <w:style w:type="numbering" w:customStyle="1" w:styleId="List84">
    <w:name w:val="List 84"/>
    <w:basedOn w:val="85"/>
    <w:semiHidden/>
    <w:pPr>
      <w:numPr>
        <w:numId w:val="258"/>
      </w:numPr>
    </w:pPr>
  </w:style>
  <w:style w:type="numbering" w:customStyle="1" w:styleId="85">
    <w:name w:val="已导入的样式“85”"/>
    <w:pPr>
      <w:numPr>
        <w:numId w:val="259"/>
      </w:numPr>
    </w:pPr>
  </w:style>
  <w:style w:type="numbering" w:customStyle="1" w:styleId="List85">
    <w:name w:val="List 85"/>
    <w:basedOn w:val="86"/>
    <w:semiHidden/>
    <w:pPr>
      <w:numPr>
        <w:numId w:val="261"/>
      </w:numPr>
    </w:pPr>
  </w:style>
  <w:style w:type="numbering" w:customStyle="1" w:styleId="86">
    <w:name w:val="已导入的样式“86”"/>
    <w:pPr>
      <w:numPr>
        <w:numId w:val="262"/>
      </w:numPr>
    </w:pPr>
  </w:style>
  <w:style w:type="numbering" w:customStyle="1" w:styleId="List86">
    <w:name w:val="List 86"/>
    <w:basedOn w:val="87"/>
    <w:semiHidden/>
    <w:pPr>
      <w:numPr>
        <w:numId w:val="264"/>
      </w:numPr>
    </w:pPr>
  </w:style>
  <w:style w:type="numbering" w:customStyle="1" w:styleId="87">
    <w:name w:val="已导入的样式“87”"/>
    <w:pPr>
      <w:numPr>
        <w:numId w:val="265"/>
      </w:numPr>
    </w:pPr>
  </w:style>
  <w:style w:type="numbering" w:customStyle="1" w:styleId="List87">
    <w:name w:val="List 87"/>
    <w:basedOn w:val="88"/>
    <w:semiHidden/>
    <w:pPr>
      <w:numPr>
        <w:numId w:val="267"/>
      </w:numPr>
    </w:pPr>
  </w:style>
  <w:style w:type="numbering" w:customStyle="1" w:styleId="88">
    <w:name w:val="已导入的样式“88”"/>
    <w:pPr>
      <w:numPr>
        <w:numId w:val="268"/>
      </w:numPr>
    </w:pPr>
  </w:style>
  <w:style w:type="numbering" w:customStyle="1" w:styleId="List88">
    <w:name w:val="List 88"/>
    <w:basedOn w:val="89"/>
    <w:semiHidden/>
    <w:pPr>
      <w:numPr>
        <w:numId w:val="270"/>
      </w:numPr>
    </w:pPr>
  </w:style>
  <w:style w:type="numbering" w:customStyle="1" w:styleId="89">
    <w:name w:val="已导入的样式“89”"/>
    <w:pPr>
      <w:numPr>
        <w:numId w:val="271"/>
      </w:numPr>
    </w:pPr>
  </w:style>
  <w:style w:type="numbering" w:customStyle="1" w:styleId="List89">
    <w:name w:val="List 89"/>
    <w:basedOn w:val="90"/>
    <w:semiHidden/>
    <w:pPr>
      <w:numPr>
        <w:numId w:val="273"/>
      </w:numPr>
    </w:pPr>
  </w:style>
  <w:style w:type="numbering" w:customStyle="1" w:styleId="90">
    <w:name w:val="已导入的样式“90”"/>
    <w:autoRedefine/>
    <w:pPr>
      <w:numPr>
        <w:numId w:val="274"/>
      </w:numPr>
    </w:pPr>
  </w:style>
  <w:style w:type="numbering" w:customStyle="1" w:styleId="List90">
    <w:name w:val="List 90"/>
    <w:basedOn w:val="91"/>
    <w:semiHidden/>
    <w:pPr>
      <w:numPr>
        <w:numId w:val="277"/>
      </w:numPr>
    </w:pPr>
  </w:style>
  <w:style w:type="numbering" w:customStyle="1" w:styleId="91">
    <w:name w:val="已导入的样式“91”"/>
    <w:autoRedefine/>
    <w:pPr>
      <w:numPr>
        <w:numId w:val="278"/>
      </w:numPr>
    </w:pPr>
  </w:style>
  <w:style w:type="numbering" w:customStyle="1" w:styleId="List91">
    <w:name w:val="List 91"/>
    <w:basedOn w:val="92"/>
    <w:semiHidden/>
    <w:pPr>
      <w:numPr>
        <w:numId w:val="280"/>
      </w:numPr>
    </w:pPr>
  </w:style>
  <w:style w:type="numbering" w:customStyle="1" w:styleId="92">
    <w:name w:val="已导入的样式“92”"/>
    <w:pPr>
      <w:numPr>
        <w:numId w:val="281"/>
      </w:numPr>
    </w:pPr>
  </w:style>
  <w:style w:type="numbering" w:customStyle="1" w:styleId="List92">
    <w:name w:val="List 92"/>
    <w:basedOn w:val="93"/>
    <w:semiHidden/>
    <w:pPr>
      <w:numPr>
        <w:numId w:val="283"/>
      </w:numPr>
    </w:pPr>
  </w:style>
  <w:style w:type="numbering" w:customStyle="1" w:styleId="93">
    <w:name w:val="已导入的样式“93”"/>
    <w:pPr>
      <w:numPr>
        <w:numId w:val="284"/>
      </w:numPr>
    </w:pPr>
  </w:style>
  <w:style w:type="numbering" w:customStyle="1" w:styleId="List93">
    <w:name w:val="List 93"/>
    <w:basedOn w:val="94"/>
    <w:autoRedefine/>
    <w:semiHidden/>
    <w:pPr>
      <w:numPr>
        <w:numId w:val="286"/>
      </w:numPr>
    </w:pPr>
  </w:style>
  <w:style w:type="numbering" w:customStyle="1" w:styleId="94">
    <w:name w:val="已导入的样式“94”"/>
    <w:autoRedefine/>
    <w:pPr>
      <w:numPr>
        <w:numId w:val="287"/>
      </w:numPr>
    </w:pPr>
  </w:style>
  <w:style w:type="numbering" w:customStyle="1" w:styleId="List94">
    <w:name w:val="List 94"/>
    <w:basedOn w:val="95"/>
    <w:autoRedefine/>
    <w:semiHidden/>
    <w:pPr>
      <w:numPr>
        <w:numId w:val="289"/>
      </w:numPr>
    </w:pPr>
  </w:style>
  <w:style w:type="numbering" w:customStyle="1" w:styleId="95">
    <w:name w:val="已导入的样式“95”"/>
    <w:autoRedefine/>
    <w:pPr>
      <w:numPr>
        <w:numId w:val="290"/>
      </w:numPr>
    </w:pPr>
  </w:style>
  <w:style w:type="numbering" w:customStyle="1" w:styleId="List95">
    <w:name w:val="List 95"/>
    <w:basedOn w:val="96"/>
    <w:autoRedefine/>
    <w:semiHidden/>
    <w:pPr>
      <w:numPr>
        <w:numId w:val="292"/>
      </w:numPr>
    </w:pPr>
  </w:style>
  <w:style w:type="numbering" w:customStyle="1" w:styleId="96">
    <w:name w:val="已导入的样式“96”"/>
    <w:autoRedefine/>
    <w:pPr>
      <w:numPr>
        <w:numId w:val="293"/>
      </w:numPr>
    </w:pPr>
  </w:style>
  <w:style w:type="numbering" w:customStyle="1" w:styleId="List96">
    <w:name w:val="List 96"/>
    <w:basedOn w:val="97"/>
    <w:autoRedefine/>
    <w:semiHidden/>
    <w:pPr>
      <w:numPr>
        <w:numId w:val="295"/>
      </w:numPr>
    </w:pPr>
  </w:style>
  <w:style w:type="numbering" w:customStyle="1" w:styleId="97">
    <w:name w:val="已导入的样式“97”"/>
    <w:pPr>
      <w:numPr>
        <w:numId w:val="296"/>
      </w:numPr>
    </w:pPr>
  </w:style>
  <w:style w:type="numbering" w:customStyle="1" w:styleId="List97">
    <w:name w:val="List 97"/>
    <w:basedOn w:val="98"/>
    <w:autoRedefine/>
    <w:semiHidden/>
    <w:pPr>
      <w:numPr>
        <w:numId w:val="298"/>
      </w:numPr>
    </w:pPr>
  </w:style>
  <w:style w:type="numbering" w:customStyle="1" w:styleId="98">
    <w:name w:val="已导入的样式“98”"/>
    <w:pPr>
      <w:numPr>
        <w:numId w:val="299"/>
      </w:numPr>
    </w:pPr>
  </w:style>
  <w:style w:type="numbering" w:customStyle="1" w:styleId="List98">
    <w:name w:val="List 98"/>
    <w:basedOn w:val="99"/>
    <w:semiHidden/>
    <w:pPr>
      <w:numPr>
        <w:numId w:val="301"/>
      </w:numPr>
    </w:pPr>
  </w:style>
  <w:style w:type="numbering" w:customStyle="1" w:styleId="99">
    <w:name w:val="已导入的样式“99”"/>
    <w:pPr>
      <w:numPr>
        <w:numId w:val="302"/>
      </w:numPr>
    </w:pPr>
  </w:style>
  <w:style w:type="numbering" w:customStyle="1" w:styleId="List99">
    <w:name w:val="List 99"/>
    <w:basedOn w:val="100"/>
    <w:semiHidden/>
    <w:pPr>
      <w:numPr>
        <w:numId w:val="304"/>
      </w:numPr>
    </w:pPr>
  </w:style>
  <w:style w:type="numbering" w:customStyle="1" w:styleId="100">
    <w:name w:val="已导入的样式“100”"/>
    <w:pPr>
      <w:numPr>
        <w:numId w:val="305"/>
      </w:numPr>
    </w:pPr>
  </w:style>
  <w:style w:type="numbering" w:customStyle="1" w:styleId="List100">
    <w:name w:val="List 100"/>
    <w:basedOn w:val="101"/>
    <w:semiHidden/>
    <w:pPr>
      <w:numPr>
        <w:numId w:val="308"/>
      </w:numPr>
    </w:pPr>
  </w:style>
  <w:style w:type="numbering" w:customStyle="1" w:styleId="101">
    <w:name w:val="已导入的样式“101”"/>
    <w:autoRedefine/>
    <w:pPr>
      <w:numPr>
        <w:numId w:val="309"/>
      </w:numPr>
    </w:pPr>
  </w:style>
  <w:style w:type="numbering" w:customStyle="1" w:styleId="List101">
    <w:name w:val="List 101"/>
    <w:basedOn w:val="102"/>
    <w:autoRedefine/>
    <w:semiHidden/>
    <w:pPr>
      <w:numPr>
        <w:numId w:val="311"/>
      </w:numPr>
    </w:pPr>
  </w:style>
  <w:style w:type="numbering" w:customStyle="1" w:styleId="102">
    <w:name w:val="已导入的样式“102”"/>
    <w:pPr>
      <w:numPr>
        <w:numId w:val="312"/>
      </w:numPr>
    </w:pPr>
  </w:style>
  <w:style w:type="numbering" w:customStyle="1" w:styleId="List102">
    <w:name w:val="List 102"/>
    <w:basedOn w:val="103"/>
    <w:semiHidden/>
    <w:pPr>
      <w:numPr>
        <w:numId w:val="314"/>
      </w:numPr>
    </w:pPr>
  </w:style>
  <w:style w:type="numbering" w:customStyle="1" w:styleId="103">
    <w:name w:val="已导入的样式“103”"/>
    <w:pPr>
      <w:numPr>
        <w:numId w:val="315"/>
      </w:numPr>
    </w:pPr>
  </w:style>
  <w:style w:type="numbering" w:customStyle="1" w:styleId="List103">
    <w:name w:val="List 103"/>
    <w:basedOn w:val="104"/>
    <w:semiHidden/>
    <w:pPr>
      <w:numPr>
        <w:numId w:val="317"/>
      </w:numPr>
    </w:pPr>
  </w:style>
  <w:style w:type="numbering" w:customStyle="1" w:styleId="104">
    <w:name w:val="已导入的样式“104”"/>
    <w:pPr>
      <w:numPr>
        <w:numId w:val="318"/>
      </w:numPr>
    </w:pPr>
  </w:style>
  <w:style w:type="numbering" w:customStyle="1" w:styleId="List104">
    <w:name w:val="List 104"/>
    <w:basedOn w:val="105"/>
    <w:autoRedefine/>
    <w:semiHidden/>
    <w:pPr>
      <w:numPr>
        <w:numId w:val="320"/>
      </w:numPr>
    </w:pPr>
  </w:style>
  <w:style w:type="numbering" w:customStyle="1" w:styleId="105">
    <w:name w:val="已导入的样式“105”"/>
    <w:pPr>
      <w:numPr>
        <w:numId w:val="321"/>
      </w:numPr>
    </w:pPr>
  </w:style>
  <w:style w:type="numbering" w:customStyle="1" w:styleId="List105">
    <w:name w:val="List 105"/>
    <w:basedOn w:val="106"/>
    <w:semiHidden/>
    <w:pPr>
      <w:numPr>
        <w:numId w:val="323"/>
      </w:numPr>
    </w:pPr>
  </w:style>
  <w:style w:type="numbering" w:customStyle="1" w:styleId="106">
    <w:name w:val="已导入的样式“106”"/>
    <w:pPr>
      <w:numPr>
        <w:numId w:val="324"/>
      </w:numPr>
    </w:pPr>
  </w:style>
  <w:style w:type="numbering" w:customStyle="1" w:styleId="List106">
    <w:name w:val="List 106"/>
    <w:basedOn w:val="107"/>
    <w:semiHidden/>
    <w:pPr>
      <w:numPr>
        <w:numId w:val="326"/>
      </w:numPr>
    </w:pPr>
  </w:style>
  <w:style w:type="numbering" w:customStyle="1" w:styleId="107">
    <w:name w:val="已导入的样式“107”"/>
    <w:autoRedefine/>
    <w:pPr>
      <w:numPr>
        <w:numId w:val="327"/>
      </w:numPr>
    </w:pPr>
  </w:style>
  <w:style w:type="numbering" w:customStyle="1" w:styleId="List107">
    <w:name w:val="List 107"/>
    <w:basedOn w:val="108"/>
    <w:autoRedefine/>
    <w:semiHidden/>
    <w:pPr>
      <w:numPr>
        <w:numId w:val="330"/>
      </w:numPr>
    </w:pPr>
  </w:style>
  <w:style w:type="numbering" w:customStyle="1" w:styleId="108">
    <w:name w:val="已导入的样式“108”"/>
    <w:pPr>
      <w:numPr>
        <w:numId w:val="331"/>
      </w:numPr>
    </w:pPr>
  </w:style>
  <w:style w:type="numbering" w:customStyle="1" w:styleId="List108">
    <w:name w:val="List 108"/>
    <w:basedOn w:val="109"/>
    <w:semiHidden/>
    <w:pPr>
      <w:numPr>
        <w:numId w:val="333"/>
      </w:numPr>
    </w:pPr>
  </w:style>
  <w:style w:type="numbering" w:customStyle="1" w:styleId="109">
    <w:name w:val="已导入的样式“109”"/>
    <w:pPr>
      <w:numPr>
        <w:numId w:val="334"/>
      </w:numPr>
    </w:pPr>
  </w:style>
  <w:style w:type="numbering" w:customStyle="1" w:styleId="List109">
    <w:name w:val="List 109"/>
    <w:basedOn w:val="110"/>
    <w:semiHidden/>
    <w:pPr>
      <w:numPr>
        <w:numId w:val="336"/>
      </w:numPr>
    </w:pPr>
  </w:style>
  <w:style w:type="numbering" w:customStyle="1" w:styleId="110">
    <w:name w:val="已导入的样式“110”"/>
    <w:pPr>
      <w:numPr>
        <w:numId w:val="337"/>
      </w:numPr>
    </w:pPr>
  </w:style>
  <w:style w:type="numbering" w:customStyle="1" w:styleId="List110">
    <w:name w:val="List 110"/>
    <w:basedOn w:val="111"/>
    <w:semiHidden/>
    <w:pPr>
      <w:numPr>
        <w:numId w:val="339"/>
      </w:numPr>
    </w:pPr>
  </w:style>
  <w:style w:type="numbering" w:customStyle="1" w:styleId="111">
    <w:name w:val="已导入的样式“111”"/>
    <w:pPr>
      <w:numPr>
        <w:numId w:val="340"/>
      </w:numPr>
    </w:pPr>
  </w:style>
  <w:style w:type="numbering" w:customStyle="1" w:styleId="List111">
    <w:name w:val="List 111"/>
    <w:basedOn w:val="112"/>
    <w:semiHidden/>
    <w:pPr>
      <w:numPr>
        <w:numId w:val="342"/>
      </w:numPr>
    </w:pPr>
  </w:style>
  <w:style w:type="numbering" w:customStyle="1" w:styleId="112">
    <w:name w:val="已导入的样式“112”"/>
    <w:pPr>
      <w:numPr>
        <w:numId w:val="343"/>
      </w:numPr>
    </w:pPr>
  </w:style>
  <w:style w:type="numbering" w:customStyle="1" w:styleId="List112">
    <w:name w:val="List 112"/>
    <w:basedOn w:val="113"/>
    <w:semiHidden/>
    <w:pPr>
      <w:numPr>
        <w:numId w:val="345"/>
      </w:numPr>
    </w:pPr>
  </w:style>
  <w:style w:type="numbering" w:customStyle="1" w:styleId="113">
    <w:name w:val="已导入的样式“113”"/>
    <w:pPr>
      <w:numPr>
        <w:numId w:val="346"/>
      </w:numPr>
    </w:pPr>
  </w:style>
  <w:style w:type="numbering" w:customStyle="1" w:styleId="List113">
    <w:name w:val="List 113"/>
    <w:basedOn w:val="114"/>
    <w:semiHidden/>
    <w:pPr>
      <w:numPr>
        <w:numId w:val="348"/>
      </w:numPr>
    </w:pPr>
  </w:style>
  <w:style w:type="numbering" w:customStyle="1" w:styleId="114">
    <w:name w:val="已导入的样式“114”"/>
    <w:pPr>
      <w:numPr>
        <w:numId w:val="349"/>
      </w:numPr>
    </w:pPr>
  </w:style>
  <w:style w:type="numbering" w:customStyle="1" w:styleId="List114">
    <w:name w:val="List 114"/>
    <w:basedOn w:val="115"/>
    <w:semiHidden/>
    <w:pPr>
      <w:numPr>
        <w:numId w:val="351"/>
      </w:numPr>
    </w:pPr>
  </w:style>
  <w:style w:type="numbering" w:customStyle="1" w:styleId="115">
    <w:name w:val="已导入的样式“115”"/>
    <w:pPr>
      <w:numPr>
        <w:numId w:val="352"/>
      </w:numPr>
    </w:pPr>
  </w:style>
  <w:style w:type="numbering" w:customStyle="1" w:styleId="List115">
    <w:name w:val="List 115"/>
    <w:basedOn w:val="116"/>
    <w:semiHidden/>
    <w:pPr>
      <w:numPr>
        <w:numId w:val="354"/>
      </w:numPr>
    </w:pPr>
  </w:style>
  <w:style w:type="numbering" w:customStyle="1" w:styleId="116">
    <w:name w:val="已导入的样式“116”"/>
    <w:pPr>
      <w:numPr>
        <w:numId w:val="355"/>
      </w:numPr>
    </w:pPr>
  </w:style>
  <w:style w:type="numbering" w:customStyle="1" w:styleId="List116">
    <w:name w:val="List 116"/>
    <w:basedOn w:val="117"/>
    <w:semiHidden/>
    <w:pPr>
      <w:numPr>
        <w:numId w:val="357"/>
      </w:numPr>
    </w:pPr>
  </w:style>
  <w:style w:type="numbering" w:customStyle="1" w:styleId="117">
    <w:name w:val="已导入的样式“117”"/>
    <w:autoRedefine/>
    <w:pPr>
      <w:numPr>
        <w:numId w:val="358"/>
      </w:numPr>
    </w:pPr>
  </w:style>
  <w:style w:type="numbering" w:customStyle="1" w:styleId="List117">
    <w:name w:val="List 117"/>
    <w:basedOn w:val="118"/>
    <w:semiHidden/>
    <w:pPr>
      <w:numPr>
        <w:numId w:val="361"/>
      </w:numPr>
    </w:pPr>
  </w:style>
  <w:style w:type="numbering" w:customStyle="1" w:styleId="118">
    <w:name w:val="已导入的样式“118”"/>
    <w:pPr>
      <w:numPr>
        <w:numId w:val="362"/>
      </w:numPr>
    </w:pPr>
  </w:style>
  <w:style w:type="numbering" w:customStyle="1" w:styleId="List118">
    <w:name w:val="List 118"/>
    <w:basedOn w:val="119"/>
    <w:semiHidden/>
    <w:pPr>
      <w:numPr>
        <w:numId w:val="364"/>
      </w:numPr>
    </w:pPr>
  </w:style>
  <w:style w:type="numbering" w:customStyle="1" w:styleId="119">
    <w:name w:val="已导入的样式“119”"/>
    <w:pPr>
      <w:numPr>
        <w:numId w:val="365"/>
      </w:numPr>
    </w:pPr>
  </w:style>
  <w:style w:type="numbering" w:customStyle="1" w:styleId="List119">
    <w:name w:val="List 119"/>
    <w:basedOn w:val="120"/>
    <w:semiHidden/>
    <w:pPr>
      <w:numPr>
        <w:numId w:val="368"/>
      </w:numPr>
    </w:pPr>
  </w:style>
  <w:style w:type="numbering" w:customStyle="1" w:styleId="120">
    <w:name w:val="已导入的样式“120”"/>
    <w:pPr>
      <w:numPr>
        <w:numId w:val="369"/>
      </w:numPr>
    </w:pPr>
  </w:style>
  <w:style w:type="numbering" w:customStyle="1" w:styleId="List120">
    <w:name w:val="List 120"/>
    <w:basedOn w:val="121"/>
    <w:semiHidden/>
    <w:pPr>
      <w:numPr>
        <w:numId w:val="371"/>
      </w:numPr>
    </w:pPr>
  </w:style>
  <w:style w:type="numbering" w:customStyle="1" w:styleId="121">
    <w:name w:val="已导入的样式“121”"/>
    <w:pPr>
      <w:numPr>
        <w:numId w:val="372"/>
      </w:numPr>
    </w:pPr>
  </w:style>
  <w:style w:type="numbering" w:customStyle="1" w:styleId="List121">
    <w:name w:val="List 121"/>
    <w:basedOn w:val="122"/>
    <w:semiHidden/>
    <w:pPr>
      <w:numPr>
        <w:numId w:val="374"/>
      </w:numPr>
    </w:pPr>
  </w:style>
  <w:style w:type="numbering" w:customStyle="1" w:styleId="122">
    <w:name w:val="已导入的样式“122”"/>
    <w:pPr>
      <w:numPr>
        <w:numId w:val="375"/>
      </w:numPr>
    </w:pPr>
  </w:style>
  <w:style w:type="numbering" w:customStyle="1" w:styleId="List122">
    <w:name w:val="List 122"/>
    <w:basedOn w:val="123"/>
    <w:autoRedefine/>
    <w:semiHidden/>
    <w:pPr>
      <w:numPr>
        <w:numId w:val="377"/>
      </w:numPr>
    </w:pPr>
  </w:style>
  <w:style w:type="numbering" w:customStyle="1" w:styleId="123">
    <w:name w:val="已导入的样式“123”"/>
    <w:pPr>
      <w:numPr>
        <w:numId w:val="378"/>
      </w:numPr>
    </w:pPr>
  </w:style>
  <w:style w:type="numbering" w:customStyle="1" w:styleId="List123">
    <w:name w:val="List 123"/>
    <w:basedOn w:val="124"/>
    <w:semiHidden/>
    <w:pPr>
      <w:numPr>
        <w:numId w:val="380"/>
      </w:numPr>
    </w:pPr>
  </w:style>
  <w:style w:type="numbering" w:customStyle="1" w:styleId="124">
    <w:name w:val="已导入的样式“124”"/>
    <w:autoRedefine/>
    <w:pPr>
      <w:numPr>
        <w:numId w:val="381"/>
      </w:numPr>
    </w:pPr>
  </w:style>
  <w:style w:type="numbering" w:customStyle="1" w:styleId="List124">
    <w:name w:val="List 124"/>
    <w:basedOn w:val="125"/>
    <w:autoRedefine/>
    <w:semiHidden/>
    <w:pPr>
      <w:numPr>
        <w:numId w:val="383"/>
      </w:numPr>
    </w:pPr>
  </w:style>
  <w:style w:type="numbering" w:customStyle="1" w:styleId="125">
    <w:name w:val="已导入的样式“125”"/>
    <w:pPr>
      <w:numPr>
        <w:numId w:val="384"/>
      </w:numPr>
    </w:pPr>
  </w:style>
  <w:style w:type="paragraph" w:customStyle="1" w:styleId="HTML">
    <w:name w:val="HTML 预设格式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eastAsia="Arial Unicode MS" w:hAnsi="Arial Unicode MS" w:cs="Arial Unicode MS"/>
      <w:color w:val="000000"/>
      <w:u w:color="000000"/>
    </w:rPr>
  </w:style>
  <w:style w:type="paragraph" w:styleId="HTML0">
    <w:name w:val="HTML Preformatted"/>
    <w:basedOn w:val="a"/>
    <w:link w:val="HTML1"/>
    <w:uiPriority w:val="99"/>
    <w:unhideWhenUsed/>
    <w:locked/>
    <w:rsid w:val="0021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zh-CN"/>
    </w:rPr>
  </w:style>
  <w:style w:type="character" w:customStyle="1" w:styleId="HTML1">
    <w:name w:val="HTML  预设格式字符"/>
    <w:basedOn w:val="a0"/>
    <w:link w:val="HTML0"/>
    <w:uiPriority w:val="99"/>
    <w:rsid w:val="002151EC"/>
    <w:rPr>
      <w:rFonts w:ascii="Courier" w:hAnsi="Courier" w:cs="Courier"/>
    </w:rPr>
  </w:style>
  <w:style w:type="character" w:customStyle="1" w:styleId="3b">
    <w:name w:val="标题 3字符"/>
    <w:basedOn w:val="a0"/>
    <w:link w:val="3a"/>
    <w:uiPriority w:val="9"/>
    <w:rsid w:val="00006CD3"/>
    <w:rPr>
      <w:rFonts w:ascii="Times" w:hAnsi="Times"/>
      <w:b/>
      <w:bCs/>
      <w:sz w:val="27"/>
      <w:szCs w:val="27"/>
    </w:rPr>
  </w:style>
  <w:style w:type="character" w:customStyle="1" w:styleId="4b">
    <w:name w:val="标题 4字符"/>
    <w:basedOn w:val="a0"/>
    <w:link w:val="4a"/>
    <w:uiPriority w:val="9"/>
    <w:rsid w:val="00006CD3"/>
    <w:rPr>
      <w:rFonts w:ascii="Times" w:hAnsi="Times"/>
      <w:b/>
      <w:bCs/>
      <w:sz w:val="24"/>
      <w:szCs w:val="24"/>
    </w:rPr>
  </w:style>
  <w:style w:type="character" w:customStyle="1" w:styleId="5b">
    <w:name w:val="标题 5字符"/>
    <w:basedOn w:val="a0"/>
    <w:link w:val="5a"/>
    <w:uiPriority w:val="9"/>
    <w:rsid w:val="00006CD3"/>
    <w:rPr>
      <w:rFonts w:ascii="Times" w:hAnsi="Times"/>
      <w:b/>
      <w:bCs/>
    </w:rPr>
  </w:style>
  <w:style w:type="paragraph" w:styleId="a6">
    <w:name w:val="Balloon Text"/>
    <w:basedOn w:val="a"/>
    <w:link w:val="a7"/>
    <w:locked/>
    <w:rsid w:val="00D85653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D85653"/>
    <w:rPr>
      <w:rFonts w:ascii="Heiti SC Light" w:eastAsia="Heiti SC Light"/>
      <w:sz w:val="18"/>
      <w:szCs w:val="18"/>
      <w:lang w:eastAsia="en-US"/>
    </w:rPr>
  </w:style>
  <w:style w:type="paragraph" w:styleId="a8">
    <w:name w:val="List Paragraph"/>
    <w:basedOn w:val="a"/>
    <w:uiPriority w:val="34"/>
    <w:qFormat/>
    <w:rsid w:val="00A31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6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034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60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36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656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918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4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623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038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81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763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200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2487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969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2767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87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72596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248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4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50262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94840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44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657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3969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428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508154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844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121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65800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5775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72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913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368141">
          <w:marLeft w:val="12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272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28DC926178641A626B3B6F3FB1E5F" ma:contentTypeVersion="0" ma:contentTypeDescription="新建文档。" ma:contentTypeScope="" ma:versionID="14f0ebd1f4eb22dca0c421d7c430f6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2C866C-F5EB-4011-B666-8A3AEF39F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A607B5-7A72-4617-A83A-60BCFACC7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F25DAB-FE87-9541-B068-22F72E697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48</Pages>
  <Words>5848</Words>
  <Characters>33336</Characters>
  <Application>Microsoft Macintosh Word</Application>
  <DocSecurity>0</DocSecurity>
  <Lines>277</Lines>
  <Paragraphs>78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39106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云图时代 贵州</dc:creator>
  <cp:keywords/>
  <dc:description/>
  <cp:lastModifiedBy>云图时代 贵州</cp:lastModifiedBy>
  <cp:revision>92</cp:revision>
  <dcterms:created xsi:type="dcterms:W3CDTF">2015-11-18T11:43:00Z</dcterms:created>
  <dcterms:modified xsi:type="dcterms:W3CDTF">2015-12-21T13:05:00Z</dcterms:modified>
</cp:coreProperties>
</file>